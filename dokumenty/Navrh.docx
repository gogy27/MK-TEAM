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EA0" w:rsidRPr="00763444" w:rsidRDefault="00A11EA0" w:rsidP="00A11EA0">
      <w:pPr>
        <w:jc w:val="center"/>
        <w:rPr>
          <w:b/>
          <w:sz w:val="40"/>
          <w:szCs w:val="36"/>
        </w:rPr>
      </w:pPr>
      <w:r w:rsidRPr="00763444">
        <w:rPr>
          <w:b/>
          <w:sz w:val="40"/>
          <w:szCs w:val="36"/>
        </w:rPr>
        <w:t>FAKULTA MATEMATIKY, FYZIKY A INFORMATIKY</w:t>
      </w:r>
      <w:r w:rsidRPr="00763444">
        <w:rPr>
          <w:b/>
          <w:sz w:val="40"/>
          <w:szCs w:val="36"/>
        </w:rPr>
        <w:br/>
        <w:t>UNIVERZITA KOMENSKÉHO</w:t>
      </w:r>
    </w:p>
    <w:p w:rsidR="00A11EA0" w:rsidRPr="00763444" w:rsidRDefault="00A11EA0" w:rsidP="00A11EA0">
      <w:pPr>
        <w:jc w:val="cente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pStyle w:val="Bezriadkovania"/>
        <w:rPr>
          <w:rFonts w:asciiTheme="minorHAnsi" w:hAnsiTheme="minorHAnsi"/>
          <w:sz w:val="32"/>
        </w:rPr>
      </w:pPr>
    </w:p>
    <w:p w:rsidR="00A11EA0" w:rsidRPr="00763444" w:rsidRDefault="00A11EA0" w:rsidP="00A11EA0">
      <w:pPr>
        <w:pStyle w:val="Bezriadkovania"/>
        <w:jc w:val="center"/>
        <w:rPr>
          <w:rFonts w:asciiTheme="minorHAnsi" w:hAnsiTheme="minorHAnsi" w:cs="Times New Roman"/>
          <w:b/>
          <w:sz w:val="44"/>
          <w:szCs w:val="34"/>
        </w:rPr>
      </w:pPr>
      <w:r w:rsidRPr="00763444">
        <w:rPr>
          <w:rFonts w:asciiTheme="minorHAnsi" w:hAnsiTheme="minorHAnsi"/>
          <w:b/>
          <w:sz w:val="44"/>
          <w:szCs w:val="34"/>
        </w:rPr>
        <w:t>NÁVRH SOFTVÉRU</w:t>
      </w:r>
    </w:p>
    <w:p w:rsidR="00A11EA0" w:rsidRPr="00763444" w:rsidRDefault="00A11EA0" w:rsidP="00A11EA0">
      <w:pPr>
        <w:pStyle w:val="Bezriadkovania"/>
        <w:jc w:val="center"/>
        <w:rPr>
          <w:rFonts w:asciiTheme="minorHAnsi" w:hAnsiTheme="minorHAnsi"/>
          <w:i/>
          <w:sz w:val="30"/>
          <w:szCs w:val="30"/>
        </w:rPr>
      </w:pPr>
      <w:r w:rsidRPr="00763444">
        <w:rPr>
          <w:rFonts w:asciiTheme="minorHAnsi" w:hAnsiTheme="minorHAnsi" w:cs="Arial"/>
          <w:i/>
          <w:sz w:val="30"/>
          <w:szCs w:val="30"/>
        </w:rPr>
        <w:t>DIDAKTICKÝ SOFTVÉR NA VÝUKU PREVODOV JEDNOTIEK PRE ŽIAKOV SŠ</w:t>
      </w: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rPr>
          <w:b/>
          <w:sz w:val="36"/>
          <w:szCs w:val="36"/>
        </w:rPr>
      </w:pPr>
    </w:p>
    <w:p w:rsidR="00A11EA0" w:rsidRPr="00763444" w:rsidRDefault="00A11EA0" w:rsidP="00A11EA0">
      <w:pPr>
        <w:pStyle w:val="Bezriadkovania"/>
        <w:jc w:val="right"/>
        <w:rPr>
          <w:rFonts w:asciiTheme="minorHAnsi" w:hAnsiTheme="minorHAnsi"/>
          <w:sz w:val="28"/>
          <w:szCs w:val="28"/>
        </w:rPr>
      </w:pPr>
    </w:p>
    <w:p w:rsidR="00A11EA0" w:rsidRPr="00763444" w:rsidRDefault="00A11EA0" w:rsidP="00A11EA0">
      <w:pPr>
        <w:pStyle w:val="Bezriadkovania"/>
        <w:jc w:val="right"/>
        <w:rPr>
          <w:rFonts w:asciiTheme="minorHAnsi" w:hAnsiTheme="minorHAnsi"/>
          <w:sz w:val="28"/>
          <w:szCs w:val="28"/>
        </w:rPr>
      </w:pPr>
    </w:p>
    <w:p w:rsidR="00A11EA0" w:rsidRPr="00763444" w:rsidRDefault="00A11EA0" w:rsidP="00A11EA0">
      <w:pPr>
        <w:pStyle w:val="Bezriadkovania"/>
        <w:jc w:val="right"/>
        <w:rPr>
          <w:rFonts w:asciiTheme="minorHAnsi" w:hAnsiTheme="minorHAnsi"/>
          <w:sz w:val="28"/>
          <w:szCs w:val="28"/>
        </w:rPr>
      </w:pPr>
      <w:r w:rsidRPr="00763444">
        <w:rPr>
          <w:rFonts w:asciiTheme="minorHAnsi" w:hAnsiTheme="minorHAnsi"/>
          <w:sz w:val="28"/>
          <w:szCs w:val="28"/>
        </w:rPr>
        <w:t xml:space="preserve">Jakub </w:t>
      </w:r>
      <w:proofErr w:type="spellStart"/>
      <w:r w:rsidRPr="00763444">
        <w:rPr>
          <w:rFonts w:asciiTheme="minorHAnsi" w:hAnsiTheme="minorHAnsi"/>
          <w:sz w:val="28"/>
          <w:szCs w:val="28"/>
        </w:rPr>
        <w:t>Chlup</w:t>
      </w:r>
      <w:proofErr w:type="spellEnd"/>
    </w:p>
    <w:p w:rsidR="00A11EA0" w:rsidRPr="00763444" w:rsidRDefault="00A11EA0" w:rsidP="00A11EA0">
      <w:pPr>
        <w:pStyle w:val="Bezriadkovania"/>
        <w:jc w:val="right"/>
        <w:rPr>
          <w:rFonts w:asciiTheme="minorHAnsi" w:hAnsiTheme="minorHAnsi"/>
          <w:sz w:val="28"/>
          <w:szCs w:val="28"/>
        </w:rPr>
      </w:pPr>
      <w:r w:rsidRPr="00763444">
        <w:rPr>
          <w:rFonts w:asciiTheme="minorHAnsi" w:hAnsiTheme="minorHAnsi"/>
          <w:sz w:val="28"/>
          <w:szCs w:val="28"/>
        </w:rPr>
        <w:t xml:space="preserve">Matúš </w:t>
      </w:r>
      <w:proofErr w:type="spellStart"/>
      <w:r w:rsidRPr="00763444">
        <w:rPr>
          <w:rFonts w:asciiTheme="minorHAnsi" w:hAnsiTheme="minorHAnsi"/>
          <w:sz w:val="28"/>
          <w:szCs w:val="28"/>
        </w:rPr>
        <w:t>Kalužák</w:t>
      </w:r>
      <w:proofErr w:type="spellEnd"/>
    </w:p>
    <w:p w:rsidR="00A11EA0" w:rsidRPr="00763444" w:rsidRDefault="00A11EA0" w:rsidP="00A11EA0">
      <w:pPr>
        <w:pStyle w:val="Bezriadkovania"/>
        <w:jc w:val="right"/>
        <w:rPr>
          <w:rFonts w:asciiTheme="minorHAnsi" w:hAnsiTheme="minorHAnsi"/>
          <w:sz w:val="28"/>
          <w:szCs w:val="28"/>
        </w:rPr>
      </w:pPr>
      <w:r w:rsidRPr="00763444">
        <w:rPr>
          <w:rFonts w:asciiTheme="minorHAnsi" w:hAnsiTheme="minorHAnsi"/>
          <w:sz w:val="28"/>
          <w:szCs w:val="28"/>
        </w:rPr>
        <w:t xml:space="preserve">Adam </w:t>
      </w:r>
      <w:proofErr w:type="spellStart"/>
      <w:r w:rsidRPr="00763444">
        <w:rPr>
          <w:rFonts w:asciiTheme="minorHAnsi" w:hAnsiTheme="minorHAnsi"/>
          <w:sz w:val="28"/>
          <w:szCs w:val="28"/>
        </w:rPr>
        <w:t>Šabík</w:t>
      </w:r>
      <w:proofErr w:type="spellEnd"/>
    </w:p>
    <w:p w:rsidR="00A11EA0" w:rsidRPr="00763444" w:rsidRDefault="00A11EA0" w:rsidP="00A11EA0">
      <w:pPr>
        <w:pStyle w:val="Bezriadkovania"/>
        <w:jc w:val="right"/>
        <w:rPr>
          <w:rFonts w:asciiTheme="minorHAnsi" w:hAnsiTheme="minorHAnsi"/>
          <w:sz w:val="28"/>
          <w:szCs w:val="28"/>
        </w:rPr>
      </w:pPr>
      <w:r w:rsidRPr="00763444">
        <w:rPr>
          <w:rFonts w:asciiTheme="minorHAnsi" w:hAnsiTheme="minorHAnsi"/>
          <w:sz w:val="28"/>
          <w:szCs w:val="28"/>
        </w:rPr>
        <w:t>Ján Vodila</w:t>
      </w:r>
    </w:p>
    <w:p w:rsidR="00A11EA0" w:rsidRPr="00763444" w:rsidRDefault="00A11EA0" w:rsidP="00A11EA0">
      <w:pPr>
        <w:pStyle w:val="Bezriadkovania"/>
        <w:jc w:val="right"/>
        <w:rPr>
          <w:rFonts w:asciiTheme="minorHAnsi" w:hAnsiTheme="minorHAnsi"/>
          <w:sz w:val="28"/>
          <w:szCs w:val="28"/>
        </w:rPr>
      </w:pPr>
    </w:p>
    <w:p w:rsidR="00B9257E" w:rsidRDefault="00A11EA0" w:rsidP="00A11EA0">
      <w:pPr>
        <w:pStyle w:val="Bezriadkovania"/>
        <w:ind w:left="5664" w:firstLine="708"/>
        <w:jc w:val="right"/>
        <w:rPr>
          <w:rFonts w:asciiTheme="minorHAnsi" w:hAnsiTheme="minorHAnsi"/>
          <w:sz w:val="28"/>
          <w:szCs w:val="28"/>
        </w:rPr>
      </w:pPr>
      <w:r w:rsidRPr="00763444">
        <w:rPr>
          <w:rFonts w:asciiTheme="minorHAnsi" w:hAnsiTheme="minorHAnsi"/>
          <w:sz w:val="28"/>
          <w:szCs w:val="28"/>
        </w:rPr>
        <w:t>V Bratislave 12.11.2014</w:t>
      </w:r>
    </w:p>
    <w:p w:rsidR="00B9257E" w:rsidRPr="00B9257E" w:rsidRDefault="00B9257E" w:rsidP="00B9257E">
      <w:pPr>
        <w:pStyle w:val="Obsah1"/>
      </w:pPr>
      <w:r w:rsidRPr="00B9257E">
        <w:lastRenderedPageBreak/>
        <w:t>Obsah</w:t>
      </w:r>
    </w:p>
    <w:p w:rsidR="00B9257E" w:rsidRDefault="00B9257E">
      <w:pPr>
        <w:pStyle w:val="Obsah1"/>
        <w:tabs>
          <w:tab w:val="left" w:pos="440"/>
          <w:tab w:val="right" w:leader="dot" w:pos="9062"/>
        </w:tabs>
        <w:rPr>
          <w:rFonts w:asciiTheme="minorHAnsi" w:eastAsiaTheme="minorEastAsia" w:hAnsiTheme="minorHAnsi"/>
          <w:b w:val="0"/>
          <w:bCs w:val="0"/>
          <w:caps w:val="0"/>
          <w:noProof/>
          <w:sz w:val="22"/>
          <w:szCs w:val="22"/>
          <w:lang w:eastAsia="sk-SK"/>
        </w:rPr>
      </w:pPr>
      <w:r>
        <w:fldChar w:fldCharType="begin"/>
      </w:r>
      <w:r>
        <w:instrText xml:space="preserve"> TOC \o "1-3" \h \z \u </w:instrText>
      </w:r>
      <w:r>
        <w:fldChar w:fldCharType="separate"/>
      </w:r>
      <w:hyperlink w:anchor="_Toc403553021" w:history="1">
        <w:r w:rsidRPr="003C3BBD">
          <w:rPr>
            <w:rStyle w:val="Hypertextovprepojenie"/>
            <w:noProof/>
          </w:rPr>
          <w:t>1</w:t>
        </w:r>
        <w:r>
          <w:rPr>
            <w:rFonts w:asciiTheme="minorHAnsi" w:eastAsiaTheme="minorEastAsia" w:hAnsiTheme="minorHAnsi"/>
            <w:b w:val="0"/>
            <w:bCs w:val="0"/>
            <w:caps w:val="0"/>
            <w:noProof/>
            <w:sz w:val="22"/>
            <w:szCs w:val="22"/>
            <w:lang w:eastAsia="sk-SK"/>
          </w:rPr>
          <w:tab/>
        </w:r>
        <w:r w:rsidRPr="003C3BBD">
          <w:rPr>
            <w:rStyle w:val="Hypertextovprepojenie"/>
            <w:noProof/>
          </w:rPr>
          <w:t>Úvod</w:t>
        </w:r>
        <w:r>
          <w:rPr>
            <w:noProof/>
            <w:webHidden/>
          </w:rPr>
          <w:tab/>
        </w:r>
        <w:r>
          <w:rPr>
            <w:noProof/>
            <w:webHidden/>
          </w:rPr>
          <w:fldChar w:fldCharType="begin"/>
        </w:r>
        <w:r>
          <w:rPr>
            <w:noProof/>
            <w:webHidden/>
          </w:rPr>
          <w:instrText xml:space="preserve"> PAGEREF _Toc403553021 \h </w:instrText>
        </w:r>
        <w:r>
          <w:rPr>
            <w:noProof/>
            <w:webHidden/>
          </w:rPr>
        </w:r>
        <w:r>
          <w:rPr>
            <w:noProof/>
            <w:webHidden/>
          </w:rPr>
          <w:fldChar w:fldCharType="separate"/>
        </w:r>
        <w:r>
          <w:rPr>
            <w:noProof/>
            <w:webHidden/>
          </w:rPr>
          <w:t>3</w:t>
        </w:r>
        <w:r>
          <w:rPr>
            <w:noProof/>
            <w:webHidden/>
          </w:rPr>
          <w:fldChar w:fldCharType="end"/>
        </w:r>
      </w:hyperlink>
    </w:p>
    <w:p w:rsidR="00B9257E" w:rsidRDefault="00B9257E">
      <w:pPr>
        <w:pStyle w:val="Obsah1"/>
        <w:tabs>
          <w:tab w:val="left" w:pos="440"/>
          <w:tab w:val="right" w:leader="dot" w:pos="9062"/>
        </w:tabs>
        <w:rPr>
          <w:rFonts w:asciiTheme="minorHAnsi" w:eastAsiaTheme="minorEastAsia" w:hAnsiTheme="minorHAnsi"/>
          <w:b w:val="0"/>
          <w:bCs w:val="0"/>
          <w:caps w:val="0"/>
          <w:noProof/>
          <w:sz w:val="22"/>
          <w:szCs w:val="22"/>
          <w:lang w:eastAsia="sk-SK"/>
        </w:rPr>
      </w:pPr>
      <w:hyperlink w:anchor="_Toc403553022" w:history="1">
        <w:r w:rsidRPr="003C3BBD">
          <w:rPr>
            <w:rStyle w:val="Hypertextovprepojenie"/>
            <w:noProof/>
          </w:rPr>
          <w:t>2</w:t>
        </w:r>
        <w:r>
          <w:rPr>
            <w:rFonts w:asciiTheme="minorHAnsi" w:eastAsiaTheme="minorEastAsia" w:hAnsiTheme="minorHAnsi"/>
            <w:b w:val="0"/>
            <w:bCs w:val="0"/>
            <w:caps w:val="0"/>
            <w:noProof/>
            <w:sz w:val="22"/>
            <w:szCs w:val="22"/>
            <w:lang w:eastAsia="sk-SK"/>
          </w:rPr>
          <w:tab/>
        </w:r>
        <w:r w:rsidRPr="003C3BBD">
          <w:rPr>
            <w:rStyle w:val="Hypertextovprepojenie"/>
            <w:noProof/>
          </w:rPr>
          <w:t>Konceptuálna analýza</w:t>
        </w:r>
        <w:r>
          <w:rPr>
            <w:noProof/>
            <w:webHidden/>
          </w:rPr>
          <w:tab/>
        </w:r>
        <w:r>
          <w:rPr>
            <w:noProof/>
            <w:webHidden/>
          </w:rPr>
          <w:fldChar w:fldCharType="begin"/>
        </w:r>
        <w:r>
          <w:rPr>
            <w:noProof/>
            <w:webHidden/>
          </w:rPr>
          <w:instrText xml:space="preserve"> PAGEREF _Toc403553022 \h </w:instrText>
        </w:r>
        <w:r>
          <w:rPr>
            <w:noProof/>
            <w:webHidden/>
          </w:rPr>
        </w:r>
        <w:r>
          <w:rPr>
            <w:noProof/>
            <w:webHidden/>
          </w:rPr>
          <w:fldChar w:fldCharType="separate"/>
        </w:r>
        <w:r>
          <w:rPr>
            <w:noProof/>
            <w:webHidden/>
          </w:rPr>
          <w:t>4</w:t>
        </w:r>
        <w:r>
          <w:rPr>
            <w:noProof/>
            <w:webHidden/>
          </w:rPr>
          <w:fldChar w:fldCharType="end"/>
        </w:r>
      </w:hyperlink>
    </w:p>
    <w:p w:rsidR="00B9257E" w:rsidRDefault="00B9257E">
      <w:pPr>
        <w:pStyle w:val="Obsah2"/>
        <w:tabs>
          <w:tab w:val="left" w:pos="660"/>
          <w:tab w:val="right" w:leader="dot" w:pos="9062"/>
        </w:tabs>
        <w:rPr>
          <w:rFonts w:eastAsiaTheme="minorEastAsia"/>
          <w:b w:val="0"/>
          <w:bCs w:val="0"/>
          <w:noProof/>
          <w:sz w:val="22"/>
          <w:szCs w:val="22"/>
          <w:lang w:eastAsia="sk-SK"/>
        </w:rPr>
      </w:pPr>
      <w:hyperlink w:anchor="_Toc403553023" w:history="1">
        <w:r w:rsidRPr="003C3BBD">
          <w:rPr>
            <w:rStyle w:val="Hypertextovprepojenie"/>
            <w:noProof/>
          </w:rPr>
          <w:t>2.1</w:t>
        </w:r>
        <w:r>
          <w:rPr>
            <w:rFonts w:eastAsiaTheme="minorEastAsia"/>
            <w:b w:val="0"/>
            <w:bCs w:val="0"/>
            <w:noProof/>
            <w:sz w:val="22"/>
            <w:szCs w:val="22"/>
            <w:lang w:eastAsia="sk-SK"/>
          </w:rPr>
          <w:tab/>
        </w:r>
        <w:r w:rsidRPr="003C3BBD">
          <w:rPr>
            <w:rStyle w:val="Hypertextovprepojenie"/>
            <w:noProof/>
          </w:rPr>
          <w:t>Analýza používateľov</w:t>
        </w:r>
        <w:r>
          <w:rPr>
            <w:noProof/>
            <w:webHidden/>
          </w:rPr>
          <w:tab/>
        </w:r>
        <w:r>
          <w:rPr>
            <w:noProof/>
            <w:webHidden/>
          </w:rPr>
          <w:fldChar w:fldCharType="begin"/>
        </w:r>
        <w:r>
          <w:rPr>
            <w:noProof/>
            <w:webHidden/>
          </w:rPr>
          <w:instrText xml:space="preserve"> PAGEREF _Toc403553023 \h </w:instrText>
        </w:r>
        <w:r>
          <w:rPr>
            <w:noProof/>
            <w:webHidden/>
          </w:rPr>
        </w:r>
        <w:r>
          <w:rPr>
            <w:noProof/>
            <w:webHidden/>
          </w:rPr>
          <w:fldChar w:fldCharType="separate"/>
        </w:r>
        <w:r>
          <w:rPr>
            <w:noProof/>
            <w:webHidden/>
          </w:rPr>
          <w:t>4</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24" w:history="1">
        <w:r w:rsidRPr="003C3BBD">
          <w:rPr>
            <w:rStyle w:val="Hypertextovprepojenie"/>
            <w:noProof/>
          </w:rPr>
          <w:t>2.1.1</w:t>
        </w:r>
        <w:r>
          <w:rPr>
            <w:rFonts w:eastAsiaTheme="minorEastAsia"/>
            <w:noProof/>
            <w:sz w:val="22"/>
            <w:szCs w:val="22"/>
            <w:lang w:eastAsia="sk-SK"/>
          </w:rPr>
          <w:tab/>
        </w:r>
        <w:r w:rsidRPr="003C3BBD">
          <w:rPr>
            <w:rStyle w:val="Hypertextovprepojenie"/>
            <w:noProof/>
          </w:rPr>
          <w:t>Role používateľov</w:t>
        </w:r>
        <w:r>
          <w:rPr>
            <w:noProof/>
            <w:webHidden/>
          </w:rPr>
          <w:tab/>
        </w:r>
        <w:r>
          <w:rPr>
            <w:noProof/>
            <w:webHidden/>
          </w:rPr>
          <w:fldChar w:fldCharType="begin"/>
        </w:r>
        <w:r>
          <w:rPr>
            <w:noProof/>
            <w:webHidden/>
          </w:rPr>
          <w:instrText xml:space="preserve"> PAGEREF _Toc403553024 \h </w:instrText>
        </w:r>
        <w:r>
          <w:rPr>
            <w:noProof/>
            <w:webHidden/>
          </w:rPr>
        </w:r>
        <w:r>
          <w:rPr>
            <w:noProof/>
            <w:webHidden/>
          </w:rPr>
          <w:fldChar w:fldCharType="separate"/>
        </w:r>
        <w:r>
          <w:rPr>
            <w:noProof/>
            <w:webHidden/>
          </w:rPr>
          <w:t>4</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25" w:history="1">
        <w:r w:rsidRPr="003C3BBD">
          <w:rPr>
            <w:rStyle w:val="Hypertextovprepojenie"/>
            <w:noProof/>
          </w:rPr>
          <w:t>2.1.2</w:t>
        </w:r>
        <w:r>
          <w:rPr>
            <w:rFonts w:eastAsiaTheme="minorEastAsia"/>
            <w:noProof/>
            <w:sz w:val="22"/>
            <w:szCs w:val="22"/>
            <w:lang w:eastAsia="sk-SK"/>
          </w:rPr>
          <w:tab/>
        </w:r>
        <w:r w:rsidRPr="003C3BBD">
          <w:rPr>
            <w:rStyle w:val="Hypertextovprepojenie"/>
            <w:noProof/>
          </w:rPr>
          <w:t>Žiaci/študenti</w:t>
        </w:r>
        <w:r>
          <w:rPr>
            <w:noProof/>
            <w:webHidden/>
          </w:rPr>
          <w:tab/>
        </w:r>
        <w:r>
          <w:rPr>
            <w:noProof/>
            <w:webHidden/>
          </w:rPr>
          <w:fldChar w:fldCharType="begin"/>
        </w:r>
        <w:r>
          <w:rPr>
            <w:noProof/>
            <w:webHidden/>
          </w:rPr>
          <w:instrText xml:space="preserve"> PAGEREF _Toc403553025 \h </w:instrText>
        </w:r>
        <w:r>
          <w:rPr>
            <w:noProof/>
            <w:webHidden/>
          </w:rPr>
        </w:r>
        <w:r>
          <w:rPr>
            <w:noProof/>
            <w:webHidden/>
          </w:rPr>
          <w:fldChar w:fldCharType="separate"/>
        </w:r>
        <w:r>
          <w:rPr>
            <w:noProof/>
            <w:webHidden/>
          </w:rPr>
          <w:t>4</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26" w:history="1">
        <w:r w:rsidRPr="003C3BBD">
          <w:rPr>
            <w:rStyle w:val="Hypertextovprepojenie"/>
            <w:noProof/>
          </w:rPr>
          <w:t>2.1.3</w:t>
        </w:r>
        <w:r>
          <w:rPr>
            <w:rFonts w:eastAsiaTheme="minorEastAsia"/>
            <w:noProof/>
            <w:sz w:val="22"/>
            <w:szCs w:val="22"/>
            <w:lang w:eastAsia="sk-SK"/>
          </w:rPr>
          <w:tab/>
        </w:r>
        <w:r w:rsidRPr="003C3BBD">
          <w:rPr>
            <w:rStyle w:val="Hypertextovprepojenie"/>
            <w:noProof/>
          </w:rPr>
          <w:t>Učitelia</w:t>
        </w:r>
        <w:r>
          <w:rPr>
            <w:noProof/>
            <w:webHidden/>
          </w:rPr>
          <w:tab/>
        </w:r>
        <w:r>
          <w:rPr>
            <w:noProof/>
            <w:webHidden/>
          </w:rPr>
          <w:fldChar w:fldCharType="begin"/>
        </w:r>
        <w:r>
          <w:rPr>
            <w:noProof/>
            <w:webHidden/>
          </w:rPr>
          <w:instrText xml:space="preserve"> PAGEREF _Toc403553026 \h </w:instrText>
        </w:r>
        <w:r>
          <w:rPr>
            <w:noProof/>
            <w:webHidden/>
          </w:rPr>
        </w:r>
        <w:r>
          <w:rPr>
            <w:noProof/>
            <w:webHidden/>
          </w:rPr>
          <w:fldChar w:fldCharType="separate"/>
        </w:r>
        <w:r>
          <w:rPr>
            <w:noProof/>
            <w:webHidden/>
          </w:rPr>
          <w:t>4</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27" w:history="1">
        <w:r w:rsidRPr="003C3BBD">
          <w:rPr>
            <w:rStyle w:val="Hypertextovprepojenie"/>
            <w:noProof/>
          </w:rPr>
          <w:t>2.1.4</w:t>
        </w:r>
        <w:r>
          <w:rPr>
            <w:rFonts w:eastAsiaTheme="minorEastAsia"/>
            <w:noProof/>
            <w:sz w:val="22"/>
            <w:szCs w:val="22"/>
            <w:lang w:eastAsia="sk-SK"/>
          </w:rPr>
          <w:tab/>
        </w:r>
        <w:r w:rsidRPr="003C3BBD">
          <w:rPr>
            <w:rStyle w:val="Hypertextovprepojenie"/>
            <w:noProof/>
          </w:rPr>
          <w:t>Administrátor</w:t>
        </w:r>
        <w:r>
          <w:rPr>
            <w:noProof/>
            <w:webHidden/>
          </w:rPr>
          <w:tab/>
        </w:r>
        <w:r>
          <w:rPr>
            <w:noProof/>
            <w:webHidden/>
          </w:rPr>
          <w:fldChar w:fldCharType="begin"/>
        </w:r>
        <w:r>
          <w:rPr>
            <w:noProof/>
            <w:webHidden/>
          </w:rPr>
          <w:instrText xml:space="preserve"> PAGEREF _Toc403553027 \h </w:instrText>
        </w:r>
        <w:r>
          <w:rPr>
            <w:noProof/>
            <w:webHidden/>
          </w:rPr>
        </w:r>
        <w:r>
          <w:rPr>
            <w:noProof/>
            <w:webHidden/>
          </w:rPr>
          <w:fldChar w:fldCharType="separate"/>
        </w:r>
        <w:r>
          <w:rPr>
            <w:noProof/>
            <w:webHidden/>
          </w:rPr>
          <w:t>4</w:t>
        </w:r>
        <w:r>
          <w:rPr>
            <w:noProof/>
            <w:webHidden/>
          </w:rPr>
          <w:fldChar w:fldCharType="end"/>
        </w:r>
      </w:hyperlink>
    </w:p>
    <w:p w:rsidR="00B9257E" w:rsidRDefault="00B9257E">
      <w:pPr>
        <w:pStyle w:val="Obsah2"/>
        <w:tabs>
          <w:tab w:val="left" w:pos="660"/>
          <w:tab w:val="right" w:leader="dot" w:pos="9062"/>
        </w:tabs>
        <w:rPr>
          <w:rFonts w:eastAsiaTheme="minorEastAsia"/>
          <w:b w:val="0"/>
          <w:bCs w:val="0"/>
          <w:noProof/>
          <w:sz w:val="22"/>
          <w:szCs w:val="22"/>
          <w:lang w:eastAsia="sk-SK"/>
        </w:rPr>
      </w:pPr>
      <w:hyperlink w:anchor="_Toc403553028" w:history="1">
        <w:r w:rsidRPr="003C3BBD">
          <w:rPr>
            <w:rStyle w:val="Hypertextovprepojenie"/>
            <w:noProof/>
          </w:rPr>
          <w:t>2.2</w:t>
        </w:r>
        <w:r>
          <w:rPr>
            <w:rFonts w:eastAsiaTheme="minorEastAsia"/>
            <w:b w:val="0"/>
            <w:bCs w:val="0"/>
            <w:noProof/>
            <w:sz w:val="22"/>
            <w:szCs w:val="22"/>
            <w:lang w:eastAsia="sk-SK"/>
          </w:rPr>
          <w:tab/>
        </w:r>
        <w:r w:rsidRPr="003C3BBD">
          <w:rPr>
            <w:rStyle w:val="Hypertextovprepojenie"/>
            <w:noProof/>
          </w:rPr>
          <w:t>Diagramy</w:t>
        </w:r>
        <w:r>
          <w:rPr>
            <w:noProof/>
            <w:webHidden/>
          </w:rPr>
          <w:tab/>
        </w:r>
        <w:r>
          <w:rPr>
            <w:noProof/>
            <w:webHidden/>
          </w:rPr>
          <w:fldChar w:fldCharType="begin"/>
        </w:r>
        <w:r>
          <w:rPr>
            <w:noProof/>
            <w:webHidden/>
          </w:rPr>
          <w:instrText xml:space="preserve"> PAGEREF _Toc403553028 \h </w:instrText>
        </w:r>
        <w:r>
          <w:rPr>
            <w:noProof/>
            <w:webHidden/>
          </w:rPr>
        </w:r>
        <w:r>
          <w:rPr>
            <w:noProof/>
            <w:webHidden/>
          </w:rPr>
          <w:fldChar w:fldCharType="separate"/>
        </w:r>
        <w:r>
          <w:rPr>
            <w:noProof/>
            <w:webHidden/>
          </w:rPr>
          <w:t>5</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29" w:history="1">
        <w:r w:rsidRPr="003C3BBD">
          <w:rPr>
            <w:rStyle w:val="Hypertextovprepojenie"/>
            <w:noProof/>
          </w:rPr>
          <w:t>2.2.1</w:t>
        </w:r>
        <w:r>
          <w:rPr>
            <w:rFonts w:eastAsiaTheme="minorEastAsia"/>
            <w:noProof/>
            <w:sz w:val="22"/>
            <w:szCs w:val="22"/>
            <w:lang w:eastAsia="sk-SK"/>
          </w:rPr>
          <w:tab/>
        </w:r>
        <w:r w:rsidRPr="003C3BBD">
          <w:rPr>
            <w:rStyle w:val="Hypertextovprepojenie"/>
            <w:noProof/>
          </w:rPr>
          <w:t>Entitno-relačný diagram</w:t>
        </w:r>
        <w:r>
          <w:rPr>
            <w:noProof/>
            <w:webHidden/>
          </w:rPr>
          <w:tab/>
        </w:r>
        <w:r>
          <w:rPr>
            <w:noProof/>
            <w:webHidden/>
          </w:rPr>
          <w:fldChar w:fldCharType="begin"/>
        </w:r>
        <w:r>
          <w:rPr>
            <w:noProof/>
            <w:webHidden/>
          </w:rPr>
          <w:instrText xml:space="preserve"> PAGEREF _Toc403553029 \h </w:instrText>
        </w:r>
        <w:r>
          <w:rPr>
            <w:noProof/>
            <w:webHidden/>
          </w:rPr>
        </w:r>
        <w:r>
          <w:rPr>
            <w:noProof/>
            <w:webHidden/>
          </w:rPr>
          <w:fldChar w:fldCharType="separate"/>
        </w:r>
        <w:r>
          <w:rPr>
            <w:noProof/>
            <w:webHidden/>
          </w:rPr>
          <w:t>5</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30" w:history="1">
        <w:r w:rsidRPr="003C3BBD">
          <w:rPr>
            <w:rStyle w:val="Hypertextovprepojenie"/>
            <w:noProof/>
          </w:rPr>
          <w:t>2.2.2</w:t>
        </w:r>
        <w:r>
          <w:rPr>
            <w:rFonts w:eastAsiaTheme="minorEastAsia"/>
            <w:noProof/>
            <w:sz w:val="22"/>
            <w:szCs w:val="22"/>
            <w:lang w:eastAsia="sk-SK"/>
          </w:rPr>
          <w:tab/>
        </w:r>
        <w:r w:rsidRPr="003C3BBD">
          <w:rPr>
            <w:rStyle w:val="Hypertextovprepojenie"/>
            <w:noProof/>
          </w:rPr>
          <w:t>Use-case diagram</w:t>
        </w:r>
        <w:r>
          <w:rPr>
            <w:noProof/>
            <w:webHidden/>
          </w:rPr>
          <w:tab/>
        </w:r>
        <w:r>
          <w:rPr>
            <w:noProof/>
            <w:webHidden/>
          </w:rPr>
          <w:fldChar w:fldCharType="begin"/>
        </w:r>
        <w:r>
          <w:rPr>
            <w:noProof/>
            <w:webHidden/>
          </w:rPr>
          <w:instrText xml:space="preserve"> PAGEREF _Toc403553030 \h </w:instrText>
        </w:r>
        <w:r>
          <w:rPr>
            <w:noProof/>
            <w:webHidden/>
          </w:rPr>
        </w:r>
        <w:r>
          <w:rPr>
            <w:noProof/>
            <w:webHidden/>
          </w:rPr>
          <w:fldChar w:fldCharType="separate"/>
        </w:r>
        <w:r>
          <w:rPr>
            <w:noProof/>
            <w:webHidden/>
          </w:rPr>
          <w:t>6</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31" w:history="1">
        <w:r w:rsidRPr="003C3BBD">
          <w:rPr>
            <w:rStyle w:val="Hypertextovprepojenie"/>
            <w:noProof/>
          </w:rPr>
          <w:t>2.2.3</w:t>
        </w:r>
        <w:r>
          <w:rPr>
            <w:rFonts w:eastAsiaTheme="minorEastAsia"/>
            <w:noProof/>
            <w:sz w:val="22"/>
            <w:szCs w:val="22"/>
            <w:lang w:eastAsia="sk-SK"/>
          </w:rPr>
          <w:tab/>
        </w:r>
        <w:r w:rsidRPr="003C3BBD">
          <w:rPr>
            <w:rStyle w:val="Hypertextovprepojenie"/>
            <w:noProof/>
          </w:rPr>
          <w:t>Stavový diagram</w:t>
        </w:r>
        <w:r>
          <w:rPr>
            <w:noProof/>
            <w:webHidden/>
          </w:rPr>
          <w:tab/>
        </w:r>
        <w:r>
          <w:rPr>
            <w:noProof/>
            <w:webHidden/>
          </w:rPr>
          <w:fldChar w:fldCharType="begin"/>
        </w:r>
        <w:r>
          <w:rPr>
            <w:noProof/>
            <w:webHidden/>
          </w:rPr>
          <w:instrText xml:space="preserve"> PAGEREF _Toc403553031 \h </w:instrText>
        </w:r>
        <w:r>
          <w:rPr>
            <w:noProof/>
            <w:webHidden/>
          </w:rPr>
        </w:r>
        <w:r>
          <w:rPr>
            <w:noProof/>
            <w:webHidden/>
          </w:rPr>
          <w:fldChar w:fldCharType="separate"/>
        </w:r>
        <w:r>
          <w:rPr>
            <w:noProof/>
            <w:webHidden/>
          </w:rPr>
          <w:t>7</w:t>
        </w:r>
        <w:r>
          <w:rPr>
            <w:noProof/>
            <w:webHidden/>
          </w:rPr>
          <w:fldChar w:fldCharType="end"/>
        </w:r>
      </w:hyperlink>
    </w:p>
    <w:p w:rsidR="00B9257E" w:rsidRDefault="00B9257E">
      <w:pPr>
        <w:pStyle w:val="Obsah2"/>
        <w:tabs>
          <w:tab w:val="left" w:pos="660"/>
          <w:tab w:val="right" w:leader="dot" w:pos="9062"/>
        </w:tabs>
        <w:rPr>
          <w:rFonts w:eastAsiaTheme="minorEastAsia"/>
          <w:b w:val="0"/>
          <w:bCs w:val="0"/>
          <w:noProof/>
          <w:sz w:val="22"/>
          <w:szCs w:val="22"/>
          <w:lang w:eastAsia="sk-SK"/>
        </w:rPr>
      </w:pPr>
      <w:hyperlink w:anchor="_Toc403553032" w:history="1">
        <w:r w:rsidRPr="003C3BBD">
          <w:rPr>
            <w:rStyle w:val="Hypertextovprepojenie"/>
            <w:noProof/>
          </w:rPr>
          <w:t>2.3</w:t>
        </w:r>
        <w:r>
          <w:rPr>
            <w:rFonts w:eastAsiaTheme="minorEastAsia"/>
            <w:b w:val="0"/>
            <w:bCs w:val="0"/>
            <w:noProof/>
            <w:sz w:val="22"/>
            <w:szCs w:val="22"/>
            <w:lang w:eastAsia="sk-SK"/>
          </w:rPr>
          <w:tab/>
        </w:r>
        <w:r w:rsidRPr="003C3BBD">
          <w:rPr>
            <w:rStyle w:val="Hypertextovprepojenie"/>
            <w:noProof/>
          </w:rPr>
          <w:t>Používateľské</w:t>
        </w:r>
        <w:r w:rsidRPr="003C3BBD">
          <w:rPr>
            <w:rStyle w:val="Hypertextovprepojenie"/>
            <w:rFonts w:cs="Times New Roman"/>
            <w:noProof/>
          </w:rPr>
          <w:t xml:space="preserve"> </w:t>
        </w:r>
        <w:r w:rsidRPr="003C3BBD">
          <w:rPr>
            <w:rStyle w:val="Hypertextovprepojenie"/>
            <w:noProof/>
          </w:rPr>
          <w:t>rozhranie</w:t>
        </w:r>
        <w:r>
          <w:rPr>
            <w:noProof/>
            <w:webHidden/>
          </w:rPr>
          <w:tab/>
        </w:r>
        <w:r>
          <w:rPr>
            <w:noProof/>
            <w:webHidden/>
          </w:rPr>
          <w:fldChar w:fldCharType="begin"/>
        </w:r>
        <w:r>
          <w:rPr>
            <w:noProof/>
            <w:webHidden/>
          </w:rPr>
          <w:instrText xml:space="preserve"> PAGEREF _Toc403553032 \h </w:instrText>
        </w:r>
        <w:r>
          <w:rPr>
            <w:noProof/>
            <w:webHidden/>
          </w:rPr>
        </w:r>
        <w:r>
          <w:rPr>
            <w:noProof/>
            <w:webHidden/>
          </w:rPr>
          <w:fldChar w:fldCharType="separate"/>
        </w:r>
        <w:r>
          <w:rPr>
            <w:noProof/>
            <w:webHidden/>
          </w:rPr>
          <w:t>8</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33" w:history="1">
        <w:r w:rsidRPr="003C3BBD">
          <w:rPr>
            <w:rStyle w:val="Hypertextovprepojenie"/>
            <w:noProof/>
          </w:rPr>
          <w:t>2.3.1</w:t>
        </w:r>
        <w:r>
          <w:rPr>
            <w:rFonts w:eastAsiaTheme="minorEastAsia"/>
            <w:noProof/>
            <w:sz w:val="22"/>
            <w:szCs w:val="22"/>
            <w:lang w:eastAsia="sk-SK"/>
          </w:rPr>
          <w:tab/>
        </w:r>
        <w:r w:rsidRPr="003C3BBD">
          <w:rPr>
            <w:rStyle w:val="Hypertextovprepojenie"/>
            <w:noProof/>
          </w:rPr>
          <w:t>Rozhranie pre žiakov</w:t>
        </w:r>
        <w:r>
          <w:rPr>
            <w:noProof/>
            <w:webHidden/>
          </w:rPr>
          <w:tab/>
        </w:r>
        <w:r>
          <w:rPr>
            <w:noProof/>
            <w:webHidden/>
          </w:rPr>
          <w:fldChar w:fldCharType="begin"/>
        </w:r>
        <w:r>
          <w:rPr>
            <w:noProof/>
            <w:webHidden/>
          </w:rPr>
          <w:instrText xml:space="preserve"> PAGEREF _Toc403553033 \h </w:instrText>
        </w:r>
        <w:r>
          <w:rPr>
            <w:noProof/>
            <w:webHidden/>
          </w:rPr>
        </w:r>
        <w:r>
          <w:rPr>
            <w:noProof/>
            <w:webHidden/>
          </w:rPr>
          <w:fldChar w:fldCharType="separate"/>
        </w:r>
        <w:r>
          <w:rPr>
            <w:noProof/>
            <w:webHidden/>
          </w:rPr>
          <w:t>8</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34" w:history="1">
        <w:r w:rsidRPr="003C3BBD">
          <w:rPr>
            <w:rStyle w:val="Hypertextovprepojenie"/>
            <w:noProof/>
          </w:rPr>
          <w:t>2.3.2</w:t>
        </w:r>
        <w:r>
          <w:rPr>
            <w:rFonts w:eastAsiaTheme="minorEastAsia"/>
            <w:noProof/>
            <w:sz w:val="22"/>
            <w:szCs w:val="22"/>
            <w:lang w:eastAsia="sk-SK"/>
          </w:rPr>
          <w:tab/>
        </w:r>
        <w:r w:rsidRPr="003C3BBD">
          <w:rPr>
            <w:rStyle w:val="Hypertextovprepojenie"/>
            <w:noProof/>
          </w:rPr>
          <w:t>Rozhranie pre učiteľov</w:t>
        </w:r>
        <w:r>
          <w:rPr>
            <w:noProof/>
            <w:webHidden/>
          </w:rPr>
          <w:tab/>
        </w:r>
        <w:r>
          <w:rPr>
            <w:noProof/>
            <w:webHidden/>
          </w:rPr>
          <w:fldChar w:fldCharType="begin"/>
        </w:r>
        <w:r>
          <w:rPr>
            <w:noProof/>
            <w:webHidden/>
          </w:rPr>
          <w:instrText xml:space="preserve"> PAGEREF _Toc403553034 \h </w:instrText>
        </w:r>
        <w:r>
          <w:rPr>
            <w:noProof/>
            <w:webHidden/>
          </w:rPr>
        </w:r>
        <w:r>
          <w:rPr>
            <w:noProof/>
            <w:webHidden/>
          </w:rPr>
          <w:fldChar w:fldCharType="separate"/>
        </w:r>
        <w:r>
          <w:rPr>
            <w:noProof/>
            <w:webHidden/>
          </w:rPr>
          <w:t>8</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35" w:history="1">
        <w:r w:rsidRPr="003C3BBD">
          <w:rPr>
            <w:rStyle w:val="Hypertextovprepojenie"/>
            <w:noProof/>
          </w:rPr>
          <w:t>2.3.3</w:t>
        </w:r>
        <w:r>
          <w:rPr>
            <w:rFonts w:eastAsiaTheme="minorEastAsia"/>
            <w:noProof/>
            <w:sz w:val="22"/>
            <w:szCs w:val="22"/>
            <w:lang w:eastAsia="sk-SK"/>
          </w:rPr>
          <w:tab/>
        </w:r>
        <w:r w:rsidRPr="003C3BBD">
          <w:rPr>
            <w:rStyle w:val="Hypertextovprepojenie"/>
            <w:noProof/>
          </w:rPr>
          <w:t>Rozhranie pre administrátora</w:t>
        </w:r>
        <w:r>
          <w:rPr>
            <w:noProof/>
            <w:webHidden/>
          </w:rPr>
          <w:tab/>
        </w:r>
        <w:r>
          <w:rPr>
            <w:noProof/>
            <w:webHidden/>
          </w:rPr>
          <w:fldChar w:fldCharType="begin"/>
        </w:r>
        <w:r>
          <w:rPr>
            <w:noProof/>
            <w:webHidden/>
          </w:rPr>
          <w:instrText xml:space="preserve"> PAGEREF _Toc403553035 \h </w:instrText>
        </w:r>
        <w:r>
          <w:rPr>
            <w:noProof/>
            <w:webHidden/>
          </w:rPr>
        </w:r>
        <w:r>
          <w:rPr>
            <w:noProof/>
            <w:webHidden/>
          </w:rPr>
          <w:fldChar w:fldCharType="separate"/>
        </w:r>
        <w:r>
          <w:rPr>
            <w:noProof/>
            <w:webHidden/>
          </w:rPr>
          <w:t>9</w:t>
        </w:r>
        <w:r>
          <w:rPr>
            <w:noProof/>
            <w:webHidden/>
          </w:rPr>
          <w:fldChar w:fldCharType="end"/>
        </w:r>
      </w:hyperlink>
    </w:p>
    <w:p w:rsidR="00B9257E" w:rsidRDefault="00B9257E">
      <w:pPr>
        <w:pStyle w:val="Obsah1"/>
        <w:tabs>
          <w:tab w:val="left" w:pos="440"/>
          <w:tab w:val="right" w:leader="dot" w:pos="9062"/>
        </w:tabs>
        <w:rPr>
          <w:rFonts w:asciiTheme="minorHAnsi" w:eastAsiaTheme="minorEastAsia" w:hAnsiTheme="minorHAnsi"/>
          <w:b w:val="0"/>
          <w:bCs w:val="0"/>
          <w:caps w:val="0"/>
          <w:noProof/>
          <w:sz w:val="22"/>
          <w:szCs w:val="22"/>
          <w:lang w:eastAsia="sk-SK"/>
        </w:rPr>
      </w:pPr>
      <w:hyperlink w:anchor="_Toc403553036" w:history="1">
        <w:r w:rsidRPr="003C3BBD">
          <w:rPr>
            <w:rStyle w:val="Hypertextovprepojenie"/>
            <w:noProof/>
          </w:rPr>
          <w:t>3</w:t>
        </w:r>
        <w:r>
          <w:rPr>
            <w:rFonts w:asciiTheme="minorHAnsi" w:eastAsiaTheme="minorEastAsia" w:hAnsiTheme="minorHAnsi"/>
            <w:b w:val="0"/>
            <w:bCs w:val="0"/>
            <w:caps w:val="0"/>
            <w:noProof/>
            <w:sz w:val="22"/>
            <w:szCs w:val="22"/>
            <w:lang w:eastAsia="sk-SK"/>
          </w:rPr>
          <w:tab/>
        </w:r>
        <w:r w:rsidRPr="003C3BBD">
          <w:rPr>
            <w:rStyle w:val="Hypertextovprepojenie"/>
            <w:noProof/>
          </w:rPr>
          <w:t>Analýza technológií, dekompozícia, dátový model</w:t>
        </w:r>
        <w:r>
          <w:rPr>
            <w:noProof/>
            <w:webHidden/>
          </w:rPr>
          <w:tab/>
        </w:r>
        <w:r>
          <w:rPr>
            <w:noProof/>
            <w:webHidden/>
          </w:rPr>
          <w:fldChar w:fldCharType="begin"/>
        </w:r>
        <w:r>
          <w:rPr>
            <w:noProof/>
            <w:webHidden/>
          </w:rPr>
          <w:instrText xml:space="preserve"> PAGEREF _Toc403553036 \h </w:instrText>
        </w:r>
        <w:r>
          <w:rPr>
            <w:noProof/>
            <w:webHidden/>
          </w:rPr>
        </w:r>
        <w:r>
          <w:rPr>
            <w:noProof/>
            <w:webHidden/>
          </w:rPr>
          <w:fldChar w:fldCharType="separate"/>
        </w:r>
        <w:r>
          <w:rPr>
            <w:noProof/>
            <w:webHidden/>
          </w:rPr>
          <w:t>10</w:t>
        </w:r>
        <w:r>
          <w:rPr>
            <w:noProof/>
            <w:webHidden/>
          </w:rPr>
          <w:fldChar w:fldCharType="end"/>
        </w:r>
      </w:hyperlink>
    </w:p>
    <w:p w:rsidR="00B9257E" w:rsidRDefault="00B9257E">
      <w:pPr>
        <w:pStyle w:val="Obsah2"/>
        <w:tabs>
          <w:tab w:val="left" w:pos="660"/>
          <w:tab w:val="right" w:leader="dot" w:pos="9062"/>
        </w:tabs>
        <w:rPr>
          <w:rFonts w:eastAsiaTheme="minorEastAsia"/>
          <w:b w:val="0"/>
          <w:bCs w:val="0"/>
          <w:noProof/>
          <w:sz w:val="22"/>
          <w:szCs w:val="22"/>
          <w:lang w:eastAsia="sk-SK"/>
        </w:rPr>
      </w:pPr>
      <w:hyperlink w:anchor="_Toc403553037" w:history="1">
        <w:r w:rsidRPr="003C3BBD">
          <w:rPr>
            <w:rStyle w:val="Hypertextovprepojenie"/>
            <w:noProof/>
          </w:rPr>
          <w:t>3.1</w:t>
        </w:r>
        <w:r>
          <w:rPr>
            <w:rFonts w:eastAsiaTheme="minorEastAsia"/>
            <w:b w:val="0"/>
            <w:bCs w:val="0"/>
            <w:noProof/>
            <w:sz w:val="22"/>
            <w:szCs w:val="22"/>
            <w:lang w:eastAsia="sk-SK"/>
          </w:rPr>
          <w:tab/>
        </w:r>
        <w:r w:rsidRPr="003C3BBD">
          <w:rPr>
            <w:rStyle w:val="Hypertextovprepojenie"/>
            <w:noProof/>
          </w:rPr>
          <w:t>Analýza technológií</w:t>
        </w:r>
        <w:r>
          <w:rPr>
            <w:noProof/>
            <w:webHidden/>
          </w:rPr>
          <w:tab/>
        </w:r>
        <w:r>
          <w:rPr>
            <w:noProof/>
            <w:webHidden/>
          </w:rPr>
          <w:fldChar w:fldCharType="begin"/>
        </w:r>
        <w:r>
          <w:rPr>
            <w:noProof/>
            <w:webHidden/>
          </w:rPr>
          <w:instrText xml:space="preserve"> PAGEREF _Toc403553037 \h </w:instrText>
        </w:r>
        <w:r>
          <w:rPr>
            <w:noProof/>
            <w:webHidden/>
          </w:rPr>
        </w:r>
        <w:r>
          <w:rPr>
            <w:noProof/>
            <w:webHidden/>
          </w:rPr>
          <w:fldChar w:fldCharType="separate"/>
        </w:r>
        <w:r>
          <w:rPr>
            <w:noProof/>
            <w:webHidden/>
          </w:rPr>
          <w:t>10</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38" w:history="1">
        <w:r w:rsidRPr="003C3BBD">
          <w:rPr>
            <w:rStyle w:val="Hypertextovprepojenie"/>
            <w:noProof/>
          </w:rPr>
          <w:t>3.1.1</w:t>
        </w:r>
        <w:r>
          <w:rPr>
            <w:rFonts w:eastAsiaTheme="minorEastAsia"/>
            <w:noProof/>
            <w:sz w:val="22"/>
            <w:szCs w:val="22"/>
            <w:lang w:eastAsia="sk-SK"/>
          </w:rPr>
          <w:tab/>
        </w:r>
        <w:r w:rsidRPr="003C3BBD">
          <w:rPr>
            <w:rStyle w:val="Hypertextovprepojenie"/>
            <w:noProof/>
          </w:rPr>
          <w:t>Použité technológie</w:t>
        </w:r>
        <w:r>
          <w:rPr>
            <w:noProof/>
            <w:webHidden/>
          </w:rPr>
          <w:tab/>
        </w:r>
        <w:r>
          <w:rPr>
            <w:noProof/>
            <w:webHidden/>
          </w:rPr>
          <w:fldChar w:fldCharType="begin"/>
        </w:r>
        <w:r>
          <w:rPr>
            <w:noProof/>
            <w:webHidden/>
          </w:rPr>
          <w:instrText xml:space="preserve"> PAGEREF _Toc403553038 \h </w:instrText>
        </w:r>
        <w:r>
          <w:rPr>
            <w:noProof/>
            <w:webHidden/>
          </w:rPr>
        </w:r>
        <w:r>
          <w:rPr>
            <w:noProof/>
            <w:webHidden/>
          </w:rPr>
          <w:fldChar w:fldCharType="separate"/>
        </w:r>
        <w:r>
          <w:rPr>
            <w:noProof/>
            <w:webHidden/>
          </w:rPr>
          <w:t>10</w:t>
        </w:r>
        <w:r>
          <w:rPr>
            <w:noProof/>
            <w:webHidden/>
          </w:rPr>
          <w:fldChar w:fldCharType="end"/>
        </w:r>
      </w:hyperlink>
    </w:p>
    <w:p w:rsidR="00B9257E" w:rsidRDefault="00B9257E">
      <w:pPr>
        <w:pStyle w:val="Obsah2"/>
        <w:tabs>
          <w:tab w:val="left" w:pos="660"/>
          <w:tab w:val="right" w:leader="dot" w:pos="9062"/>
        </w:tabs>
        <w:rPr>
          <w:rFonts w:eastAsiaTheme="minorEastAsia"/>
          <w:b w:val="0"/>
          <w:bCs w:val="0"/>
          <w:noProof/>
          <w:sz w:val="22"/>
          <w:szCs w:val="22"/>
          <w:lang w:eastAsia="sk-SK"/>
        </w:rPr>
      </w:pPr>
      <w:hyperlink w:anchor="_Toc403553039" w:history="1">
        <w:r w:rsidRPr="003C3BBD">
          <w:rPr>
            <w:rStyle w:val="Hypertextovprepojenie"/>
            <w:noProof/>
          </w:rPr>
          <w:t>3.2</w:t>
        </w:r>
        <w:r>
          <w:rPr>
            <w:rFonts w:eastAsiaTheme="minorEastAsia"/>
            <w:b w:val="0"/>
            <w:bCs w:val="0"/>
            <w:noProof/>
            <w:sz w:val="22"/>
            <w:szCs w:val="22"/>
            <w:lang w:eastAsia="sk-SK"/>
          </w:rPr>
          <w:tab/>
        </w:r>
        <w:r w:rsidRPr="003C3BBD">
          <w:rPr>
            <w:rStyle w:val="Hypertextovprepojenie"/>
            <w:noProof/>
          </w:rPr>
          <w:t>Dekompozícia</w:t>
        </w:r>
        <w:r>
          <w:rPr>
            <w:noProof/>
            <w:webHidden/>
          </w:rPr>
          <w:tab/>
        </w:r>
        <w:r>
          <w:rPr>
            <w:noProof/>
            <w:webHidden/>
          </w:rPr>
          <w:fldChar w:fldCharType="begin"/>
        </w:r>
        <w:r>
          <w:rPr>
            <w:noProof/>
            <w:webHidden/>
          </w:rPr>
          <w:instrText xml:space="preserve"> PAGEREF _Toc403553039 \h </w:instrText>
        </w:r>
        <w:r>
          <w:rPr>
            <w:noProof/>
            <w:webHidden/>
          </w:rPr>
        </w:r>
        <w:r>
          <w:rPr>
            <w:noProof/>
            <w:webHidden/>
          </w:rPr>
          <w:fldChar w:fldCharType="separate"/>
        </w:r>
        <w:r>
          <w:rPr>
            <w:noProof/>
            <w:webHidden/>
          </w:rPr>
          <w:t>11</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40" w:history="1">
        <w:r w:rsidRPr="003C3BBD">
          <w:rPr>
            <w:rStyle w:val="Hypertextovprepojenie"/>
            <w:noProof/>
          </w:rPr>
          <w:t>3.2.1</w:t>
        </w:r>
        <w:r>
          <w:rPr>
            <w:rFonts w:eastAsiaTheme="minorEastAsia"/>
            <w:noProof/>
            <w:sz w:val="22"/>
            <w:szCs w:val="22"/>
            <w:lang w:eastAsia="sk-SK"/>
          </w:rPr>
          <w:tab/>
        </w:r>
        <w:r w:rsidRPr="003C3BBD">
          <w:rPr>
            <w:rStyle w:val="Hypertextovprepojenie"/>
            <w:noProof/>
          </w:rPr>
          <w:t>Komponentový diagram</w:t>
        </w:r>
        <w:r>
          <w:rPr>
            <w:noProof/>
            <w:webHidden/>
          </w:rPr>
          <w:tab/>
        </w:r>
        <w:r>
          <w:rPr>
            <w:noProof/>
            <w:webHidden/>
          </w:rPr>
          <w:fldChar w:fldCharType="begin"/>
        </w:r>
        <w:r>
          <w:rPr>
            <w:noProof/>
            <w:webHidden/>
          </w:rPr>
          <w:instrText xml:space="preserve"> PAGEREF _Toc403553040 \h </w:instrText>
        </w:r>
        <w:r>
          <w:rPr>
            <w:noProof/>
            <w:webHidden/>
          </w:rPr>
        </w:r>
        <w:r>
          <w:rPr>
            <w:noProof/>
            <w:webHidden/>
          </w:rPr>
          <w:fldChar w:fldCharType="separate"/>
        </w:r>
        <w:r>
          <w:rPr>
            <w:noProof/>
            <w:webHidden/>
          </w:rPr>
          <w:t>11</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41" w:history="1">
        <w:r w:rsidRPr="003C3BBD">
          <w:rPr>
            <w:rStyle w:val="Hypertextovprepojenie"/>
            <w:noProof/>
          </w:rPr>
          <w:t>3.2.2</w:t>
        </w:r>
        <w:r>
          <w:rPr>
            <w:rFonts w:eastAsiaTheme="minorEastAsia"/>
            <w:noProof/>
            <w:sz w:val="22"/>
            <w:szCs w:val="22"/>
            <w:lang w:eastAsia="sk-SK"/>
          </w:rPr>
          <w:tab/>
        </w:r>
        <w:r w:rsidRPr="003C3BBD">
          <w:rPr>
            <w:rStyle w:val="Hypertextovprepojenie"/>
            <w:noProof/>
          </w:rPr>
          <w:t>Popis komponentov</w:t>
        </w:r>
        <w:r>
          <w:rPr>
            <w:noProof/>
            <w:webHidden/>
          </w:rPr>
          <w:tab/>
        </w:r>
        <w:r>
          <w:rPr>
            <w:noProof/>
            <w:webHidden/>
          </w:rPr>
          <w:fldChar w:fldCharType="begin"/>
        </w:r>
        <w:r>
          <w:rPr>
            <w:noProof/>
            <w:webHidden/>
          </w:rPr>
          <w:instrText xml:space="preserve"> PAGEREF _Toc403553041 \h </w:instrText>
        </w:r>
        <w:r>
          <w:rPr>
            <w:noProof/>
            <w:webHidden/>
          </w:rPr>
        </w:r>
        <w:r>
          <w:rPr>
            <w:noProof/>
            <w:webHidden/>
          </w:rPr>
          <w:fldChar w:fldCharType="separate"/>
        </w:r>
        <w:r>
          <w:rPr>
            <w:noProof/>
            <w:webHidden/>
          </w:rPr>
          <w:t>11</w:t>
        </w:r>
        <w:r>
          <w:rPr>
            <w:noProof/>
            <w:webHidden/>
          </w:rPr>
          <w:fldChar w:fldCharType="end"/>
        </w:r>
      </w:hyperlink>
    </w:p>
    <w:p w:rsidR="00B9257E" w:rsidRDefault="00B9257E">
      <w:pPr>
        <w:pStyle w:val="Obsah2"/>
        <w:tabs>
          <w:tab w:val="left" w:pos="660"/>
          <w:tab w:val="right" w:leader="dot" w:pos="9062"/>
        </w:tabs>
        <w:rPr>
          <w:rFonts w:eastAsiaTheme="minorEastAsia"/>
          <w:b w:val="0"/>
          <w:bCs w:val="0"/>
          <w:noProof/>
          <w:sz w:val="22"/>
          <w:szCs w:val="22"/>
          <w:lang w:eastAsia="sk-SK"/>
        </w:rPr>
      </w:pPr>
      <w:hyperlink w:anchor="_Toc403553042" w:history="1">
        <w:r w:rsidRPr="003C3BBD">
          <w:rPr>
            <w:rStyle w:val="Hypertextovprepojenie"/>
            <w:noProof/>
          </w:rPr>
          <w:t>3.3</w:t>
        </w:r>
        <w:r>
          <w:rPr>
            <w:rFonts w:eastAsiaTheme="minorEastAsia"/>
            <w:b w:val="0"/>
            <w:bCs w:val="0"/>
            <w:noProof/>
            <w:sz w:val="22"/>
            <w:szCs w:val="22"/>
            <w:lang w:eastAsia="sk-SK"/>
          </w:rPr>
          <w:tab/>
        </w:r>
        <w:r w:rsidRPr="003C3BBD">
          <w:rPr>
            <w:rStyle w:val="Hypertextovprepojenie"/>
            <w:noProof/>
          </w:rPr>
          <w:t>Dátový model</w:t>
        </w:r>
        <w:r>
          <w:rPr>
            <w:noProof/>
            <w:webHidden/>
          </w:rPr>
          <w:tab/>
        </w:r>
        <w:r>
          <w:rPr>
            <w:noProof/>
            <w:webHidden/>
          </w:rPr>
          <w:fldChar w:fldCharType="begin"/>
        </w:r>
        <w:r>
          <w:rPr>
            <w:noProof/>
            <w:webHidden/>
          </w:rPr>
          <w:instrText xml:space="preserve"> PAGEREF _Toc403553042 \h </w:instrText>
        </w:r>
        <w:r>
          <w:rPr>
            <w:noProof/>
            <w:webHidden/>
          </w:rPr>
        </w:r>
        <w:r>
          <w:rPr>
            <w:noProof/>
            <w:webHidden/>
          </w:rPr>
          <w:fldChar w:fldCharType="separate"/>
        </w:r>
        <w:r>
          <w:rPr>
            <w:noProof/>
            <w:webHidden/>
          </w:rPr>
          <w:t>13</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43" w:history="1">
        <w:r w:rsidRPr="003C3BBD">
          <w:rPr>
            <w:rStyle w:val="Hypertextovprepojenie"/>
            <w:noProof/>
          </w:rPr>
          <w:t>3.3.1</w:t>
        </w:r>
        <w:r>
          <w:rPr>
            <w:rFonts w:eastAsiaTheme="minorEastAsia"/>
            <w:noProof/>
            <w:sz w:val="22"/>
            <w:szCs w:val="22"/>
            <w:lang w:eastAsia="sk-SK"/>
          </w:rPr>
          <w:tab/>
        </w:r>
        <w:r w:rsidRPr="003C3BBD">
          <w:rPr>
            <w:rStyle w:val="Hypertextovprepojenie"/>
            <w:noProof/>
          </w:rPr>
          <w:t>EER diagram</w:t>
        </w:r>
        <w:r>
          <w:rPr>
            <w:noProof/>
            <w:webHidden/>
          </w:rPr>
          <w:tab/>
        </w:r>
        <w:r>
          <w:rPr>
            <w:noProof/>
            <w:webHidden/>
          </w:rPr>
          <w:fldChar w:fldCharType="begin"/>
        </w:r>
        <w:r>
          <w:rPr>
            <w:noProof/>
            <w:webHidden/>
          </w:rPr>
          <w:instrText xml:space="preserve"> PAGEREF _Toc403553043 \h </w:instrText>
        </w:r>
        <w:r>
          <w:rPr>
            <w:noProof/>
            <w:webHidden/>
          </w:rPr>
        </w:r>
        <w:r>
          <w:rPr>
            <w:noProof/>
            <w:webHidden/>
          </w:rPr>
          <w:fldChar w:fldCharType="separate"/>
        </w:r>
        <w:r>
          <w:rPr>
            <w:noProof/>
            <w:webHidden/>
          </w:rPr>
          <w:t>13</w:t>
        </w:r>
        <w:r>
          <w:rPr>
            <w:noProof/>
            <w:webHidden/>
          </w:rPr>
          <w:fldChar w:fldCharType="end"/>
        </w:r>
      </w:hyperlink>
    </w:p>
    <w:p w:rsidR="00B9257E" w:rsidRDefault="00B9257E">
      <w:pPr>
        <w:pStyle w:val="Obsah3"/>
        <w:tabs>
          <w:tab w:val="left" w:pos="880"/>
          <w:tab w:val="right" w:leader="dot" w:pos="9062"/>
        </w:tabs>
        <w:rPr>
          <w:rFonts w:eastAsiaTheme="minorEastAsia"/>
          <w:noProof/>
          <w:sz w:val="22"/>
          <w:szCs w:val="22"/>
          <w:lang w:eastAsia="sk-SK"/>
        </w:rPr>
      </w:pPr>
      <w:hyperlink w:anchor="_Toc403553044" w:history="1">
        <w:r w:rsidRPr="003C3BBD">
          <w:rPr>
            <w:rStyle w:val="Hypertextovprepojenie"/>
            <w:noProof/>
          </w:rPr>
          <w:t>3.3.2</w:t>
        </w:r>
        <w:r>
          <w:rPr>
            <w:rFonts w:eastAsiaTheme="minorEastAsia"/>
            <w:noProof/>
            <w:sz w:val="22"/>
            <w:szCs w:val="22"/>
            <w:lang w:eastAsia="sk-SK"/>
          </w:rPr>
          <w:tab/>
        </w:r>
        <w:r w:rsidRPr="003C3BBD">
          <w:rPr>
            <w:rStyle w:val="Hypertextovprepojenie"/>
            <w:noProof/>
          </w:rPr>
          <w:t>Popis stĺpcov v databáze</w:t>
        </w:r>
        <w:r>
          <w:rPr>
            <w:noProof/>
            <w:webHidden/>
          </w:rPr>
          <w:tab/>
        </w:r>
        <w:r>
          <w:rPr>
            <w:noProof/>
            <w:webHidden/>
          </w:rPr>
          <w:fldChar w:fldCharType="begin"/>
        </w:r>
        <w:r>
          <w:rPr>
            <w:noProof/>
            <w:webHidden/>
          </w:rPr>
          <w:instrText xml:space="preserve"> PAGEREF _Toc403553044 \h </w:instrText>
        </w:r>
        <w:r>
          <w:rPr>
            <w:noProof/>
            <w:webHidden/>
          </w:rPr>
        </w:r>
        <w:r>
          <w:rPr>
            <w:noProof/>
            <w:webHidden/>
          </w:rPr>
          <w:fldChar w:fldCharType="separate"/>
        </w:r>
        <w:r>
          <w:rPr>
            <w:noProof/>
            <w:webHidden/>
          </w:rPr>
          <w:t>14</w:t>
        </w:r>
        <w:r>
          <w:rPr>
            <w:noProof/>
            <w:webHidden/>
          </w:rPr>
          <w:fldChar w:fldCharType="end"/>
        </w:r>
      </w:hyperlink>
    </w:p>
    <w:p w:rsidR="00B9257E" w:rsidRDefault="00B9257E">
      <w:pPr>
        <w:pStyle w:val="Obsah1"/>
        <w:tabs>
          <w:tab w:val="left" w:pos="440"/>
          <w:tab w:val="right" w:leader="dot" w:pos="9062"/>
        </w:tabs>
        <w:rPr>
          <w:rFonts w:asciiTheme="minorHAnsi" w:eastAsiaTheme="minorEastAsia" w:hAnsiTheme="minorHAnsi"/>
          <w:b w:val="0"/>
          <w:bCs w:val="0"/>
          <w:caps w:val="0"/>
          <w:noProof/>
          <w:sz w:val="22"/>
          <w:szCs w:val="22"/>
          <w:lang w:eastAsia="sk-SK"/>
        </w:rPr>
      </w:pPr>
      <w:hyperlink w:anchor="_Toc403553045" w:history="1">
        <w:r w:rsidRPr="003C3BBD">
          <w:rPr>
            <w:rStyle w:val="Hypertextovprepojenie"/>
            <w:noProof/>
            <w:lang w:eastAsia="hi-IN"/>
          </w:rPr>
          <w:t>4</w:t>
        </w:r>
        <w:r>
          <w:rPr>
            <w:rFonts w:asciiTheme="minorHAnsi" w:eastAsiaTheme="minorEastAsia" w:hAnsiTheme="minorHAnsi"/>
            <w:b w:val="0"/>
            <w:bCs w:val="0"/>
            <w:caps w:val="0"/>
            <w:noProof/>
            <w:sz w:val="22"/>
            <w:szCs w:val="22"/>
            <w:lang w:eastAsia="sk-SK"/>
          </w:rPr>
          <w:tab/>
        </w:r>
        <w:r w:rsidRPr="003C3BBD">
          <w:rPr>
            <w:rStyle w:val="Hypertextovprepojenie"/>
            <w:noProof/>
          </w:rPr>
          <w:t>Návrh</w:t>
        </w:r>
        <w:r>
          <w:rPr>
            <w:noProof/>
            <w:webHidden/>
          </w:rPr>
          <w:tab/>
        </w:r>
        <w:r>
          <w:rPr>
            <w:noProof/>
            <w:webHidden/>
          </w:rPr>
          <w:fldChar w:fldCharType="begin"/>
        </w:r>
        <w:r>
          <w:rPr>
            <w:noProof/>
            <w:webHidden/>
          </w:rPr>
          <w:instrText xml:space="preserve"> PAGEREF _Toc403553045 \h </w:instrText>
        </w:r>
        <w:r>
          <w:rPr>
            <w:noProof/>
            <w:webHidden/>
          </w:rPr>
        </w:r>
        <w:r>
          <w:rPr>
            <w:noProof/>
            <w:webHidden/>
          </w:rPr>
          <w:fldChar w:fldCharType="separate"/>
        </w:r>
        <w:r>
          <w:rPr>
            <w:noProof/>
            <w:webHidden/>
          </w:rPr>
          <w:t>15</w:t>
        </w:r>
        <w:r>
          <w:rPr>
            <w:noProof/>
            <w:webHidden/>
          </w:rPr>
          <w:fldChar w:fldCharType="end"/>
        </w:r>
      </w:hyperlink>
    </w:p>
    <w:p w:rsidR="00B9257E" w:rsidRDefault="00B9257E" w:rsidP="00B9257E">
      <w:r>
        <w:fldChar w:fldCharType="end"/>
      </w:r>
    </w:p>
    <w:p w:rsidR="00B9257E" w:rsidRDefault="00B9257E" w:rsidP="00B9257E">
      <w:r>
        <w:br w:type="page"/>
      </w:r>
    </w:p>
    <w:p w:rsidR="00A11EA0" w:rsidRPr="00763444" w:rsidRDefault="00A11EA0" w:rsidP="003E65A8">
      <w:pPr>
        <w:pStyle w:val="Nadpis1"/>
        <w:rPr>
          <w:rFonts w:asciiTheme="minorHAnsi" w:hAnsiTheme="minorHAnsi"/>
        </w:rPr>
      </w:pPr>
      <w:bookmarkStart w:id="0" w:name="_Toc403553021"/>
      <w:r w:rsidRPr="00763444">
        <w:rPr>
          <w:rFonts w:asciiTheme="minorHAnsi" w:hAnsiTheme="minorHAnsi"/>
        </w:rPr>
        <w:lastRenderedPageBreak/>
        <w:t>Úvod</w:t>
      </w:r>
      <w:bookmarkEnd w:id="0"/>
    </w:p>
    <w:p w:rsidR="00A11EA0" w:rsidRPr="00763444" w:rsidRDefault="00A11EA0" w:rsidP="00A11EA0">
      <w:pPr>
        <w:ind w:firstLine="708"/>
      </w:pPr>
      <w:r w:rsidRPr="00763444">
        <w:t xml:space="preserve">Cieľom tohto je dokumentu je špecifikovať návrh projektu Didaktický softvér na </w:t>
      </w:r>
      <w:proofErr w:type="spellStart"/>
      <w:r w:rsidRPr="00763444">
        <w:t>výuku</w:t>
      </w:r>
      <w:proofErr w:type="spellEnd"/>
      <w:r w:rsidRPr="00763444">
        <w:t xml:space="preserve"> prevodov jednotiek pre žiakov SŠ. Dokument je rozdelený na nasledovné časti: </w:t>
      </w:r>
    </w:p>
    <w:p w:rsidR="00A11EA0" w:rsidRPr="00763444" w:rsidRDefault="00A11EA0" w:rsidP="00A11EA0">
      <w:pPr>
        <w:ind w:firstLine="708"/>
      </w:pPr>
      <w:r w:rsidRPr="00763444">
        <w:t xml:space="preserve">Konceptuálna analýza – </w:t>
      </w:r>
      <w:r w:rsidR="00FF2597" w:rsidRPr="00763444">
        <w:t>obsahuje analýz</w:t>
      </w:r>
      <w:r w:rsidR="003E65A8" w:rsidRPr="00763444">
        <w:t>u</w:t>
      </w:r>
      <w:r w:rsidR="00FF2597" w:rsidRPr="00763444">
        <w:t xml:space="preserve"> </w:t>
      </w:r>
      <w:proofErr w:type="spellStart"/>
      <w:r w:rsidR="00FF2597" w:rsidRPr="00763444">
        <w:t>používateľov</w:t>
      </w:r>
      <w:proofErr w:type="spellEnd"/>
      <w:r w:rsidR="00FF2597" w:rsidRPr="00763444">
        <w:t xml:space="preserve"> </w:t>
      </w:r>
      <w:proofErr w:type="spellStart"/>
      <w:r w:rsidR="00FF2597" w:rsidRPr="00763444">
        <w:t>systému</w:t>
      </w:r>
      <w:proofErr w:type="spellEnd"/>
      <w:r w:rsidR="003E65A8" w:rsidRPr="00763444">
        <w:t xml:space="preserve"> a ich rozdelenie na jednotlivé role. Diagramy</w:t>
      </w:r>
      <w:r w:rsidR="00FF2597" w:rsidRPr="00763444">
        <w:t xml:space="preserve"> prezent</w:t>
      </w:r>
      <w:r w:rsidR="003E65A8" w:rsidRPr="00763444">
        <w:t>ujúce</w:t>
      </w:r>
      <w:r w:rsidR="00FF2597" w:rsidRPr="00763444">
        <w:t xml:space="preserve"> funkcionality </w:t>
      </w:r>
      <w:proofErr w:type="spellStart"/>
      <w:r w:rsidR="00FF2597" w:rsidRPr="00763444">
        <w:t>systému</w:t>
      </w:r>
      <w:proofErr w:type="spellEnd"/>
      <w:r w:rsidR="003E65A8" w:rsidRPr="00763444">
        <w:t xml:space="preserve">, konkrétne </w:t>
      </w:r>
      <w:proofErr w:type="spellStart"/>
      <w:r w:rsidR="003E65A8" w:rsidRPr="00763444">
        <w:t>entitno-relačný</w:t>
      </w:r>
      <w:proofErr w:type="spellEnd"/>
      <w:r w:rsidR="003E65A8" w:rsidRPr="00763444">
        <w:t xml:space="preserve"> diagram, v ktorom </w:t>
      </w:r>
      <w:proofErr w:type="spellStart"/>
      <w:r w:rsidR="003E65A8" w:rsidRPr="00763444">
        <w:t>sú</w:t>
      </w:r>
      <w:proofErr w:type="spellEnd"/>
      <w:r w:rsidR="003E65A8" w:rsidRPr="00763444">
        <w:t xml:space="preserve"> </w:t>
      </w:r>
      <w:proofErr w:type="spellStart"/>
      <w:r w:rsidR="003E65A8" w:rsidRPr="00763444">
        <w:t>zobrazené</w:t>
      </w:r>
      <w:proofErr w:type="spellEnd"/>
      <w:r w:rsidR="003E65A8" w:rsidRPr="00763444">
        <w:t xml:space="preserve"> </w:t>
      </w:r>
      <w:proofErr w:type="spellStart"/>
      <w:r w:rsidR="003E65A8" w:rsidRPr="00763444">
        <w:t>jednotlivé</w:t>
      </w:r>
      <w:proofErr w:type="spellEnd"/>
      <w:r w:rsidR="003E65A8" w:rsidRPr="00763444">
        <w:t xml:space="preserve"> entity a </w:t>
      </w:r>
      <w:proofErr w:type="spellStart"/>
      <w:r w:rsidR="003E65A8" w:rsidRPr="00763444">
        <w:t>vzťahy</w:t>
      </w:r>
      <w:proofErr w:type="spellEnd"/>
      <w:r w:rsidR="003E65A8" w:rsidRPr="00763444">
        <w:t xml:space="preserve"> medzi nimi, </w:t>
      </w:r>
      <w:proofErr w:type="spellStart"/>
      <w:r w:rsidR="003E65A8" w:rsidRPr="00763444">
        <w:t>use-case</w:t>
      </w:r>
      <w:proofErr w:type="spellEnd"/>
      <w:r w:rsidR="003E65A8" w:rsidRPr="00763444">
        <w:t xml:space="preserve"> diagram, </w:t>
      </w:r>
      <w:proofErr w:type="spellStart"/>
      <w:r w:rsidR="003E65A8" w:rsidRPr="00763444">
        <w:t>ktorý</w:t>
      </w:r>
      <w:proofErr w:type="spellEnd"/>
      <w:r w:rsidR="003E65A8" w:rsidRPr="00763444">
        <w:t xml:space="preserve"> </w:t>
      </w:r>
      <w:proofErr w:type="spellStart"/>
      <w:r w:rsidR="003E65A8" w:rsidRPr="00763444">
        <w:t>vychádza</w:t>
      </w:r>
      <w:proofErr w:type="spellEnd"/>
      <w:r w:rsidR="003E65A8" w:rsidRPr="00763444">
        <w:t xml:space="preserve"> priamo z </w:t>
      </w:r>
      <w:proofErr w:type="spellStart"/>
      <w:r w:rsidR="003E65A8" w:rsidRPr="00763444">
        <w:t>platného</w:t>
      </w:r>
      <w:proofErr w:type="spellEnd"/>
      <w:r w:rsidR="003E65A8" w:rsidRPr="00763444">
        <w:t xml:space="preserve"> </w:t>
      </w:r>
      <w:proofErr w:type="spellStart"/>
      <w:r w:rsidR="003E65A8" w:rsidRPr="00763444">
        <w:t>katalógu</w:t>
      </w:r>
      <w:proofErr w:type="spellEnd"/>
      <w:r w:rsidR="003E65A8" w:rsidRPr="00763444">
        <w:t xml:space="preserve"> </w:t>
      </w:r>
      <w:proofErr w:type="spellStart"/>
      <w:r w:rsidR="003E65A8" w:rsidRPr="00763444">
        <w:t>požiadaviek</w:t>
      </w:r>
      <w:proofErr w:type="spellEnd"/>
      <w:r w:rsidR="003E65A8" w:rsidRPr="00763444">
        <w:t xml:space="preserve">, a </w:t>
      </w:r>
      <w:proofErr w:type="spellStart"/>
      <w:r w:rsidR="003E65A8" w:rsidRPr="00763444">
        <w:t>stavový</w:t>
      </w:r>
      <w:proofErr w:type="spellEnd"/>
      <w:r w:rsidR="003E65A8" w:rsidRPr="00763444">
        <w:t xml:space="preserve"> diagram, v ktorom je </w:t>
      </w:r>
      <w:proofErr w:type="spellStart"/>
      <w:r w:rsidR="003E65A8" w:rsidRPr="00763444">
        <w:t>možné</w:t>
      </w:r>
      <w:proofErr w:type="spellEnd"/>
      <w:r w:rsidR="003E65A8" w:rsidRPr="00763444">
        <w:t xml:space="preserve"> </w:t>
      </w:r>
      <w:proofErr w:type="spellStart"/>
      <w:r w:rsidR="003E65A8" w:rsidRPr="00763444">
        <w:t>vidieť</w:t>
      </w:r>
      <w:proofErr w:type="spellEnd"/>
      <w:r w:rsidR="003E65A8" w:rsidRPr="00763444">
        <w:t xml:space="preserve"> </w:t>
      </w:r>
      <w:proofErr w:type="spellStart"/>
      <w:r w:rsidR="003E65A8" w:rsidRPr="00763444">
        <w:t>jednotlivé</w:t>
      </w:r>
      <w:proofErr w:type="spellEnd"/>
      <w:r w:rsidR="003E65A8" w:rsidRPr="00763444">
        <w:t xml:space="preserve"> stavy, v </w:t>
      </w:r>
      <w:proofErr w:type="spellStart"/>
      <w:r w:rsidR="003E65A8" w:rsidRPr="00763444">
        <w:t>ktorých</w:t>
      </w:r>
      <w:proofErr w:type="spellEnd"/>
      <w:r w:rsidR="003E65A8" w:rsidRPr="00763444">
        <w:t xml:space="preserve"> sa </w:t>
      </w:r>
      <w:proofErr w:type="spellStart"/>
      <w:r w:rsidR="003E65A8" w:rsidRPr="00763444">
        <w:t>systém</w:t>
      </w:r>
      <w:proofErr w:type="spellEnd"/>
      <w:r w:rsidR="003E65A8" w:rsidRPr="00763444">
        <w:t xml:space="preserve"> </w:t>
      </w:r>
      <w:proofErr w:type="spellStart"/>
      <w:r w:rsidR="003E65A8" w:rsidRPr="00763444">
        <w:t>môže</w:t>
      </w:r>
      <w:proofErr w:type="spellEnd"/>
      <w:r w:rsidR="003E65A8" w:rsidRPr="00763444">
        <w:t xml:space="preserve"> </w:t>
      </w:r>
      <w:proofErr w:type="spellStart"/>
      <w:r w:rsidR="003E65A8" w:rsidRPr="00763444">
        <w:t>nachádzať</w:t>
      </w:r>
      <w:proofErr w:type="spellEnd"/>
      <w:r w:rsidR="003E65A8" w:rsidRPr="00763444">
        <w:t>.</w:t>
      </w:r>
      <w:r w:rsidR="00FF2597" w:rsidRPr="00763444">
        <w:t xml:space="preserve"> </w:t>
      </w:r>
      <w:r w:rsidR="003E65A8" w:rsidRPr="00763444">
        <w:t>Ďalej obsahuje</w:t>
      </w:r>
      <w:r w:rsidR="00FF2597" w:rsidRPr="00763444">
        <w:t xml:space="preserve"> </w:t>
      </w:r>
      <w:proofErr w:type="spellStart"/>
      <w:r w:rsidR="00FF2597" w:rsidRPr="00763444">
        <w:t>návrh</w:t>
      </w:r>
      <w:proofErr w:type="spellEnd"/>
      <w:r w:rsidR="00FF2597" w:rsidRPr="00763444">
        <w:t xml:space="preserve"> </w:t>
      </w:r>
      <w:proofErr w:type="spellStart"/>
      <w:r w:rsidR="00FF2597" w:rsidRPr="00763444">
        <w:t>používateľského</w:t>
      </w:r>
      <w:proofErr w:type="spellEnd"/>
      <w:r w:rsidR="00FF2597" w:rsidRPr="00763444">
        <w:t xml:space="preserve"> rozhrania</w:t>
      </w:r>
      <w:r w:rsidR="003E65A8" w:rsidRPr="00763444">
        <w:t xml:space="preserve">. </w:t>
      </w:r>
    </w:p>
    <w:p w:rsidR="00A11EA0" w:rsidRPr="00763444" w:rsidRDefault="00A11EA0" w:rsidP="00A11EA0">
      <w:pPr>
        <w:ind w:firstLine="708"/>
      </w:pPr>
      <w:r w:rsidRPr="00763444">
        <w:t xml:space="preserve">Analýza technológií, dekompozícia, dátový model – </w:t>
      </w:r>
      <w:r w:rsidR="00F64377" w:rsidRPr="00763444">
        <w:t xml:space="preserve">obsahuje </w:t>
      </w:r>
      <w:r w:rsidR="00F64377" w:rsidRPr="00763444">
        <w:rPr>
          <w:lang w:eastAsia="hi-IN"/>
        </w:rPr>
        <w:t xml:space="preserve">analýzu technológií, ktoré budú použité pri implementácií informačného systému. Ďalej popisuje dekompozíciu systému pomocou komponentového diagramu a popisu jednotlivých komponentov. Taktiež obsahuje dátový model zobrazený pomocou </w:t>
      </w:r>
      <w:proofErr w:type="spellStart"/>
      <w:r w:rsidR="00F64377" w:rsidRPr="00763444">
        <w:rPr>
          <w:lang w:eastAsia="hi-IN"/>
        </w:rPr>
        <w:t>entitno-relačného</w:t>
      </w:r>
      <w:proofErr w:type="spellEnd"/>
      <w:r w:rsidR="00F64377" w:rsidRPr="00763444">
        <w:rPr>
          <w:lang w:eastAsia="hi-IN"/>
        </w:rPr>
        <w:t xml:space="preserve"> diagramu.</w:t>
      </w:r>
    </w:p>
    <w:p w:rsidR="00667DCC" w:rsidRPr="00763444" w:rsidRDefault="00A11EA0" w:rsidP="00A11EA0">
      <w:pPr>
        <w:ind w:firstLine="708"/>
      </w:pPr>
      <w:r w:rsidRPr="00763444">
        <w:t xml:space="preserve">Návrh – </w:t>
      </w:r>
      <w:r w:rsidR="00B060CC">
        <w:t xml:space="preserve">popisuje triedny návrh, modely, </w:t>
      </w:r>
      <w:proofErr w:type="spellStart"/>
      <w:r w:rsidR="00B060CC">
        <w:t>controllery</w:t>
      </w:r>
      <w:proofErr w:type="spellEnd"/>
      <w:r w:rsidR="00B060CC">
        <w:t xml:space="preserve"> a ich metódy. Ďalej obsahuje testovacie scenáre a ich podrobný popis.</w:t>
      </w:r>
    </w:p>
    <w:p w:rsidR="00763444" w:rsidRPr="00763444" w:rsidRDefault="00763444">
      <w:r w:rsidRPr="00763444">
        <w:br w:type="page"/>
      </w:r>
    </w:p>
    <w:p w:rsidR="00763444" w:rsidRPr="00763444" w:rsidRDefault="00763444" w:rsidP="00763444">
      <w:pPr>
        <w:pStyle w:val="Nadpis1"/>
        <w:ind w:firstLine="135"/>
        <w:rPr>
          <w:rFonts w:asciiTheme="minorHAnsi" w:hAnsiTheme="minorHAnsi"/>
        </w:rPr>
      </w:pPr>
      <w:bookmarkStart w:id="1" w:name="_Toc403553022"/>
      <w:r w:rsidRPr="00763444">
        <w:rPr>
          <w:rFonts w:asciiTheme="minorHAnsi" w:hAnsiTheme="minorHAnsi"/>
        </w:rPr>
        <w:lastRenderedPageBreak/>
        <w:t>Konceptuálna analýza</w:t>
      </w:r>
      <w:bookmarkEnd w:id="1"/>
    </w:p>
    <w:p w:rsidR="003E65A8" w:rsidRPr="00763444" w:rsidRDefault="003E65A8" w:rsidP="00763444">
      <w:pPr>
        <w:pStyle w:val="Nadpis2"/>
        <w:rPr>
          <w:rFonts w:asciiTheme="minorHAnsi" w:hAnsiTheme="minorHAnsi"/>
        </w:rPr>
      </w:pPr>
      <w:bookmarkStart w:id="2" w:name="_Toc275630947"/>
      <w:r w:rsidRPr="00763444">
        <w:rPr>
          <w:rFonts w:asciiTheme="minorHAnsi" w:hAnsiTheme="minorHAnsi"/>
        </w:rPr>
        <w:t xml:space="preserve"> </w:t>
      </w:r>
      <w:bookmarkStart w:id="3" w:name="_Toc403553023"/>
      <w:r w:rsidRPr="00763444">
        <w:rPr>
          <w:rFonts w:asciiTheme="minorHAnsi" w:hAnsiTheme="minorHAnsi"/>
        </w:rPr>
        <w:t>Analýza používateľov</w:t>
      </w:r>
      <w:bookmarkStart w:id="4" w:name="_Toc275630948"/>
      <w:bookmarkEnd w:id="2"/>
      <w:bookmarkEnd w:id="3"/>
    </w:p>
    <w:p w:rsidR="003E65A8" w:rsidRPr="00763444" w:rsidRDefault="003E65A8" w:rsidP="00763444">
      <w:pPr>
        <w:pStyle w:val="Nadpis3"/>
        <w:rPr>
          <w:rFonts w:asciiTheme="minorHAnsi" w:hAnsiTheme="minorHAnsi"/>
        </w:rPr>
      </w:pPr>
      <w:r w:rsidRPr="00763444">
        <w:rPr>
          <w:rFonts w:asciiTheme="minorHAnsi" w:hAnsiTheme="minorHAnsi"/>
        </w:rPr>
        <w:t xml:space="preserve"> </w:t>
      </w:r>
      <w:bookmarkStart w:id="5" w:name="_Toc403553024"/>
      <w:r w:rsidRPr="00763444">
        <w:rPr>
          <w:rFonts w:asciiTheme="minorHAnsi" w:hAnsiTheme="minorHAnsi"/>
        </w:rPr>
        <w:t>Role používateľov</w:t>
      </w:r>
      <w:bookmarkEnd w:id="4"/>
      <w:bookmarkEnd w:id="5"/>
    </w:p>
    <w:p w:rsidR="003E65A8" w:rsidRPr="00763444" w:rsidRDefault="003E65A8" w:rsidP="003E65A8">
      <w:pPr>
        <w:pStyle w:val="Bezriadkovania"/>
        <w:rPr>
          <w:rFonts w:asciiTheme="minorHAnsi" w:hAnsiTheme="minorHAnsi" w:cs="Times New Roman"/>
        </w:rPr>
      </w:pPr>
      <w:r w:rsidRPr="00763444">
        <w:rPr>
          <w:rFonts w:asciiTheme="minorHAnsi" w:hAnsiTheme="minorHAnsi" w:cs="Times New Roman"/>
        </w:rPr>
        <w:t>Užívateľov systému sme rozdelili na 3 kategórie, ktoré vyplývajú z katalógu požiadaviek</w:t>
      </w:r>
    </w:p>
    <w:p w:rsidR="003E65A8" w:rsidRPr="00763444" w:rsidRDefault="003E65A8" w:rsidP="003E65A8">
      <w:pPr>
        <w:pStyle w:val="Bezriadkovania"/>
        <w:numPr>
          <w:ilvl w:val="0"/>
          <w:numId w:val="1"/>
        </w:numPr>
        <w:rPr>
          <w:rFonts w:asciiTheme="minorHAnsi" w:hAnsiTheme="minorHAnsi"/>
        </w:rPr>
      </w:pPr>
      <w:r w:rsidRPr="00763444">
        <w:rPr>
          <w:rFonts w:asciiTheme="minorHAnsi" w:hAnsiTheme="minorHAnsi" w:cs="Times New Roman"/>
        </w:rPr>
        <w:t>žiaci/študenti</w:t>
      </w:r>
    </w:p>
    <w:p w:rsidR="003E65A8" w:rsidRPr="00763444" w:rsidRDefault="003E65A8" w:rsidP="003E65A8">
      <w:pPr>
        <w:pStyle w:val="Bezriadkovania"/>
        <w:numPr>
          <w:ilvl w:val="0"/>
          <w:numId w:val="1"/>
        </w:numPr>
        <w:rPr>
          <w:rFonts w:asciiTheme="minorHAnsi" w:hAnsiTheme="minorHAnsi"/>
        </w:rPr>
      </w:pPr>
      <w:r w:rsidRPr="00763444">
        <w:rPr>
          <w:rFonts w:asciiTheme="minorHAnsi" w:hAnsiTheme="minorHAnsi" w:cs="Times New Roman"/>
        </w:rPr>
        <w:t>učitelia</w:t>
      </w:r>
    </w:p>
    <w:p w:rsidR="003E65A8" w:rsidRPr="00763444" w:rsidRDefault="003E65A8" w:rsidP="003E65A8">
      <w:pPr>
        <w:pStyle w:val="Bezriadkovania"/>
        <w:numPr>
          <w:ilvl w:val="0"/>
          <w:numId w:val="1"/>
        </w:numPr>
        <w:rPr>
          <w:rFonts w:asciiTheme="minorHAnsi" w:hAnsiTheme="minorHAnsi"/>
        </w:rPr>
      </w:pPr>
      <w:r w:rsidRPr="00763444">
        <w:rPr>
          <w:rFonts w:asciiTheme="minorHAnsi" w:hAnsiTheme="minorHAnsi" w:cs="Times New Roman"/>
        </w:rPr>
        <w:t>administrátor</w:t>
      </w:r>
    </w:p>
    <w:p w:rsidR="003E65A8" w:rsidRPr="00763444" w:rsidRDefault="003E65A8" w:rsidP="003E65A8">
      <w:pPr>
        <w:pStyle w:val="Bezriadkovania"/>
        <w:rPr>
          <w:rFonts w:asciiTheme="minorHAnsi" w:hAnsiTheme="minorHAnsi"/>
        </w:rPr>
      </w:pPr>
    </w:p>
    <w:p w:rsidR="003E65A8" w:rsidRPr="00763444" w:rsidRDefault="003E65A8" w:rsidP="00763444">
      <w:pPr>
        <w:pStyle w:val="Nadpis3"/>
        <w:rPr>
          <w:rFonts w:asciiTheme="minorHAnsi" w:hAnsiTheme="minorHAnsi"/>
        </w:rPr>
      </w:pPr>
      <w:bookmarkStart w:id="6" w:name="_Toc275630949"/>
      <w:bookmarkStart w:id="7" w:name="_Toc403553025"/>
      <w:r w:rsidRPr="00763444">
        <w:rPr>
          <w:rFonts w:asciiTheme="minorHAnsi" w:hAnsiTheme="minorHAnsi"/>
        </w:rPr>
        <w:t>Žiaci/študenti</w:t>
      </w:r>
      <w:bookmarkEnd w:id="6"/>
      <w:bookmarkEnd w:id="7"/>
    </w:p>
    <w:p w:rsidR="003E65A8" w:rsidRPr="00763444" w:rsidRDefault="003E65A8" w:rsidP="003E65A8">
      <w:pPr>
        <w:rPr>
          <w:rFonts w:cs="Times New Roman"/>
        </w:rPr>
      </w:pPr>
      <w:r w:rsidRPr="00763444">
        <w:rPr>
          <w:rFonts w:cs="Times New Roman"/>
        </w:rPr>
        <w:t xml:space="preserve">Žiaci sa budú môcť na stránke registrovať. Pri registrácii si vyberú skupinu a zadajú kľúč tejto skupiny, ktoré získajú od správcu skupiny – učiteľa. Následne môžu riešiť zadané úlohy, alebo </w:t>
      </w:r>
      <w:proofErr w:type="spellStart"/>
      <w:r w:rsidRPr="00763444">
        <w:rPr>
          <w:rFonts w:cs="Times New Roman"/>
        </w:rPr>
        <w:t>päťminutovky</w:t>
      </w:r>
      <w:proofErr w:type="spellEnd"/>
      <w:r w:rsidRPr="00763444">
        <w:rPr>
          <w:rFonts w:cs="Times New Roman"/>
        </w:rPr>
        <w:t>, ktoré zadáva učiteľ, príklady sa generujú automaticky. Budú mať práva na zobrazovanie svojich starých nevymazaných riešení. Nebudú mať právo na mazanie týchto úloh.</w:t>
      </w:r>
    </w:p>
    <w:p w:rsidR="003E65A8" w:rsidRPr="00763444" w:rsidRDefault="003E65A8" w:rsidP="00763444">
      <w:pPr>
        <w:pStyle w:val="Nadpis3"/>
        <w:rPr>
          <w:rFonts w:asciiTheme="minorHAnsi" w:hAnsiTheme="minorHAnsi"/>
        </w:rPr>
      </w:pPr>
      <w:bookmarkStart w:id="8" w:name="_Toc275630950"/>
      <w:bookmarkStart w:id="9" w:name="_Toc403553026"/>
      <w:r w:rsidRPr="00763444">
        <w:rPr>
          <w:rFonts w:asciiTheme="minorHAnsi" w:hAnsiTheme="minorHAnsi"/>
        </w:rPr>
        <w:t>Učitelia</w:t>
      </w:r>
      <w:bookmarkEnd w:id="8"/>
      <w:bookmarkEnd w:id="9"/>
    </w:p>
    <w:p w:rsidR="003E65A8" w:rsidRPr="00763444" w:rsidRDefault="003E65A8" w:rsidP="003E65A8">
      <w:pPr>
        <w:pStyle w:val="Bezriadkovania"/>
        <w:rPr>
          <w:rFonts w:asciiTheme="minorHAnsi" w:hAnsiTheme="minorHAnsi"/>
        </w:rPr>
      </w:pPr>
      <w:r w:rsidRPr="00763444">
        <w:rPr>
          <w:rFonts w:asciiTheme="minorHAnsi" w:hAnsiTheme="minorHAnsi" w:cs="Times New Roman"/>
        </w:rPr>
        <w:t>Učitelia sa registrujú. Po prihlásení budú mať práva na vytvorenie skupiny, ktorej musia nastaviť heslo. Ďalej majú práva na vymazanie študentov z ich vytvorenej skupiny, môžu si pozrieť výsledky úloh/</w:t>
      </w:r>
      <w:proofErr w:type="spellStart"/>
      <w:r w:rsidRPr="00763444">
        <w:rPr>
          <w:rFonts w:asciiTheme="minorHAnsi" w:hAnsiTheme="minorHAnsi" w:cs="Times New Roman"/>
        </w:rPr>
        <w:t>päťminutoviek</w:t>
      </w:r>
      <w:proofErr w:type="spellEnd"/>
      <w:r w:rsidRPr="00763444">
        <w:rPr>
          <w:rFonts w:asciiTheme="minorHAnsi" w:hAnsiTheme="minorHAnsi" w:cs="Times New Roman"/>
        </w:rPr>
        <w:t xml:space="preserve"> jednotlivých žiakov. Budú mať dostupnú štatistiku celej skupiny (grafy úspešnosti). Majú práva na zrušenie celej skupiny.</w:t>
      </w:r>
    </w:p>
    <w:p w:rsidR="003E65A8" w:rsidRPr="00763444" w:rsidRDefault="003E65A8" w:rsidP="00763444">
      <w:pPr>
        <w:pStyle w:val="Nadpis3"/>
        <w:rPr>
          <w:rFonts w:asciiTheme="minorHAnsi" w:hAnsiTheme="minorHAnsi"/>
        </w:rPr>
      </w:pPr>
      <w:bookmarkStart w:id="10" w:name="_Toc275630951"/>
      <w:bookmarkStart w:id="11" w:name="_Toc403553027"/>
      <w:r w:rsidRPr="00763444">
        <w:rPr>
          <w:rFonts w:asciiTheme="minorHAnsi" w:hAnsiTheme="minorHAnsi"/>
        </w:rPr>
        <w:t>Administrátor</w:t>
      </w:r>
      <w:bookmarkEnd w:id="10"/>
      <w:bookmarkEnd w:id="11"/>
    </w:p>
    <w:p w:rsidR="003E65A8" w:rsidRPr="00763444" w:rsidRDefault="003E65A8" w:rsidP="003E65A8">
      <w:pPr>
        <w:pStyle w:val="Bezriadkovania"/>
        <w:rPr>
          <w:rFonts w:asciiTheme="minorHAnsi" w:hAnsiTheme="minorHAnsi" w:cs="Times New Roman"/>
        </w:rPr>
      </w:pPr>
      <w:r w:rsidRPr="00763444">
        <w:rPr>
          <w:rFonts w:asciiTheme="minorHAnsi" w:hAnsiTheme="minorHAnsi" w:cs="Times New Roman"/>
        </w:rPr>
        <w:t>Stará sa o údaje v databáze. Môže zmazať dlhšie neaktívnych žiakov (s nimi aj ich skupiny, žiakov v skupinách a úlohy daných žiakov)/učiteľov, môže vymazať vyriešené príklady staršie ako ním určený dátum.</w:t>
      </w:r>
    </w:p>
    <w:p w:rsidR="003E65A8" w:rsidRPr="00763444" w:rsidRDefault="003E65A8" w:rsidP="003E65A8">
      <w:r w:rsidRPr="00763444">
        <w:rPr>
          <w:b/>
          <w:bCs/>
        </w:rPr>
        <w:br w:type="page"/>
      </w:r>
    </w:p>
    <w:p w:rsidR="003E65A8" w:rsidRPr="00763444" w:rsidRDefault="003E65A8" w:rsidP="00763444">
      <w:pPr>
        <w:pStyle w:val="Nadpis2"/>
        <w:rPr>
          <w:rFonts w:asciiTheme="minorHAnsi" w:hAnsiTheme="minorHAnsi"/>
        </w:rPr>
      </w:pPr>
      <w:bookmarkStart w:id="12" w:name="_Toc275630952"/>
      <w:bookmarkStart w:id="13" w:name="_Toc403553028"/>
      <w:r w:rsidRPr="00763444">
        <w:rPr>
          <w:rFonts w:asciiTheme="minorHAnsi" w:hAnsiTheme="minorHAnsi"/>
        </w:rPr>
        <w:lastRenderedPageBreak/>
        <w:t>Diagramy</w:t>
      </w:r>
      <w:bookmarkEnd w:id="12"/>
      <w:bookmarkEnd w:id="13"/>
    </w:p>
    <w:p w:rsidR="003E65A8" w:rsidRPr="00763444" w:rsidRDefault="003E65A8" w:rsidP="00763444">
      <w:pPr>
        <w:pStyle w:val="Nadpis3"/>
        <w:rPr>
          <w:rFonts w:asciiTheme="minorHAnsi" w:hAnsiTheme="minorHAnsi"/>
        </w:rPr>
      </w:pPr>
      <w:bookmarkStart w:id="14" w:name="_Toc275630953"/>
      <w:bookmarkStart w:id="15" w:name="_Toc403553029"/>
      <w:proofErr w:type="spellStart"/>
      <w:r w:rsidRPr="00763444">
        <w:rPr>
          <w:rFonts w:asciiTheme="minorHAnsi" w:hAnsiTheme="minorHAnsi"/>
        </w:rPr>
        <w:t>Entitno-relačný</w:t>
      </w:r>
      <w:proofErr w:type="spellEnd"/>
      <w:r w:rsidRPr="00763444">
        <w:rPr>
          <w:rFonts w:asciiTheme="minorHAnsi" w:hAnsiTheme="minorHAnsi"/>
        </w:rPr>
        <w:t xml:space="preserve"> diagram</w:t>
      </w:r>
      <w:bookmarkEnd w:id="14"/>
      <w:bookmarkEnd w:id="15"/>
    </w:p>
    <w:p w:rsidR="003E65A8" w:rsidRPr="00763444" w:rsidRDefault="003E65A8" w:rsidP="003E65A8"/>
    <w:p w:rsidR="003E65A8" w:rsidRPr="00763444" w:rsidRDefault="003E65A8" w:rsidP="003E65A8">
      <w:r w:rsidRPr="00763444">
        <w:rPr>
          <w:noProof/>
          <w:lang w:eastAsia="sk-SK"/>
        </w:rPr>
        <w:drawing>
          <wp:inline distT="0" distB="0" distL="0" distR="0">
            <wp:extent cx="5760720" cy="341122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no-relacny diagra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411220"/>
                    </a:xfrm>
                    <a:prstGeom prst="rect">
                      <a:avLst/>
                    </a:prstGeom>
                  </pic:spPr>
                </pic:pic>
              </a:graphicData>
            </a:graphic>
          </wp:inline>
        </w:drawing>
      </w:r>
    </w:p>
    <w:p w:rsidR="003E65A8" w:rsidRPr="00763444" w:rsidRDefault="003E65A8" w:rsidP="003E65A8">
      <w:pPr>
        <w:tabs>
          <w:tab w:val="left" w:pos="7728"/>
        </w:tabs>
        <w:jc w:val="center"/>
        <w:rPr>
          <w:bCs/>
          <w:i/>
        </w:rPr>
      </w:pPr>
      <w:r w:rsidRPr="00763444">
        <w:rPr>
          <w:b/>
          <w:bCs/>
        </w:rPr>
        <w:br/>
      </w:r>
      <w:r w:rsidRPr="00763444">
        <w:rPr>
          <w:bCs/>
          <w:i/>
        </w:rPr>
        <w:t xml:space="preserve">obr. 1 </w:t>
      </w:r>
      <w:proofErr w:type="spellStart"/>
      <w:r w:rsidRPr="00763444">
        <w:rPr>
          <w:bCs/>
          <w:i/>
        </w:rPr>
        <w:t>Entitno</w:t>
      </w:r>
      <w:proofErr w:type="spellEnd"/>
      <w:r w:rsidRPr="00763444">
        <w:rPr>
          <w:bCs/>
          <w:i/>
        </w:rPr>
        <w:t xml:space="preserve"> relačný diagram</w:t>
      </w:r>
    </w:p>
    <w:p w:rsidR="003E65A8" w:rsidRPr="00763444" w:rsidRDefault="003E65A8">
      <w:r w:rsidRPr="00763444">
        <w:br w:type="page"/>
      </w:r>
    </w:p>
    <w:p w:rsidR="003E65A8" w:rsidRPr="00763444" w:rsidRDefault="003E65A8" w:rsidP="00763444">
      <w:pPr>
        <w:pStyle w:val="Nadpis3"/>
        <w:rPr>
          <w:rFonts w:asciiTheme="minorHAnsi" w:hAnsiTheme="minorHAnsi"/>
        </w:rPr>
      </w:pPr>
      <w:bookmarkStart w:id="16" w:name="_Toc275630954"/>
      <w:bookmarkStart w:id="17" w:name="_Toc403553030"/>
      <w:proofErr w:type="spellStart"/>
      <w:r w:rsidRPr="00763444">
        <w:rPr>
          <w:rFonts w:asciiTheme="minorHAnsi" w:hAnsiTheme="minorHAnsi"/>
        </w:rPr>
        <w:lastRenderedPageBreak/>
        <w:t>Use-case</w:t>
      </w:r>
      <w:proofErr w:type="spellEnd"/>
      <w:r w:rsidRPr="00763444">
        <w:rPr>
          <w:rFonts w:asciiTheme="minorHAnsi" w:hAnsiTheme="minorHAnsi"/>
        </w:rPr>
        <w:t xml:space="preserve"> diagram</w:t>
      </w:r>
      <w:bookmarkEnd w:id="16"/>
      <w:bookmarkEnd w:id="17"/>
    </w:p>
    <w:p w:rsidR="003E65A8" w:rsidRPr="00763444" w:rsidRDefault="003E65A8" w:rsidP="003E65A8">
      <w:pPr>
        <w:tabs>
          <w:tab w:val="left" w:pos="6666"/>
        </w:tabs>
      </w:pPr>
      <w:r w:rsidRPr="00763444">
        <w:tab/>
      </w:r>
      <w:r w:rsidRPr="00763444">
        <w:rPr>
          <w:noProof/>
          <w:lang w:eastAsia="sk-SK"/>
        </w:rPr>
        <w:drawing>
          <wp:inline distT="0" distB="0" distL="0" distR="0">
            <wp:extent cx="5760720" cy="726948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7269480"/>
                    </a:xfrm>
                    <a:prstGeom prst="rect">
                      <a:avLst/>
                    </a:prstGeom>
                  </pic:spPr>
                </pic:pic>
              </a:graphicData>
            </a:graphic>
          </wp:inline>
        </w:drawing>
      </w:r>
    </w:p>
    <w:p w:rsidR="003E65A8" w:rsidRPr="00763444" w:rsidRDefault="003E65A8" w:rsidP="003E65A8">
      <w:pPr>
        <w:jc w:val="center"/>
        <w:rPr>
          <w:i/>
        </w:rPr>
      </w:pPr>
      <w:r w:rsidRPr="00763444">
        <w:rPr>
          <w:i/>
        </w:rPr>
        <w:t xml:space="preserve">obr. 2 </w:t>
      </w:r>
      <w:proofErr w:type="spellStart"/>
      <w:r w:rsidRPr="00763444">
        <w:rPr>
          <w:i/>
        </w:rPr>
        <w:t>Use-case</w:t>
      </w:r>
      <w:proofErr w:type="spellEnd"/>
      <w:r w:rsidRPr="00763444">
        <w:rPr>
          <w:i/>
        </w:rPr>
        <w:t xml:space="preserve"> diagram</w:t>
      </w:r>
    </w:p>
    <w:p w:rsidR="003E65A8" w:rsidRPr="00763444" w:rsidRDefault="003E65A8">
      <w:pPr>
        <w:rPr>
          <w:i/>
        </w:rPr>
      </w:pPr>
      <w:r w:rsidRPr="00763444">
        <w:rPr>
          <w:i/>
        </w:rPr>
        <w:br w:type="page"/>
      </w:r>
    </w:p>
    <w:p w:rsidR="003E65A8" w:rsidRPr="00763444" w:rsidRDefault="003E65A8" w:rsidP="00763444">
      <w:pPr>
        <w:pStyle w:val="Nadpis3"/>
        <w:rPr>
          <w:rFonts w:asciiTheme="minorHAnsi" w:hAnsiTheme="minorHAnsi"/>
        </w:rPr>
      </w:pPr>
      <w:bookmarkStart w:id="18" w:name="_Toc275630955"/>
      <w:bookmarkStart w:id="19" w:name="_Toc403553031"/>
      <w:r w:rsidRPr="00763444">
        <w:rPr>
          <w:rFonts w:asciiTheme="minorHAnsi" w:hAnsiTheme="minorHAnsi"/>
        </w:rPr>
        <w:lastRenderedPageBreak/>
        <w:t>Stavový diagram</w:t>
      </w:r>
      <w:bookmarkEnd w:id="18"/>
      <w:bookmarkEnd w:id="19"/>
    </w:p>
    <w:p w:rsidR="003E65A8" w:rsidRPr="00763444" w:rsidRDefault="003E65A8" w:rsidP="003E65A8">
      <w:pPr>
        <w:ind w:left="576"/>
      </w:pPr>
      <w:r w:rsidRPr="00763444">
        <w:t>Stavový diagram možných stavov pre užívateľa typu žiak.</w:t>
      </w:r>
    </w:p>
    <w:p w:rsidR="003E65A8" w:rsidRPr="00763444" w:rsidRDefault="003E65A8" w:rsidP="003E65A8">
      <w:r w:rsidRPr="00763444">
        <w:rPr>
          <w:noProof/>
          <w:lang w:eastAsia="sk-SK"/>
        </w:rPr>
        <w:drawing>
          <wp:inline distT="0" distB="0" distL="0" distR="0">
            <wp:extent cx="5488337" cy="74036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vovy_diagra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7440" cy="7402480"/>
                    </a:xfrm>
                    <a:prstGeom prst="rect">
                      <a:avLst/>
                    </a:prstGeom>
                  </pic:spPr>
                </pic:pic>
              </a:graphicData>
            </a:graphic>
          </wp:inline>
        </w:drawing>
      </w:r>
    </w:p>
    <w:p w:rsidR="003E65A8" w:rsidRPr="00763444" w:rsidRDefault="003E65A8" w:rsidP="003E65A8">
      <w:pPr>
        <w:tabs>
          <w:tab w:val="left" w:pos="7107"/>
        </w:tabs>
        <w:jc w:val="center"/>
        <w:rPr>
          <w:i/>
        </w:rPr>
      </w:pPr>
      <w:r w:rsidRPr="00763444">
        <w:rPr>
          <w:i/>
        </w:rPr>
        <w:t>obr. 3 Stavový diagram</w:t>
      </w:r>
      <w:bookmarkStart w:id="20" w:name="_GoBack"/>
      <w:bookmarkEnd w:id="20"/>
    </w:p>
    <w:p w:rsidR="003E65A8" w:rsidRPr="00763444" w:rsidRDefault="003E65A8" w:rsidP="00763444">
      <w:pPr>
        <w:pStyle w:val="Nadpis2"/>
        <w:rPr>
          <w:rFonts w:asciiTheme="minorHAnsi" w:hAnsiTheme="minorHAnsi"/>
        </w:rPr>
      </w:pPr>
      <w:bookmarkStart w:id="21" w:name="_Toc275630956"/>
      <w:bookmarkStart w:id="22" w:name="_Toc403553032"/>
      <w:proofErr w:type="spellStart"/>
      <w:r w:rsidRPr="00763444">
        <w:rPr>
          <w:rFonts w:asciiTheme="minorHAnsi" w:hAnsiTheme="minorHAnsi"/>
        </w:rPr>
        <w:lastRenderedPageBreak/>
        <w:t>Používateľské</w:t>
      </w:r>
      <w:proofErr w:type="spellEnd"/>
      <w:r w:rsidRPr="00763444">
        <w:rPr>
          <w:rFonts w:asciiTheme="minorHAnsi" w:hAnsiTheme="minorHAnsi" w:cs="Times New Roman"/>
        </w:rPr>
        <w:t xml:space="preserve"> </w:t>
      </w:r>
      <w:r w:rsidRPr="00763444">
        <w:rPr>
          <w:rFonts w:asciiTheme="minorHAnsi" w:hAnsiTheme="minorHAnsi"/>
        </w:rPr>
        <w:t>rozhranie</w:t>
      </w:r>
      <w:bookmarkEnd w:id="21"/>
      <w:bookmarkEnd w:id="22"/>
    </w:p>
    <w:p w:rsidR="003E65A8" w:rsidRPr="00763444" w:rsidRDefault="003E65A8" w:rsidP="003E65A8">
      <w:pPr>
        <w:ind w:firstLine="708"/>
      </w:pPr>
      <w:r w:rsidRPr="00763444">
        <w:t>Táto časť dokumentu sa venuje opisu používateľského rozhrania, teda jednotlivým stránkam, s ktorými sa užívateľ softvéru stretne. Opis rozhrania je rozdelený podľa typov užívateľov a teda na rozhranie pre žiaka, učiteľa a administrátora.</w:t>
      </w:r>
    </w:p>
    <w:p w:rsidR="003E65A8" w:rsidRPr="00763444" w:rsidRDefault="003E65A8" w:rsidP="00763444">
      <w:pPr>
        <w:pStyle w:val="Nadpis3"/>
        <w:rPr>
          <w:rFonts w:asciiTheme="minorHAnsi" w:hAnsiTheme="minorHAnsi"/>
        </w:rPr>
      </w:pPr>
      <w:bookmarkStart w:id="23" w:name="_Toc275630957"/>
      <w:bookmarkStart w:id="24" w:name="_Toc403553033"/>
      <w:r w:rsidRPr="00763444">
        <w:rPr>
          <w:rFonts w:asciiTheme="minorHAnsi" w:hAnsiTheme="minorHAnsi"/>
        </w:rPr>
        <w:t>Rozhranie pre žiakov</w:t>
      </w:r>
      <w:bookmarkEnd w:id="23"/>
      <w:bookmarkEnd w:id="24"/>
    </w:p>
    <w:p w:rsidR="003E65A8" w:rsidRPr="00763444" w:rsidRDefault="003E65A8" w:rsidP="00763444">
      <w:pPr>
        <w:pStyle w:val="Nadpis4"/>
        <w:rPr>
          <w:rFonts w:asciiTheme="minorHAnsi" w:hAnsiTheme="minorHAnsi"/>
        </w:rPr>
      </w:pPr>
      <w:r w:rsidRPr="00763444">
        <w:rPr>
          <w:rFonts w:asciiTheme="minorHAnsi" w:hAnsiTheme="minorHAnsi"/>
        </w:rPr>
        <w:t>Registrácia</w:t>
      </w:r>
    </w:p>
    <w:p w:rsidR="003E65A8" w:rsidRPr="00763444" w:rsidRDefault="003E65A8" w:rsidP="003E65A8">
      <w:pPr>
        <w:pStyle w:val="Bezriadkovania"/>
        <w:ind w:firstLine="708"/>
        <w:rPr>
          <w:rFonts w:asciiTheme="minorHAnsi" w:hAnsiTheme="minorHAnsi"/>
        </w:rPr>
      </w:pPr>
      <w:r w:rsidRPr="00763444">
        <w:rPr>
          <w:rFonts w:asciiTheme="minorHAnsi" w:hAnsiTheme="minorHAnsi"/>
        </w:rPr>
        <w:t>Žiak počas registrácie do formuláru zadá meno a priezvisko, e-mail, heslo, vyberie si skupinu a zadá jej heslo, ktoré dostal od učiteľa a zaškrtne typ používateľa žiak.</w:t>
      </w:r>
    </w:p>
    <w:p w:rsidR="003E65A8" w:rsidRPr="00763444" w:rsidRDefault="003E65A8" w:rsidP="00763444">
      <w:pPr>
        <w:pStyle w:val="Nadpis4"/>
        <w:rPr>
          <w:rFonts w:asciiTheme="minorHAnsi" w:hAnsiTheme="minorHAnsi"/>
        </w:rPr>
      </w:pPr>
      <w:r w:rsidRPr="00763444">
        <w:rPr>
          <w:rFonts w:asciiTheme="minorHAnsi" w:hAnsiTheme="minorHAnsi"/>
        </w:rPr>
        <w:t>Po prihlásení</w:t>
      </w:r>
    </w:p>
    <w:p w:rsidR="003E65A8" w:rsidRPr="00763444" w:rsidRDefault="003E65A8" w:rsidP="003E65A8">
      <w:pPr>
        <w:ind w:firstLine="708"/>
      </w:pPr>
      <w:r w:rsidRPr="00763444">
        <w:t xml:space="preserve">Žiakovi sa po úspešnom prihlásení zobrazí úvodná stránka. Na ktorej nájde odkazy na: </w:t>
      </w:r>
    </w:p>
    <w:p w:rsidR="003E65A8" w:rsidRPr="00763444" w:rsidRDefault="003E65A8" w:rsidP="003E65A8">
      <w:pPr>
        <w:pStyle w:val="Odsekzoznamu"/>
        <w:numPr>
          <w:ilvl w:val="0"/>
          <w:numId w:val="2"/>
        </w:numPr>
        <w:tabs>
          <w:tab w:val="left" w:pos="2410"/>
        </w:tabs>
      </w:pPr>
      <w:r w:rsidRPr="00763444">
        <w:t>Zadanú päťminútovku</w:t>
      </w:r>
    </w:p>
    <w:p w:rsidR="003E65A8" w:rsidRPr="00763444" w:rsidRDefault="003E65A8" w:rsidP="003E65A8">
      <w:pPr>
        <w:pStyle w:val="Odsekzoznamu"/>
        <w:numPr>
          <w:ilvl w:val="0"/>
          <w:numId w:val="2"/>
        </w:numPr>
        <w:tabs>
          <w:tab w:val="left" w:pos="2410"/>
        </w:tabs>
      </w:pPr>
      <w:r w:rsidRPr="00763444">
        <w:t>riešenie ľubovoľných úloh</w:t>
      </w:r>
    </w:p>
    <w:p w:rsidR="003E65A8" w:rsidRPr="00763444" w:rsidRDefault="003E65A8" w:rsidP="003E65A8">
      <w:pPr>
        <w:pStyle w:val="Odsekzoznamu"/>
        <w:numPr>
          <w:ilvl w:val="0"/>
          <w:numId w:val="2"/>
        </w:numPr>
        <w:tabs>
          <w:tab w:val="left" w:pos="2410"/>
        </w:tabs>
      </w:pPr>
      <w:r w:rsidRPr="00763444">
        <w:t>prehľad svojich riešení</w:t>
      </w:r>
    </w:p>
    <w:p w:rsidR="003E65A8" w:rsidRPr="00763444" w:rsidRDefault="003E65A8" w:rsidP="00763444">
      <w:pPr>
        <w:pStyle w:val="Nadpis4"/>
        <w:rPr>
          <w:rFonts w:asciiTheme="minorHAnsi" w:hAnsiTheme="minorHAnsi"/>
        </w:rPr>
      </w:pPr>
      <w:r w:rsidRPr="00763444">
        <w:rPr>
          <w:rFonts w:asciiTheme="minorHAnsi" w:hAnsiTheme="minorHAnsi"/>
        </w:rPr>
        <w:t>Riešenie päťminútoviek</w:t>
      </w:r>
    </w:p>
    <w:p w:rsidR="003E65A8" w:rsidRPr="00763444" w:rsidRDefault="003E65A8" w:rsidP="003E65A8">
      <w:pPr>
        <w:pStyle w:val="Odsekzoznamu"/>
        <w:ind w:left="0" w:firstLine="708"/>
      </w:pPr>
      <w:r w:rsidRPr="00763444">
        <w:t>Na tejto stránke sa žiakovi zobrazí učiteľom zadaný počet príkladov, ktoré má riešiť. Pri riešení príkladov žiak nemá k dispozícií nápovedi. Po vyriešení, prípadne po ukončení päťminútovky učiteľom, sa zobrazí stránka s vyhodnotením, na ktorej žiak zistí, ktoré príklady mal dobre, ktoré zle.</w:t>
      </w:r>
    </w:p>
    <w:p w:rsidR="003E65A8" w:rsidRPr="00763444" w:rsidRDefault="003E65A8" w:rsidP="00763444">
      <w:pPr>
        <w:pStyle w:val="Nadpis4"/>
        <w:rPr>
          <w:rFonts w:asciiTheme="minorHAnsi" w:hAnsiTheme="minorHAnsi"/>
        </w:rPr>
      </w:pPr>
      <w:r w:rsidRPr="00763444">
        <w:rPr>
          <w:rFonts w:asciiTheme="minorHAnsi" w:hAnsiTheme="minorHAnsi"/>
        </w:rPr>
        <w:t>Riešenie ľubovoľných príkladov</w:t>
      </w:r>
    </w:p>
    <w:p w:rsidR="003E65A8" w:rsidRPr="00763444" w:rsidRDefault="003E65A8" w:rsidP="003E65A8">
      <w:pPr>
        <w:ind w:firstLine="708"/>
      </w:pPr>
      <w:r w:rsidRPr="00763444">
        <w:t xml:space="preserve">Žiak zadá do formuláru počet príkladov, ktoré chce riešiť a aj úroveň </w:t>
      </w:r>
      <w:proofErr w:type="spellStart"/>
      <w:r w:rsidRPr="00763444">
        <w:t>obtiažnosti</w:t>
      </w:r>
      <w:proofErr w:type="spellEnd"/>
      <w:r w:rsidRPr="00763444">
        <w:t xml:space="preserve">. Následne sa mu zobrazia vygenerované príklady, ktoré môže začať riešiť. Žiakovi je ku každému príkladu prístupná </w:t>
      </w:r>
      <w:proofErr w:type="spellStart"/>
      <w:r w:rsidRPr="00763444">
        <w:t>nápoveda</w:t>
      </w:r>
      <w:proofErr w:type="spellEnd"/>
      <w:r w:rsidRPr="00763444">
        <w:t>. Príklad si môže dať vyhodnotiť každý zvlášť, alebo všetky naraz.</w:t>
      </w:r>
    </w:p>
    <w:p w:rsidR="003E65A8" w:rsidRPr="00763444" w:rsidRDefault="003E65A8" w:rsidP="00763444">
      <w:pPr>
        <w:pStyle w:val="Nadpis4"/>
        <w:rPr>
          <w:rFonts w:asciiTheme="minorHAnsi" w:hAnsiTheme="minorHAnsi"/>
        </w:rPr>
      </w:pPr>
      <w:r w:rsidRPr="00763444">
        <w:rPr>
          <w:rFonts w:asciiTheme="minorHAnsi" w:hAnsiTheme="minorHAnsi"/>
        </w:rPr>
        <w:t>Prehľad svojich riešení</w:t>
      </w:r>
    </w:p>
    <w:p w:rsidR="003E65A8" w:rsidRPr="00763444" w:rsidRDefault="003E65A8" w:rsidP="003E65A8">
      <w:pPr>
        <w:ind w:firstLine="708"/>
      </w:pPr>
      <w:r w:rsidRPr="00763444">
        <w:t>Na tejto stránke sa žiakovi zobrazia jeho vyriešené príklady, ktoré budú označené, či sú správne, alebo nesprávne a taktiež dátum a čas ich riešenia.</w:t>
      </w:r>
      <w:r w:rsidR="00E3680A">
        <w:t xml:space="preserve"> Vypísané príklady je možné filtrovať podľa dátumu riešenia.</w:t>
      </w:r>
      <w:r w:rsidRPr="00763444">
        <w:t xml:space="preserve"> Ďalej sa mu zobrazí celkový počet príkladov, ktoré mal dobre/zle.</w:t>
      </w:r>
    </w:p>
    <w:p w:rsidR="003E65A8" w:rsidRPr="00763444" w:rsidRDefault="003E65A8" w:rsidP="00763444">
      <w:pPr>
        <w:pStyle w:val="Nadpis3"/>
        <w:rPr>
          <w:rFonts w:asciiTheme="minorHAnsi" w:hAnsiTheme="minorHAnsi"/>
        </w:rPr>
      </w:pPr>
      <w:bookmarkStart w:id="25" w:name="_Toc275630958"/>
      <w:bookmarkStart w:id="26" w:name="_Toc403553034"/>
      <w:r w:rsidRPr="00763444">
        <w:rPr>
          <w:rFonts w:asciiTheme="minorHAnsi" w:hAnsiTheme="minorHAnsi"/>
        </w:rPr>
        <w:t>Rozhranie pre učiteľov</w:t>
      </w:r>
      <w:bookmarkEnd w:id="25"/>
      <w:bookmarkEnd w:id="26"/>
    </w:p>
    <w:p w:rsidR="003E65A8" w:rsidRPr="00763444" w:rsidRDefault="003E65A8" w:rsidP="00763444">
      <w:pPr>
        <w:pStyle w:val="Nadpis4"/>
        <w:rPr>
          <w:rFonts w:asciiTheme="minorHAnsi" w:hAnsiTheme="minorHAnsi"/>
        </w:rPr>
      </w:pPr>
      <w:r w:rsidRPr="00763444">
        <w:rPr>
          <w:rFonts w:asciiTheme="minorHAnsi" w:hAnsiTheme="minorHAnsi"/>
        </w:rPr>
        <w:t>Registrácia</w:t>
      </w:r>
    </w:p>
    <w:p w:rsidR="003E65A8" w:rsidRPr="00763444" w:rsidRDefault="003E65A8" w:rsidP="003E65A8">
      <w:pPr>
        <w:pStyle w:val="Bezriadkovania"/>
        <w:ind w:firstLine="708"/>
        <w:rPr>
          <w:rFonts w:asciiTheme="minorHAnsi" w:hAnsiTheme="minorHAnsi"/>
        </w:rPr>
      </w:pPr>
      <w:r w:rsidRPr="00763444">
        <w:rPr>
          <w:rFonts w:asciiTheme="minorHAnsi" w:hAnsiTheme="minorHAnsi"/>
        </w:rPr>
        <w:t>Učiteľ počas registrácie do formuláru zadá meno a priezvisko, e-mail, heslo a zaškrtne typ používateľa učiteľ. Skupinu a heslo skupiny nevypĺňa.</w:t>
      </w:r>
    </w:p>
    <w:p w:rsidR="003E65A8" w:rsidRPr="00763444" w:rsidRDefault="003E65A8" w:rsidP="00763444">
      <w:pPr>
        <w:pStyle w:val="Nadpis4"/>
        <w:rPr>
          <w:rFonts w:asciiTheme="minorHAnsi" w:hAnsiTheme="minorHAnsi"/>
        </w:rPr>
      </w:pPr>
      <w:r w:rsidRPr="00763444">
        <w:rPr>
          <w:rFonts w:asciiTheme="minorHAnsi" w:hAnsiTheme="minorHAnsi"/>
        </w:rPr>
        <w:t>Po prihlásení</w:t>
      </w:r>
    </w:p>
    <w:p w:rsidR="003E65A8" w:rsidRPr="00763444" w:rsidRDefault="003E65A8" w:rsidP="003E65A8">
      <w:pPr>
        <w:ind w:firstLine="708"/>
      </w:pPr>
      <w:r w:rsidRPr="00763444">
        <w:t>Učiteľovi sa zobrazia informácie o poslednej aktívnej skupine (názov skupiny, zoznam mien žiakov v skupine). Taktiež zoznam jeho skupín, po kliknutí na konkrétnu skupinu sa údaje o skupine zmenia. Ďalej bude mať prístupné odkazy na:</w:t>
      </w:r>
    </w:p>
    <w:p w:rsidR="003E65A8" w:rsidRPr="00763444" w:rsidRDefault="003E65A8" w:rsidP="003E65A8">
      <w:pPr>
        <w:pStyle w:val="Odsekzoznamu"/>
        <w:numPr>
          <w:ilvl w:val="0"/>
          <w:numId w:val="2"/>
        </w:numPr>
        <w:tabs>
          <w:tab w:val="left" w:pos="2410"/>
        </w:tabs>
      </w:pPr>
      <w:r w:rsidRPr="00763444">
        <w:t>zadanie a spustenie päťminútovky</w:t>
      </w:r>
    </w:p>
    <w:p w:rsidR="003E65A8" w:rsidRPr="00763444" w:rsidRDefault="003E65A8" w:rsidP="003E65A8">
      <w:pPr>
        <w:pStyle w:val="Odsekzoznamu"/>
        <w:numPr>
          <w:ilvl w:val="0"/>
          <w:numId w:val="2"/>
        </w:numPr>
        <w:tabs>
          <w:tab w:val="left" w:pos="2410"/>
        </w:tabs>
      </w:pPr>
      <w:r w:rsidRPr="00763444">
        <w:t>prehľad štatistík skupiny</w:t>
      </w:r>
    </w:p>
    <w:p w:rsidR="003E65A8" w:rsidRPr="00763444" w:rsidRDefault="003E65A8" w:rsidP="003E65A8">
      <w:pPr>
        <w:pStyle w:val="Odsekzoznamu"/>
        <w:numPr>
          <w:ilvl w:val="0"/>
          <w:numId w:val="2"/>
        </w:numPr>
        <w:tabs>
          <w:tab w:val="left" w:pos="2410"/>
        </w:tabs>
      </w:pPr>
      <w:r w:rsidRPr="00763444">
        <w:t>informácie o žiakovi (zobrazí sa kliknutí na meno žiaka v zozname)</w:t>
      </w:r>
    </w:p>
    <w:p w:rsidR="003E65A8" w:rsidRPr="00763444" w:rsidRDefault="003E65A8" w:rsidP="00763444">
      <w:pPr>
        <w:pStyle w:val="Nadpis4"/>
        <w:rPr>
          <w:rFonts w:asciiTheme="minorHAnsi" w:hAnsiTheme="minorHAnsi"/>
        </w:rPr>
      </w:pPr>
      <w:r w:rsidRPr="00763444">
        <w:rPr>
          <w:rFonts w:asciiTheme="minorHAnsi" w:hAnsiTheme="minorHAnsi"/>
        </w:rPr>
        <w:lastRenderedPageBreak/>
        <w:t>Zadávanie päťminútoviek</w:t>
      </w:r>
    </w:p>
    <w:p w:rsidR="003E65A8" w:rsidRPr="00763444" w:rsidRDefault="003E65A8" w:rsidP="003E65A8">
      <w:pPr>
        <w:ind w:firstLine="708"/>
      </w:pPr>
      <w:r w:rsidRPr="00763444">
        <w:t xml:space="preserve">Učiteľ zadá počet a úroveň </w:t>
      </w:r>
      <w:proofErr w:type="spellStart"/>
      <w:r w:rsidRPr="00763444">
        <w:t>obtiažnosti</w:t>
      </w:r>
      <w:proofErr w:type="spellEnd"/>
      <w:r w:rsidRPr="00763444">
        <w:t xml:space="preserve"> príkladov, následne spustí testovanie. Potom sa mu zobrazí tlačidlo na ukončenie päťminútovky. Následne sa mu zobrazia vyhodnotené riešenia jednotlivých žiakov.</w:t>
      </w:r>
    </w:p>
    <w:p w:rsidR="003E65A8" w:rsidRPr="00763444" w:rsidRDefault="003E65A8" w:rsidP="00763444">
      <w:pPr>
        <w:pStyle w:val="Nadpis4"/>
        <w:rPr>
          <w:rFonts w:asciiTheme="minorHAnsi" w:hAnsiTheme="minorHAnsi"/>
        </w:rPr>
      </w:pPr>
      <w:r w:rsidRPr="00763444">
        <w:rPr>
          <w:rFonts w:asciiTheme="minorHAnsi" w:hAnsiTheme="minorHAnsi"/>
        </w:rPr>
        <w:t>Prehľad štatistík skupiny</w:t>
      </w:r>
    </w:p>
    <w:p w:rsidR="003E65A8" w:rsidRPr="00763444" w:rsidRDefault="003E65A8" w:rsidP="003E65A8">
      <w:pPr>
        <w:spacing w:after="0"/>
        <w:ind w:firstLine="708"/>
      </w:pPr>
      <w:r w:rsidRPr="00763444">
        <w:rPr>
          <w:rFonts w:cs="Times New Roman"/>
        </w:rPr>
        <w:t xml:space="preserve">Učiteľovi sa zobrazí </w:t>
      </w:r>
      <w:r w:rsidRPr="00763444">
        <w:t xml:space="preserve">celková štatistika danej skupiny v podobe grafov a tabuliek. </w:t>
      </w:r>
    </w:p>
    <w:p w:rsidR="003E65A8" w:rsidRPr="00763444" w:rsidRDefault="003E65A8" w:rsidP="003E65A8">
      <w:pPr>
        <w:spacing w:after="0"/>
        <w:rPr>
          <w:rFonts w:cs="Times New Roman"/>
        </w:rPr>
      </w:pPr>
      <w:r w:rsidRPr="00763444">
        <w:rPr>
          <w:rFonts w:cs="Times New Roman"/>
        </w:rPr>
        <w:t>Konkrétne:</w:t>
      </w:r>
    </w:p>
    <w:p w:rsidR="003E65A8" w:rsidRPr="00763444" w:rsidRDefault="003E65A8" w:rsidP="003E65A8">
      <w:pPr>
        <w:pStyle w:val="Bezriadkovania"/>
        <w:numPr>
          <w:ilvl w:val="0"/>
          <w:numId w:val="3"/>
        </w:numPr>
        <w:rPr>
          <w:rFonts w:asciiTheme="minorHAnsi" w:hAnsiTheme="minorHAnsi" w:cs="Times New Roman"/>
        </w:rPr>
      </w:pPr>
      <w:r w:rsidRPr="00763444">
        <w:rPr>
          <w:rFonts w:asciiTheme="minorHAnsi" w:hAnsiTheme="minorHAnsi" w:cs="Times New Roman"/>
        </w:rPr>
        <w:t>úspešnosť – koľko príkladov bolo celkovo dobre/zle vyriešených a neriešených</w:t>
      </w:r>
    </w:p>
    <w:p w:rsidR="003E65A8" w:rsidRPr="00763444" w:rsidRDefault="003E65A8" w:rsidP="003E65A8">
      <w:pPr>
        <w:pStyle w:val="Bezriadkovania"/>
        <w:numPr>
          <w:ilvl w:val="0"/>
          <w:numId w:val="3"/>
        </w:numPr>
        <w:rPr>
          <w:rFonts w:asciiTheme="minorHAnsi" w:hAnsiTheme="minorHAnsi" w:cs="Times New Roman"/>
        </w:rPr>
      </w:pPr>
      <w:r w:rsidRPr="00763444">
        <w:rPr>
          <w:rFonts w:asciiTheme="minorHAnsi" w:hAnsiTheme="minorHAnsi" w:cs="Times New Roman"/>
        </w:rPr>
        <w:t>úspešnosť (poradie) jednotlivých žiakom</w:t>
      </w:r>
    </w:p>
    <w:p w:rsidR="003E65A8" w:rsidRDefault="003E65A8" w:rsidP="003E65A8">
      <w:pPr>
        <w:pStyle w:val="Bezriadkovania"/>
        <w:numPr>
          <w:ilvl w:val="0"/>
          <w:numId w:val="3"/>
        </w:numPr>
        <w:rPr>
          <w:rFonts w:asciiTheme="minorHAnsi" w:hAnsiTheme="minorHAnsi" w:cs="Times New Roman"/>
        </w:rPr>
      </w:pPr>
      <w:r w:rsidRPr="00763444">
        <w:rPr>
          <w:rFonts w:asciiTheme="minorHAnsi" w:hAnsiTheme="minorHAnsi" w:cs="Times New Roman"/>
        </w:rPr>
        <w:t>úspešnosť jednotlivých veličín (premeny jednotiek vo veličine objem bolo nesprávnych zo všetkých nesprávnych 53.14%, plošný obsah 23%, ...)</w:t>
      </w:r>
    </w:p>
    <w:p w:rsidR="00E3680A" w:rsidRPr="00763444" w:rsidRDefault="00E3680A" w:rsidP="00E3680A">
      <w:pPr>
        <w:pStyle w:val="Bezriadkovania"/>
        <w:rPr>
          <w:rFonts w:asciiTheme="minorHAnsi" w:hAnsiTheme="minorHAnsi" w:cs="Times New Roman"/>
        </w:rPr>
      </w:pPr>
      <w:r>
        <w:rPr>
          <w:rFonts w:asciiTheme="minorHAnsi" w:hAnsiTheme="minorHAnsi" w:cs="Times New Roman"/>
        </w:rPr>
        <w:t>Učiteľ má možnosť zadať dátumu, od ktorého sa majú úspešnosti počítať.</w:t>
      </w:r>
    </w:p>
    <w:p w:rsidR="003E65A8" w:rsidRPr="00763444" w:rsidRDefault="003E65A8" w:rsidP="00763444">
      <w:pPr>
        <w:pStyle w:val="Nadpis4"/>
        <w:rPr>
          <w:rFonts w:asciiTheme="minorHAnsi" w:hAnsiTheme="minorHAnsi"/>
        </w:rPr>
      </w:pPr>
      <w:r w:rsidRPr="00763444">
        <w:rPr>
          <w:rFonts w:asciiTheme="minorHAnsi" w:hAnsiTheme="minorHAnsi"/>
        </w:rPr>
        <w:t>Informácie o žiakovi</w:t>
      </w:r>
    </w:p>
    <w:p w:rsidR="003E65A8" w:rsidRPr="00763444" w:rsidRDefault="003E65A8" w:rsidP="003E65A8">
      <w:pPr>
        <w:ind w:firstLine="708"/>
      </w:pPr>
      <w:r w:rsidRPr="00763444">
        <w:t>Na tejto stránke sa zobrazí meno, priezvisko vybraného žiaka, celkový počet riešených a správne vyriešených príkladov. Taktiež sa zobrazia konkrétne príklady, ktoré žiak riešil aj s jeho odpoveďami, príklady budú vyznačené podľa správnosti žiakovho riešenia. Na tejto stránke bude mať učiteľ možnosť odstrániť daného žiaka zo skupiny.</w:t>
      </w:r>
    </w:p>
    <w:p w:rsidR="003E65A8" w:rsidRPr="00763444" w:rsidRDefault="003E65A8" w:rsidP="00763444">
      <w:pPr>
        <w:pStyle w:val="Nadpis3"/>
        <w:rPr>
          <w:rFonts w:asciiTheme="minorHAnsi" w:hAnsiTheme="minorHAnsi"/>
        </w:rPr>
      </w:pPr>
      <w:bookmarkStart w:id="27" w:name="_Toc275630959"/>
      <w:bookmarkStart w:id="28" w:name="_Toc403553035"/>
      <w:r w:rsidRPr="00763444">
        <w:rPr>
          <w:rFonts w:asciiTheme="minorHAnsi" w:hAnsiTheme="minorHAnsi"/>
        </w:rPr>
        <w:t>Rozhranie pre administrátora</w:t>
      </w:r>
      <w:bookmarkEnd w:id="27"/>
      <w:bookmarkEnd w:id="28"/>
    </w:p>
    <w:p w:rsidR="003E65A8" w:rsidRPr="00763444" w:rsidRDefault="003E65A8" w:rsidP="003E65A8">
      <w:pPr>
        <w:ind w:firstLine="708"/>
      </w:pPr>
      <w:r w:rsidRPr="00763444">
        <w:t>Po prihlásení sa administrátorovi zobrazí stránka s možnosťou vymazania príkladov, ktoré sú staršie ako ním zadaný dátum. Taktiež sa vypíše zoznam mien učiteľov s možnosťou vymazať ich. Po kliknutí na meno učiteľa sa zobrazia jeho skupiny a po kliknutí na skupinu žiaci danej skupiny. Skupiny ako aj jednotlivých žiakom bude môcť administrátor vymazať.</w:t>
      </w:r>
    </w:p>
    <w:p w:rsidR="003E65A8" w:rsidRPr="00763444" w:rsidRDefault="003E65A8">
      <w:r w:rsidRPr="00763444">
        <w:br w:type="page"/>
      </w:r>
    </w:p>
    <w:p w:rsidR="00763444" w:rsidRPr="00763444" w:rsidRDefault="00763444" w:rsidP="00763444">
      <w:pPr>
        <w:pStyle w:val="Nadpis1"/>
      </w:pPr>
      <w:bookmarkStart w:id="29" w:name="_Toc403553036"/>
      <w:r w:rsidRPr="00763444">
        <w:lastRenderedPageBreak/>
        <w:t>Analýza technológií, dekompozícia, dátový model</w:t>
      </w:r>
      <w:bookmarkEnd w:id="29"/>
    </w:p>
    <w:p w:rsidR="00763444" w:rsidRPr="00763444" w:rsidRDefault="00763444" w:rsidP="00763444">
      <w:pPr>
        <w:pStyle w:val="Nadpis2"/>
      </w:pPr>
      <w:bookmarkStart w:id="30" w:name="_Toc402998074"/>
      <w:bookmarkStart w:id="31" w:name="_Toc403553037"/>
      <w:r w:rsidRPr="00763444">
        <w:t>Analýza technológií</w:t>
      </w:r>
      <w:bookmarkEnd w:id="30"/>
      <w:bookmarkEnd w:id="31"/>
    </w:p>
    <w:p w:rsidR="00763444" w:rsidRPr="00763444" w:rsidRDefault="00763444" w:rsidP="00763444">
      <w:pPr>
        <w:pStyle w:val="Zkladntext"/>
        <w:ind w:firstLine="432"/>
        <w:rPr>
          <w:rFonts w:asciiTheme="minorHAnsi" w:hAnsiTheme="minorHAnsi"/>
          <w:sz w:val="22"/>
          <w:szCs w:val="22"/>
        </w:rPr>
      </w:pPr>
      <w:r w:rsidRPr="00763444">
        <w:rPr>
          <w:rFonts w:asciiTheme="minorHAnsi" w:hAnsiTheme="minorHAnsi"/>
          <w:sz w:val="22"/>
          <w:szCs w:val="22"/>
        </w:rPr>
        <w:t>Jednou z požiadaviek zadávateľa je vytvoriť aplikáciu, ktorá je dostupná 24 hodín denne a aby bola dostupné nielen z klasického PC ale aj z mobilných zariadení ako je tablet, smartphone a podobne.</w:t>
      </w:r>
    </w:p>
    <w:p w:rsidR="00763444" w:rsidRPr="00763444" w:rsidRDefault="00763444" w:rsidP="00763444">
      <w:pPr>
        <w:pStyle w:val="Nadpis3"/>
      </w:pPr>
      <w:bookmarkStart w:id="32" w:name="_Toc402998075"/>
      <w:bookmarkStart w:id="33" w:name="_Toc403553038"/>
      <w:r w:rsidRPr="00763444">
        <w:t>Použité technológie</w:t>
      </w:r>
      <w:bookmarkEnd w:id="32"/>
      <w:bookmarkEnd w:id="33"/>
    </w:p>
    <w:p w:rsidR="00763444" w:rsidRPr="00763444" w:rsidRDefault="00763444" w:rsidP="00763444">
      <w:pPr>
        <w:pStyle w:val="Zkladntext"/>
        <w:ind w:firstLine="432"/>
        <w:rPr>
          <w:rFonts w:asciiTheme="minorHAnsi" w:hAnsiTheme="minorHAnsi"/>
          <w:color w:val="000000"/>
          <w:sz w:val="22"/>
          <w:szCs w:val="22"/>
          <w:lang/>
        </w:rPr>
      </w:pPr>
      <w:r w:rsidRPr="00763444">
        <w:rPr>
          <w:rFonts w:asciiTheme="minorHAnsi" w:hAnsiTheme="minorHAnsi"/>
          <w:sz w:val="22"/>
          <w:szCs w:val="22"/>
        </w:rPr>
        <w:t xml:space="preserve">Na základe spomenutých požiadaviek sme sa rozhodli vytvoriť webovú aplikáciu postavenú na PHP technológii s využitím Nette Frameworku. Nette sa veľmi dobre hodí pri vytváraní našej aplikácie, keďže sa jedná o objektovo orientovanú </w:t>
      </w:r>
      <w:r w:rsidRPr="00763444">
        <w:rPr>
          <w:rFonts w:asciiTheme="minorHAnsi" w:hAnsiTheme="minorHAnsi"/>
          <w:color w:val="000000"/>
          <w:sz w:val="22"/>
          <w:szCs w:val="22"/>
          <w:lang/>
        </w:rPr>
        <w:t>štruktúru, ktorá podporuje MVC architektúru, znovupoužiteľnosť kódu a mnoho ďalších predpripravených funkcií. Samozrejme sa počíta s PHP vo verzii 5, ktorá rozširuje možnosti písania objektovo orientovaného kódu, narozdiel od staršej verzii PHP 4, ktorá bola skôr procedurálne založená.</w:t>
      </w:r>
    </w:p>
    <w:p w:rsidR="00763444" w:rsidRPr="00763444" w:rsidRDefault="00763444" w:rsidP="00763444">
      <w:pPr>
        <w:pStyle w:val="Zkladntext"/>
        <w:ind w:firstLine="432"/>
        <w:rPr>
          <w:rFonts w:asciiTheme="minorHAnsi" w:hAnsiTheme="minorHAnsi"/>
          <w:color w:val="000000"/>
          <w:sz w:val="22"/>
          <w:szCs w:val="22"/>
          <w:lang w:eastAsia="hi-IN"/>
        </w:rPr>
      </w:pPr>
      <w:r w:rsidRPr="00763444">
        <w:rPr>
          <w:rFonts w:asciiTheme="minorHAnsi" w:hAnsiTheme="minorHAnsi"/>
          <w:color w:val="000000"/>
          <w:sz w:val="22"/>
          <w:szCs w:val="22"/>
          <w:lang w:eastAsia="hi-IN"/>
        </w:rPr>
        <w:t>Keďže naša aplikácia bude potrebovať ukladanie záznamov do databázy, rozhodli sme sa použiť MySQL systém. Je pravda, že v porovnaní s Oracle databázou nedisponuje takými bohatými možnosťami a funkciami, no výhodou tohto systému a dôvodom, prečo sme sa rozhodli použit MySQL je fakt, že je to open-source systém a teda oproti Oracle databáze, nepotrebujeme platiť žiadné licenčné poplatky. Spoločne s PHP tak máme dve silné a hlavne bezplatné technológie, vďaka ktorým môžeme vytvoriť našu aplikáciu.</w:t>
      </w:r>
    </w:p>
    <w:p w:rsidR="00763444" w:rsidRPr="00763444" w:rsidRDefault="00763444" w:rsidP="00763444">
      <w:pPr>
        <w:pStyle w:val="Zkladntext"/>
        <w:ind w:firstLine="432"/>
        <w:rPr>
          <w:rFonts w:asciiTheme="minorHAnsi" w:hAnsiTheme="minorHAnsi"/>
          <w:color w:val="000000"/>
          <w:sz w:val="22"/>
          <w:szCs w:val="22"/>
          <w:lang/>
        </w:rPr>
      </w:pPr>
      <w:r w:rsidRPr="00763444">
        <w:rPr>
          <w:rFonts w:asciiTheme="minorHAnsi" w:hAnsiTheme="minorHAnsi"/>
          <w:sz w:val="22"/>
          <w:szCs w:val="22"/>
        </w:rPr>
        <w:t xml:space="preserve">Vizuálna časť bude napísaná v HTML dokumente s využitím CSS technológie. Pre zjednodušenie písania CSS sme sa rozhodli použiť voľne dostupný Bootstrap </w:t>
      </w:r>
      <w:r w:rsidRPr="00763444">
        <w:rPr>
          <w:rFonts w:asciiTheme="minorHAnsi" w:hAnsiTheme="minorHAnsi"/>
          <w:color w:val="000000"/>
          <w:sz w:val="22"/>
          <w:szCs w:val="22"/>
          <w:lang/>
        </w:rPr>
        <w:t>framework, ktorý slúži ako predpripravený nástroj pri vytvárani vizuálnej časti webového dokumentu. Pre lepšie písanie CSS kódu sme sa rozhodli použiť SASS skriptovací jazyk, ktorý nám dovoľuje využiť možnosti, ktoré nám normálne CSS neponúka, napríklad: premenné, dedičnosť, vnorenie, deklarovanie a používanie vlastných ale aj predpripravených funkcií a procedúr.</w:t>
      </w:r>
    </w:p>
    <w:p w:rsidR="00763444" w:rsidRPr="00763444" w:rsidRDefault="00763444" w:rsidP="00763444">
      <w:pPr>
        <w:ind w:firstLine="432"/>
        <w:rPr>
          <w:lang w:eastAsia="hi-IN"/>
        </w:rPr>
      </w:pPr>
      <w:r w:rsidRPr="00763444">
        <w:rPr>
          <w:lang w:eastAsia="hi-IN"/>
        </w:rPr>
        <w:t xml:space="preserve">O </w:t>
      </w:r>
      <w:proofErr w:type="spellStart"/>
      <w:r w:rsidRPr="00763444">
        <w:rPr>
          <w:lang w:eastAsia="hi-IN"/>
        </w:rPr>
        <w:t>dynamickosť</w:t>
      </w:r>
      <w:proofErr w:type="spellEnd"/>
      <w:r w:rsidRPr="00763444">
        <w:rPr>
          <w:lang w:eastAsia="hi-IN"/>
        </w:rPr>
        <w:t xml:space="preserve"> </w:t>
      </w:r>
      <w:proofErr w:type="spellStart"/>
      <w:proofErr w:type="gramStart"/>
      <w:r w:rsidRPr="00763444">
        <w:rPr>
          <w:lang w:eastAsia="hi-IN"/>
        </w:rPr>
        <w:t>na</w:t>
      </w:r>
      <w:proofErr w:type="spellEnd"/>
      <w:proofErr w:type="gramEnd"/>
      <w:r w:rsidRPr="00763444">
        <w:rPr>
          <w:lang w:eastAsia="hi-IN"/>
        </w:rPr>
        <w:t xml:space="preserve"> </w:t>
      </w:r>
      <w:proofErr w:type="spellStart"/>
      <w:r w:rsidRPr="00763444">
        <w:rPr>
          <w:lang w:eastAsia="hi-IN"/>
        </w:rPr>
        <w:t>strane</w:t>
      </w:r>
      <w:proofErr w:type="spellEnd"/>
      <w:r w:rsidRPr="00763444">
        <w:rPr>
          <w:lang w:eastAsia="hi-IN"/>
        </w:rPr>
        <w:t xml:space="preserve"> </w:t>
      </w:r>
      <w:proofErr w:type="spellStart"/>
      <w:r w:rsidRPr="00763444">
        <w:rPr>
          <w:lang w:eastAsia="hi-IN"/>
        </w:rPr>
        <w:t>klienta</w:t>
      </w:r>
      <w:proofErr w:type="spellEnd"/>
      <w:r w:rsidRPr="00763444">
        <w:rPr>
          <w:lang w:eastAsia="hi-IN"/>
        </w:rPr>
        <w:t xml:space="preserve"> </w:t>
      </w:r>
      <w:proofErr w:type="spellStart"/>
      <w:r w:rsidRPr="00763444">
        <w:rPr>
          <w:lang w:eastAsia="hi-IN"/>
        </w:rPr>
        <w:t>sa</w:t>
      </w:r>
      <w:proofErr w:type="spellEnd"/>
      <w:r w:rsidRPr="00763444">
        <w:rPr>
          <w:lang w:eastAsia="hi-IN"/>
        </w:rPr>
        <w:t xml:space="preserve"> </w:t>
      </w:r>
      <w:proofErr w:type="spellStart"/>
      <w:r w:rsidRPr="00763444">
        <w:rPr>
          <w:lang w:eastAsia="hi-IN"/>
        </w:rPr>
        <w:t>bude</w:t>
      </w:r>
      <w:proofErr w:type="spellEnd"/>
      <w:r w:rsidRPr="00763444">
        <w:rPr>
          <w:lang w:eastAsia="hi-IN"/>
        </w:rPr>
        <w:t xml:space="preserve"> </w:t>
      </w:r>
      <w:proofErr w:type="spellStart"/>
      <w:r w:rsidRPr="00763444">
        <w:rPr>
          <w:lang w:eastAsia="hi-IN"/>
        </w:rPr>
        <w:t>starať</w:t>
      </w:r>
      <w:proofErr w:type="spellEnd"/>
      <w:r w:rsidRPr="00763444">
        <w:rPr>
          <w:lang w:eastAsia="hi-IN"/>
        </w:rPr>
        <w:t xml:space="preserve"> JavaScript. V </w:t>
      </w:r>
      <w:proofErr w:type="spellStart"/>
      <w:r w:rsidRPr="00763444">
        <w:rPr>
          <w:lang w:eastAsia="hi-IN"/>
        </w:rPr>
        <w:t>rámci</w:t>
      </w:r>
      <w:proofErr w:type="spellEnd"/>
      <w:r w:rsidRPr="00763444">
        <w:rPr>
          <w:lang w:eastAsia="hi-IN"/>
        </w:rPr>
        <w:t xml:space="preserve"> </w:t>
      </w:r>
      <w:proofErr w:type="spellStart"/>
      <w:r w:rsidRPr="00763444">
        <w:rPr>
          <w:lang w:eastAsia="hi-IN"/>
        </w:rPr>
        <w:t>systému</w:t>
      </w:r>
      <w:proofErr w:type="spellEnd"/>
      <w:r w:rsidRPr="00763444">
        <w:rPr>
          <w:lang w:eastAsia="hi-IN"/>
        </w:rPr>
        <w:t xml:space="preserve"> </w:t>
      </w:r>
      <w:proofErr w:type="spellStart"/>
      <w:proofErr w:type="gramStart"/>
      <w:r w:rsidRPr="00763444">
        <w:rPr>
          <w:lang w:eastAsia="hi-IN"/>
        </w:rPr>
        <w:t>sa</w:t>
      </w:r>
      <w:proofErr w:type="spellEnd"/>
      <w:proofErr w:type="gramEnd"/>
      <w:r w:rsidRPr="00763444">
        <w:rPr>
          <w:lang w:eastAsia="hi-IN"/>
        </w:rPr>
        <w:t xml:space="preserve"> </w:t>
      </w:r>
      <w:proofErr w:type="spellStart"/>
      <w:r w:rsidRPr="00763444">
        <w:rPr>
          <w:lang w:eastAsia="hi-IN"/>
        </w:rPr>
        <w:t>predpokladá</w:t>
      </w:r>
      <w:proofErr w:type="spellEnd"/>
      <w:r w:rsidRPr="00763444">
        <w:rPr>
          <w:lang w:eastAsia="hi-IN"/>
        </w:rPr>
        <w:t xml:space="preserve"> </w:t>
      </w:r>
      <w:proofErr w:type="spellStart"/>
      <w:r w:rsidRPr="00763444">
        <w:rPr>
          <w:lang w:eastAsia="hi-IN"/>
        </w:rPr>
        <w:t>jeho</w:t>
      </w:r>
      <w:proofErr w:type="spellEnd"/>
      <w:r w:rsidRPr="00763444">
        <w:rPr>
          <w:lang w:eastAsia="hi-IN"/>
        </w:rPr>
        <w:t xml:space="preserve"> </w:t>
      </w:r>
      <w:proofErr w:type="spellStart"/>
      <w:r w:rsidRPr="00763444">
        <w:rPr>
          <w:lang w:eastAsia="hi-IN"/>
        </w:rPr>
        <w:t>použitie</w:t>
      </w:r>
      <w:proofErr w:type="spellEnd"/>
      <w:r w:rsidRPr="00763444">
        <w:rPr>
          <w:lang w:eastAsia="hi-IN"/>
        </w:rPr>
        <w:t xml:space="preserve"> </w:t>
      </w:r>
      <w:proofErr w:type="spellStart"/>
      <w:r w:rsidRPr="00763444">
        <w:rPr>
          <w:lang w:eastAsia="hi-IN"/>
        </w:rPr>
        <w:t>na</w:t>
      </w:r>
      <w:proofErr w:type="spellEnd"/>
      <w:r w:rsidRPr="00763444">
        <w:rPr>
          <w:lang w:eastAsia="hi-IN"/>
        </w:rPr>
        <w:t xml:space="preserve"> </w:t>
      </w:r>
      <w:proofErr w:type="spellStart"/>
      <w:r w:rsidRPr="00763444">
        <w:rPr>
          <w:lang w:eastAsia="hi-IN"/>
        </w:rPr>
        <w:t>niektoré</w:t>
      </w:r>
      <w:proofErr w:type="spellEnd"/>
      <w:r w:rsidRPr="00763444">
        <w:rPr>
          <w:lang w:eastAsia="hi-IN"/>
        </w:rPr>
        <w:t xml:space="preserve"> </w:t>
      </w:r>
      <w:proofErr w:type="spellStart"/>
      <w:r w:rsidRPr="00763444">
        <w:rPr>
          <w:lang w:eastAsia="hi-IN"/>
        </w:rPr>
        <w:t>vybrané</w:t>
      </w:r>
      <w:proofErr w:type="spellEnd"/>
      <w:r w:rsidRPr="00763444">
        <w:rPr>
          <w:lang w:eastAsia="hi-IN"/>
        </w:rPr>
        <w:t xml:space="preserve"> </w:t>
      </w:r>
      <w:proofErr w:type="spellStart"/>
      <w:r w:rsidRPr="00763444">
        <w:rPr>
          <w:lang w:eastAsia="hi-IN"/>
        </w:rPr>
        <w:t>akcie</w:t>
      </w:r>
      <w:proofErr w:type="spellEnd"/>
      <w:r w:rsidRPr="00763444">
        <w:rPr>
          <w:lang w:eastAsia="hi-IN"/>
        </w:rPr>
        <w:t xml:space="preserve">, </w:t>
      </w:r>
      <w:proofErr w:type="spellStart"/>
      <w:r w:rsidRPr="00763444">
        <w:rPr>
          <w:lang w:eastAsia="hi-IN"/>
        </w:rPr>
        <w:t>najmä</w:t>
      </w:r>
      <w:proofErr w:type="spellEnd"/>
      <w:r w:rsidRPr="00763444">
        <w:rPr>
          <w:lang w:eastAsia="hi-IN"/>
        </w:rPr>
        <w:t xml:space="preserve"> </w:t>
      </w:r>
      <w:proofErr w:type="spellStart"/>
      <w:r w:rsidRPr="00763444">
        <w:rPr>
          <w:lang w:eastAsia="hi-IN"/>
        </w:rPr>
        <w:t>na</w:t>
      </w:r>
      <w:proofErr w:type="spellEnd"/>
      <w:r w:rsidRPr="00763444">
        <w:rPr>
          <w:lang w:eastAsia="hi-IN"/>
        </w:rPr>
        <w:t xml:space="preserve"> </w:t>
      </w:r>
      <w:proofErr w:type="spellStart"/>
      <w:r w:rsidRPr="00763444">
        <w:rPr>
          <w:lang w:eastAsia="hi-IN"/>
        </w:rPr>
        <w:t>zobrazovanie</w:t>
      </w:r>
      <w:proofErr w:type="spellEnd"/>
      <w:r w:rsidRPr="00763444">
        <w:rPr>
          <w:lang w:eastAsia="hi-IN"/>
        </w:rPr>
        <w:t xml:space="preserve"> </w:t>
      </w:r>
      <w:proofErr w:type="spellStart"/>
      <w:r w:rsidRPr="00763444">
        <w:rPr>
          <w:lang w:eastAsia="hi-IN"/>
        </w:rPr>
        <w:t>pomôcky</w:t>
      </w:r>
      <w:proofErr w:type="spellEnd"/>
      <w:r w:rsidRPr="00763444">
        <w:rPr>
          <w:lang w:eastAsia="hi-IN"/>
        </w:rPr>
        <w:t xml:space="preserve"> </w:t>
      </w:r>
      <w:proofErr w:type="spellStart"/>
      <w:r w:rsidRPr="00763444">
        <w:rPr>
          <w:lang w:eastAsia="hi-IN"/>
        </w:rPr>
        <w:t>pri</w:t>
      </w:r>
      <w:proofErr w:type="spellEnd"/>
      <w:r w:rsidRPr="00763444">
        <w:rPr>
          <w:lang w:eastAsia="hi-IN"/>
        </w:rPr>
        <w:t xml:space="preserve"> </w:t>
      </w:r>
      <w:proofErr w:type="spellStart"/>
      <w:r w:rsidRPr="00763444">
        <w:rPr>
          <w:lang w:eastAsia="hi-IN"/>
        </w:rPr>
        <w:t>riešení</w:t>
      </w:r>
      <w:proofErr w:type="spellEnd"/>
      <w:r w:rsidRPr="00763444">
        <w:rPr>
          <w:lang w:eastAsia="hi-IN"/>
        </w:rPr>
        <w:t xml:space="preserve"> </w:t>
      </w:r>
      <w:proofErr w:type="spellStart"/>
      <w:r w:rsidRPr="00763444">
        <w:rPr>
          <w:lang w:eastAsia="hi-IN"/>
        </w:rPr>
        <w:t>príkladu</w:t>
      </w:r>
      <w:proofErr w:type="spellEnd"/>
      <w:r w:rsidRPr="00763444">
        <w:rPr>
          <w:lang w:eastAsia="hi-IN"/>
        </w:rPr>
        <w:t xml:space="preserve">. </w:t>
      </w:r>
      <w:proofErr w:type="spellStart"/>
      <w:r w:rsidRPr="00763444">
        <w:rPr>
          <w:lang w:eastAsia="hi-IN"/>
        </w:rPr>
        <w:t>Takisto</w:t>
      </w:r>
      <w:proofErr w:type="spellEnd"/>
      <w:r w:rsidRPr="00763444">
        <w:rPr>
          <w:lang w:eastAsia="hi-IN"/>
        </w:rPr>
        <w:t xml:space="preserve"> </w:t>
      </w:r>
      <w:proofErr w:type="spellStart"/>
      <w:proofErr w:type="gramStart"/>
      <w:r w:rsidRPr="00763444">
        <w:rPr>
          <w:lang w:eastAsia="hi-IN"/>
        </w:rPr>
        <w:t>sa</w:t>
      </w:r>
      <w:proofErr w:type="spellEnd"/>
      <w:proofErr w:type="gramEnd"/>
      <w:r w:rsidRPr="00763444">
        <w:rPr>
          <w:lang w:eastAsia="hi-IN"/>
        </w:rPr>
        <w:t xml:space="preserve"> JavaScript, </w:t>
      </w:r>
      <w:proofErr w:type="spellStart"/>
      <w:r w:rsidRPr="00763444">
        <w:rPr>
          <w:lang w:eastAsia="hi-IN"/>
        </w:rPr>
        <w:t>respektíva</w:t>
      </w:r>
      <w:proofErr w:type="spellEnd"/>
      <w:r w:rsidRPr="00763444">
        <w:rPr>
          <w:lang w:eastAsia="hi-IN"/>
        </w:rPr>
        <w:t xml:space="preserve"> </w:t>
      </w:r>
      <w:proofErr w:type="spellStart"/>
      <w:r w:rsidRPr="00763444">
        <w:rPr>
          <w:lang w:eastAsia="hi-IN"/>
        </w:rPr>
        <w:t>knižnica</w:t>
      </w:r>
      <w:proofErr w:type="spellEnd"/>
      <w:r w:rsidRPr="00763444">
        <w:rPr>
          <w:lang w:eastAsia="hi-IN"/>
        </w:rPr>
        <w:t xml:space="preserve"> </w:t>
      </w:r>
      <w:proofErr w:type="spellStart"/>
      <w:r w:rsidRPr="00763444">
        <w:rPr>
          <w:lang w:eastAsia="hi-IN"/>
        </w:rPr>
        <w:t>jQuery</w:t>
      </w:r>
      <w:proofErr w:type="spellEnd"/>
      <w:r w:rsidRPr="00763444">
        <w:rPr>
          <w:lang w:eastAsia="hi-IN"/>
        </w:rPr>
        <w:t xml:space="preserve"> s </w:t>
      </w:r>
      <w:proofErr w:type="spellStart"/>
      <w:r w:rsidRPr="00763444">
        <w:rPr>
          <w:lang w:eastAsia="hi-IN"/>
        </w:rPr>
        <w:t>pluginom</w:t>
      </w:r>
      <w:proofErr w:type="spellEnd"/>
      <w:r w:rsidRPr="00763444">
        <w:rPr>
          <w:lang w:eastAsia="hi-IN"/>
        </w:rPr>
        <w:t xml:space="preserve"> </w:t>
      </w:r>
      <w:proofErr w:type="spellStart"/>
      <w:r w:rsidRPr="00763444">
        <w:rPr>
          <w:lang w:eastAsia="hi-IN"/>
        </w:rPr>
        <w:t>CanvasJS</w:t>
      </w:r>
      <w:proofErr w:type="spellEnd"/>
      <w:r w:rsidRPr="00763444">
        <w:rPr>
          <w:lang w:eastAsia="hi-IN"/>
        </w:rPr>
        <w:t xml:space="preserve">, </w:t>
      </w:r>
      <w:proofErr w:type="spellStart"/>
      <w:r w:rsidRPr="00763444">
        <w:rPr>
          <w:lang w:eastAsia="hi-IN"/>
        </w:rPr>
        <w:t>bude</w:t>
      </w:r>
      <w:proofErr w:type="spellEnd"/>
      <w:r w:rsidRPr="00763444">
        <w:rPr>
          <w:lang w:eastAsia="hi-IN"/>
        </w:rPr>
        <w:t xml:space="preserve"> </w:t>
      </w:r>
      <w:proofErr w:type="spellStart"/>
      <w:r w:rsidRPr="00763444">
        <w:rPr>
          <w:lang w:eastAsia="hi-IN"/>
        </w:rPr>
        <w:t>starať</w:t>
      </w:r>
      <w:proofErr w:type="spellEnd"/>
      <w:r w:rsidRPr="00763444">
        <w:rPr>
          <w:lang w:eastAsia="hi-IN"/>
        </w:rPr>
        <w:t xml:space="preserve"> o </w:t>
      </w:r>
      <w:proofErr w:type="spellStart"/>
      <w:r w:rsidRPr="00763444">
        <w:rPr>
          <w:lang w:eastAsia="hi-IN"/>
        </w:rPr>
        <w:t>vykresľovanie</w:t>
      </w:r>
      <w:proofErr w:type="spellEnd"/>
      <w:r w:rsidRPr="00763444">
        <w:rPr>
          <w:lang w:eastAsia="hi-IN"/>
        </w:rPr>
        <w:t xml:space="preserve"> </w:t>
      </w:r>
      <w:proofErr w:type="spellStart"/>
      <w:r w:rsidRPr="00763444">
        <w:rPr>
          <w:lang w:eastAsia="hi-IN"/>
        </w:rPr>
        <w:t>grafov</w:t>
      </w:r>
      <w:proofErr w:type="spellEnd"/>
      <w:r w:rsidRPr="00763444">
        <w:rPr>
          <w:lang w:eastAsia="hi-IN"/>
        </w:rPr>
        <w:t xml:space="preserve"> v </w:t>
      </w:r>
      <w:proofErr w:type="spellStart"/>
      <w:r w:rsidRPr="00763444">
        <w:rPr>
          <w:lang w:eastAsia="hi-IN"/>
        </w:rPr>
        <w:t>administratívnej</w:t>
      </w:r>
      <w:proofErr w:type="spellEnd"/>
      <w:r w:rsidRPr="00763444">
        <w:rPr>
          <w:lang w:eastAsia="hi-IN"/>
        </w:rPr>
        <w:t xml:space="preserve"> </w:t>
      </w:r>
      <w:proofErr w:type="spellStart"/>
      <w:r w:rsidRPr="00763444">
        <w:rPr>
          <w:lang w:eastAsia="hi-IN"/>
        </w:rPr>
        <w:t>sekcii</w:t>
      </w:r>
      <w:proofErr w:type="spellEnd"/>
      <w:r w:rsidRPr="00763444">
        <w:rPr>
          <w:lang w:eastAsia="hi-IN"/>
        </w:rPr>
        <w:t xml:space="preserve"> </w:t>
      </w:r>
      <w:proofErr w:type="spellStart"/>
      <w:r w:rsidRPr="00763444">
        <w:rPr>
          <w:lang w:eastAsia="hi-IN"/>
        </w:rPr>
        <w:t>učiteľa</w:t>
      </w:r>
      <w:proofErr w:type="spellEnd"/>
      <w:r w:rsidRPr="00763444">
        <w:rPr>
          <w:lang w:eastAsia="hi-IN"/>
        </w:rPr>
        <w:t xml:space="preserve">. </w:t>
      </w:r>
      <w:proofErr w:type="spellStart"/>
      <w:r w:rsidRPr="00763444">
        <w:rPr>
          <w:lang w:eastAsia="hi-IN"/>
        </w:rPr>
        <w:t>Vyžaduje</w:t>
      </w:r>
      <w:proofErr w:type="spellEnd"/>
      <w:r w:rsidRPr="00763444">
        <w:rPr>
          <w:lang w:eastAsia="hi-IN"/>
        </w:rPr>
        <w:t xml:space="preserve"> </w:t>
      </w:r>
      <w:proofErr w:type="spellStart"/>
      <w:proofErr w:type="gramStart"/>
      <w:r w:rsidRPr="00763444">
        <w:rPr>
          <w:lang w:eastAsia="hi-IN"/>
        </w:rPr>
        <w:t>sa</w:t>
      </w:r>
      <w:proofErr w:type="spellEnd"/>
      <w:proofErr w:type="gramEnd"/>
      <w:r w:rsidRPr="00763444">
        <w:rPr>
          <w:lang w:eastAsia="hi-IN"/>
        </w:rPr>
        <w:t xml:space="preserve"> </w:t>
      </w:r>
      <w:proofErr w:type="spellStart"/>
      <w:r w:rsidRPr="00763444">
        <w:rPr>
          <w:lang w:eastAsia="hi-IN"/>
        </w:rPr>
        <w:t>preto</w:t>
      </w:r>
      <w:proofErr w:type="spellEnd"/>
      <w:r w:rsidRPr="00763444">
        <w:rPr>
          <w:lang w:eastAsia="hi-IN"/>
        </w:rPr>
        <w:t xml:space="preserve"> </w:t>
      </w:r>
      <w:proofErr w:type="spellStart"/>
      <w:r w:rsidRPr="00763444">
        <w:rPr>
          <w:lang w:eastAsia="hi-IN"/>
        </w:rPr>
        <w:t>najnovšia</w:t>
      </w:r>
      <w:proofErr w:type="spellEnd"/>
      <w:r w:rsidRPr="00763444">
        <w:rPr>
          <w:lang w:eastAsia="hi-IN"/>
        </w:rPr>
        <w:t xml:space="preserve"> </w:t>
      </w:r>
      <w:proofErr w:type="spellStart"/>
      <w:r w:rsidRPr="00763444">
        <w:rPr>
          <w:lang w:eastAsia="hi-IN"/>
        </w:rPr>
        <w:t>verzia</w:t>
      </w:r>
      <w:proofErr w:type="spellEnd"/>
      <w:r w:rsidRPr="00763444">
        <w:rPr>
          <w:lang w:eastAsia="hi-IN"/>
        </w:rPr>
        <w:t xml:space="preserve"> HTML 5, </w:t>
      </w:r>
      <w:proofErr w:type="spellStart"/>
      <w:r w:rsidRPr="00763444">
        <w:rPr>
          <w:lang w:eastAsia="hi-IN"/>
        </w:rPr>
        <w:t>ktorá</w:t>
      </w:r>
      <w:proofErr w:type="spellEnd"/>
      <w:r w:rsidRPr="00763444">
        <w:rPr>
          <w:lang w:eastAsia="hi-IN"/>
        </w:rPr>
        <w:t xml:space="preserve"> </w:t>
      </w:r>
      <w:proofErr w:type="spellStart"/>
      <w:r w:rsidRPr="00763444">
        <w:rPr>
          <w:lang w:eastAsia="hi-IN"/>
        </w:rPr>
        <w:t>podpuruje</w:t>
      </w:r>
      <w:proofErr w:type="spellEnd"/>
      <w:r w:rsidRPr="00763444">
        <w:rPr>
          <w:lang w:eastAsia="hi-IN"/>
        </w:rPr>
        <w:t xml:space="preserve"> canvas element.</w:t>
      </w:r>
      <w:r w:rsidRPr="00763444">
        <w:br w:type="page"/>
      </w:r>
      <w:bookmarkStart w:id="34" w:name="_Toc402998076"/>
      <w:bookmarkStart w:id="35" w:name="_Toc403553039"/>
      <w:r w:rsidRPr="00763444">
        <w:lastRenderedPageBreak/>
        <w:t>Dekompozícia</w:t>
      </w:r>
      <w:bookmarkEnd w:id="34"/>
      <w:bookmarkEnd w:id="35"/>
    </w:p>
    <w:p w:rsidR="00763444" w:rsidRPr="00763444" w:rsidRDefault="00763444" w:rsidP="00763444">
      <w:pPr>
        <w:pStyle w:val="Nadpis3"/>
      </w:pPr>
      <w:bookmarkStart w:id="36" w:name="_Toc402998077"/>
      <w:bookmarkStart w:id="37" w:name="_Toc403553040"/>
      <w:r w:rsidRPr="00763444">
        <w:t>Komponentový diagram</w:t>
      </w:r>
      <w:bookmarkEnd w:id="36"/>
      <w:bookmarkEnd w:id="37"/>
    </w:p>
    <w:p w:rsidR="00763444" w:rsidRPr="00763444" w:rsidRDefault="00763444" w:rsidP="00763444">
      <w:pPr>
        <w:pStyle w:val="Zkladntext"/>
        <w:rPr>
          <w:rFonts w:asciiTheme="minorHAnsi" w:hAnsiTheme="minorHAnsi"/>
          <w:i/>
          <w:sz w:val="22"/>
          <w:szCs w:val="22"/>
          <w:lang w:val="sk-SK" w:eastAsia="hi-IN"/>
        </w:rPr>
      </w:pPr>
      <w:r w:rsidRPr="00763444">
        <w:rPr>
          <w:rFonts w:asciiTheme="minorHAnsi" w:hAnsiTheme="minorHAnsi"/>
          <w:sz w:val="22"/>
          <w:szCs w:val="22"/>
          <w:lang w:val="sk-SK" w:eastAsia="sk-SK" w:bidi="ar-SA"/>
        </w:rPr>
        <w:drawing>
          <wp:inline distT="0" distB="0" distL="0" distR="0">
            <wp:extent cx="6111240" cy="3710940"/>
            <wp:effectExtent l="19050" t="0" r="3810" b="0"/>
            <wp:docPr id="5" name="Obrázok 1" descr="kompon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onent_diagram"/>
                    <pic:cNvPicPr>
                      <a:picLocks noChangeAspect="1" noChangeArrowheads="1"/>
                    </pic:cNvPicPr>
                  </pic:nvPicPr>
                  <pic:blipFill>
                    <a:blip r:embed="rId9" cstate="print"/>
                    <a:srcRect/>
                    <a:stretch>
                      <a:fillRect/>
                    </a:stretch>
                  </pic:blipFill>
                  <pic:spPr bwMode="auto">
                    <a:xfrm>
                      <a:off x="0" y="0"/>
                      <a:ext cx="6111240" cy="3710940"/>
                    </a:xfrm>
                    <a:prstGeom prst="rect">
                      <a:avLst/>
                    </a:prstGeom>
                    <a:noFill/>
                    <a:ln w="9525">
                      <a:noFill/>
                      <a:miter lim="800000"/>
                      <a:headEnd/>
                      <a:tailEnd/>
                    </a:ln>
                  </pic:spPr>
                </pic:pic>
              </a:graphicData>
            </a:graphic>
          </wp:inline>
        </w:drawing>
      </w:r>
    </w:p>
    <w:p w:rsidR="00763444" w:rsidRPr="00763444" w:rsidRDefault="00763444" w:rsidP="00763444">
      <w:pPr>
        <w:pStyle w:val="Zkladntext"/>
        <w:jc w:val="center"/>
        <w:rPr>
          <w:rFonts w:asciiTheme="minorHAnsi" w:hAnsiTheme="minorHAnsi"/>
          <w:i/>
          <w:sz w:val="22"/>
          <w:szCs w:val="22"/>
          <w:lang w:val="sk-SK" w:eastAsia="hi-IN"/>
        </w:rPr>
      </w:pPr>
      <w:r w:rsidRPr="00763444">
        <w:rPr>
          <w:rFonts w:asciiTheme="minorHAnsi" w:hAnsiTheme="minorHAnsi"/>
          <w:i/>
          <w:sz w:val="22"/>
          <w:szCs w:val="22"/>
          <w:lang w:val="sk-SK" w:eastAsia="hi-IN"/>
        </w:rPr>
        <w:t>obr. 1 Komponentový diagram</w:t>
      </w:r>
    </w:p>
    <w:p w:rsidR="00763444" w:rsidRPr="00763444" w:rsidRDefault="00763444" w:rsidP="00763444">
      <w:pPr>
        <w:pStyle w:val="Nadpis3"/>
      </w:pPr>
      <w:bookmarkStart w:id="38" w:name="_Toc402998078"/>
      <w:bookmarkStart w:id="39" w:name="_Toc403553041"/>
      <w:r w:rsidRPr="00763444">
        <w:t>Popis komponentov</w:t>
      </w:r>
      <w:bookmarkEnd w:id="38"/>
      <w:bookmarkEnd w:id="39"/>
    </w:p>
    <w:p w:rsidR="00763444" w:rsidRPr="00763444" w:rsidRDefault="00763444" w:rsidP="00763444">
      <w:pPr>
        <w:pStyle w:val="Nadpis4"/>
        <w:rPr>
          <w:lang w:eastAsia="hi-IN"/>
        </w:rPr>
      </w:pPr>
      <w:bookmarkStart w:id="40" w:name="_Toc402998079"/>
      <w:r w:rsidRPr="00763444">
        <w:rPr>
          <w:lang w:eastAsia="hi-IN"/>
        </w:rPr>
        <w:t>Prihlasovanie/Registrácia</w:t>
      </w:r>
      <w:bookmarkEnd w:id="40"/>
    </w:p>
    <w:p w:rsidR="00763444" w:rsidRPr="00763444" w:rsidRDefault="00763444" w:rsidP="00763444">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Tento komponent je určený pre učiteľov a žiakov. Pri registrácií komponent overí zadané údaje a následne ich uloží do databázy. Rozlišuje medzi registráciou učiteľa a žiaka, v prípade žiaka overuje aj zadaného heslo k ním vybranej skupine.V prípade úspešnej registrácie informuje užívateľa o možnosti prihlásiť sa a v opačnom prípade o nastanej chybe. Komponent taktiež slúži pre prihlasovanie všetkých užívateľov systému. Po zadaní mena a hesla sa údaje overia v databáze a prihlásenie sa povolí alebo zamietne. Po prihlásení sa zobrazí stránka určená pre daný typ užívateľa.</w:t>
      </w:r>
    </w:p>
    <w:p w:rsidR="00763444" w:rsidRPr="00763444" w:rsidRDefault="00763444" w:rsidP="00763444">
      <w:pPr>
        <w:pStyle w:val="Nadpis4"/>
        <w:rPr>
          <w:lang w:eastAsia="hi-IN"/>
        </w:rPr>
      </w:pPr>
      <w:bookmarkStart w:id="41" w:name="_Toc402998080"/>
      <w:r w:rsidRPr="00763444">
        <w:rPr>
          <w:lang w:eastAsia="hi-IN"/>
        </w:rPr>
        <w:t>Generovanie + riešenie príkladov</w:t>
      </w:r>
      <w:bookmarkEnd w:id="41"/>
    </w:p>
    <w:p w:rsidR="00763444" w:rsidRPr="00763444" w:rsidRDefault="00763444" w:rsidP="00763444">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podľa zadanej obtiažnosti náhodne vyberie z databázy základnú jednotku a príponu. Ďalej vygeneruje náhodné kladné reálne číslo pre ktoré platí, že obsahuje dve, alebo tri platné číslice. Komponent k vygenerovanému príkladu vytvorí riešenie a výsledok. Bude žiakovi schopný odkryť mocninu desiatky alebo základný tvar čísla, a taktiež vyhodnotiť žiakove riešenie príkladu.</w:t>
      </w:r>
    </w:p>
    <w:p w:rsidR="00763444" w:rsidRPr="00763444" w:rsidRDefault="00763444" w:rsidP="00763444">
      <w:pPr>
        <w:pStyle w:val="Nadpis4"/>
        <w:rPr>
          <w:lang w:eastAsia="hi-IN"/>
        </w:rPr>
      </w:pPr>
      <w:bookmarkStart w:id="42" w:name="_Toc402998081"/>
      <w:r w:rsidRPr="00763444">
        <w:rPr>
          <w:lang w:eastAsia="hi-IN"/>
        </w:rPr>
        <w:t>Prehľad riešení žiaka</w:t>
      </w:r>
      <w:bookmarkEnd w:id="42"/>
    </w:p>
    <w:p w:rsidR="00763444" w:rsidRPr="00763444" w:rsidRDefault="00763444" w:rsidP="00763444">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bude prístupný žiakovi aj učiteľovi. Z databázy bude zobrazovať príklady, ktoré žiak vypočítal aj s jeho riešeniami a ich správnosťou. V prípade nesprávneho riešenia zobrazí aj správny výsledok príkladu.</w:t>
      </w:r>
    </w:p>
    <w:p w:rsidR="00763444" w:rsidRPr="00763444" w:rsidRDefault="00763444" w:rsidP="00763444">
      <w:pPr>
        <w:pStyle w:val="Nadpis4"/>
        <w:rPr>
          <w:lang w:eastAsia="hi-IN"/>
        </w:rPr>
      </w:pPr>
      <w:bookmarkStart w:id="43" w:name="_Toc402998082"/>
      <w:r w:rsidRPr="00763444">
        <w:rPr>
          <w:lang w:eastAsia="hi-IN"/>
        </w:rPr>
        <w:t>Administrácia skupiny</w:t>
      </w:r>
      <w:bookmarkEnd w:id="43"/>
    </w:p>
    <w:p w:rsidR="00763444" w:rsidRPr="00763444" w:rsidRDefault="00763444" w:rsidP="00763444">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 xml:space="preserve">Tento komponent učiteľovi zobrazuje jeho skupiny a žiakov v nich. Ďalej mu umožňuje vytvoriť novú skupinu. Zadané údaje o nej ako meno, heslo, obrázok a popis uloží do databázy. </w:t>
      </w:r>
      <w:r w:rsidRPr="00763444">
        <w:rPr>
          <w:rFonts w:asciiTheme="minorHAnsi" w:hAnsiTheme="minorHAnsi"/>
          <w:sz w:val="22"/>
          <w:szCs w:val="22"/>
          <w:lang w:val="sk-SK" w:eastAsia="hi-IN"/>
        </w:rPr>
        <w:lastRenderedPageBreak/>
        <w:t>Učiteľovi umožní vymazať žiaka zo skupiny.</w:t>
      </w:r>
    </w:p>
    <w:p w:rsidR="00763444" w:rsidRPr="00763444" w:rsidRDefault="00763444" w:rsidP="00763444">
      <w:pPr>
        <w:pStyle w:val="Nadpis4"/>
        <w:rPr>
          <w:lang w:eastAsia="hi-IN"/>
        </w:rPr>
      </w:pPr>
      <w:bookmarkStart w:id="44" w:name="_Toc402998083"/>
      <w:r w:rsidRPr="00763444">
        <w:rPr>
          <w:lang w:eastAsia="hi-IN"/>
        </w:rPr>
        <w:t>Zadávanie päťminútoviek</w:t>
      </w:r>
      <w:bookmarkEnd w:id="44"/>
    </w:p>
    <w:p w:rsidR="00763444" w:rsidRPr="00763444" w:rsidRDefault="00763444" w:rsidP="00763444">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sprostredkuje prihlásenému učiteľovi vytváranie päťminútoviek pre danú skupinu. Učiteľ vyberie počet a obtiažnosť príkladov, tieto údaje sa vložia do databázy a komponent ďalej upozorní prihlásených žiakov o nových povinnostiach.</w:t>
      </w:r>
    </w:p>
    <w:p w:rsidR="00763444" w:rsidRPr="00763444" w:rsidRDefault="00763444" w:rsidP="00763444">
      <w:pPr>
        <w:pStyle w:val="Nadpis4"/>
        <w:rPr>
          <w:lang w:eastAsia="hi-IN"/>
        </w:rPr>
      </w:pPr>
      <w:bookmarkStart w:id="45" w:name="_Toc402998084"/>
      <w:r w:rsidRPr="00763444">
        <w:rPr>
          <w:lang w:eastAsia="hi-IN"/>
        </w:rPr>
        <w:t>Prehľad štatistík skupiny</w:t>
      </w:r>
      <w:bookmarkEnd w:id="45"/>
    </w:p>
    <w:p w:rsidR="00763444" w:rsidRPr="00763444" w:rsidRDefault="00763444" w:rsidP="00763444">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slúži učiteľovi pre lepší prehľad o skupine. V podobe grafov a tabuliek vie zobraziť úspešnosť – koľko príkladov bolo celkovo dobre/zle vyriešených, úspešnosť (poradie) jednotlivých žiakov, a ďalej úspešnosť jednotlivých veličín.</w:t>
      </w:r>
    </w:p>
    <w:p w:rsidR="00763444" w:rsidRPr="00763444" w:rsidRDefault="00763444" w:rsidP="00763444">
      <w:pPr>
        <w:pStyle w:val="Nadpis4"/>
        <w:rPr>
          <w:lang w:eastAsia="hi-IN"/>
        </w:rPr>
      </w:pPr>
      <w:bookmarkStart w:id="46" w:name="_Toc402998085"/>
      <w:r w:rsidRPr="00763444">
        <w:rPr>
          <w:lang w:eastAsia="hi-IN"/>
        </w:rPr>
        <w:t>Mazanie učiteľov, skupín, žiakov a príkladov</w:t>
      </w:r>
      <w:bookmarkEnd w:id="46"/>
    </w:p>
    <w:p w:rsidR="00763444" w:rsidRPr="00763444" w:rsidRDefault="00763444" w:rsidP="00763444">
      <w:pPr>
        <w:ind w:firstLine="432"/>
        <w:rPr>
          <w:color w:val="000000"/>
          <w:lang w:eastAsia="hi-IN"/>
        </w:rPr>
      </w:pPr>
      <w:r w:rsidRPr="00763444">
        <w:rPr>
          <w:lang w:eastAsia="hi-IN"/>
        </w:rPr>
        <w:t>Tento komponent umožňuje prihlásenému administrátorovi spravovať databázu. Administrátorovi sprístupňuje možnosti mazať jednotlivých žiakov, celé skupiny alebo učiteľov aj s ich skupinami a ich žiakmi. Ďalej umožňuje z databázy vymazať riešenia príkladov staršie ako administrátorom zadaný dátum.</w:t>
      </w:r>
      <w:r w:rsidRPr="00763444">
        <w:rPr>
          <w:color w:val="000000"/>
          <w:lang w:eastAsia="hi-IN"/>
        </w:rPr>
        <w:t xml:space="preserve"> </w:t>
      </w:r>
      <w:r w:rsidRPr="00763444">
        <w:br w:type="page"/>
      </w:r>
      <w:bookmarkStart w:id="47" w:name="_Toc402998086"/>
      <w:bookmarkStart w:id="48" w:name="_Toc403553042"/>
      <w:r w:rsidRPr="00763444">
        <w:lastRenderedPageBreak/>
        <w:t>Dátový model</w:t>
      </w:r>
      <w:bookmarkEnd w:id="47"/>
      <w:bookmarkEnd w:id="48"/>
    </w:p>
    <w:p w:rsidR="00763444" w:rsidRPr="00763444" w:rsidRDefault="00763444" w:rsidP="00763444">
      <w:pPr>
        <w:pStyle w:val="Zkladntext1"/>
        <w:ind w:left="709"/>
        <w:rPr>
          <w:rFonts w:asciiTheme="minorHAnsi" w:hAnsiTheme="minorHAnsi"/>
          <w:sz w:val="22"/>
          <w:szCs w:val="22"/>
          <w:lang w:val="sk-SK" w:eastAsia="hi-IN"/>
        </w:rPr>
      </w:pPr>
      <w:r w:rsidRPr="00763444">
        <w:rPr>
          <w:rFonts w:asciiTheme="minorHAnsi" w:hAnsiTheme="minorHAnsi"/>
          <w:sz w:val="22"/>
          <w:szCs w:val="22"/>
          <w:lang w:val="sk-SK" w:eastAsia="hi-IN"/>
        </w:rPr>
        <w:t>Aplikácia bude pracovať s databázou Mysql. Štruktúra databázy je popísaná v nižšie uvedenom entitno-relačnom diagrame. Diagram zobrazuje jednotlivé tabuľky (entity), ich stĺpce (atribúty), primárne a cudzie  kľúče.</w:t>
      </w:r>
    </w:p>
    <w:p w:rsidR="00763444" w:rsidRPr="00763444" w:rsidRDefault="00763444" w:rsidP="00763444">
      <w:pPr>
        <w:pStyle w:val="Nadpis3"/>
      </w:pPr>
      <w:bookmarkStart w:id="49" w:name="_Toc402998087"/>
      <w:bookmarkStart w:id="50" w:name="_Toc403553043"/>
      <w:r w:rsidRPr="00763444">
        <w:t>EER diagram</w:t>
      </w:r>
      <w:bookmarkEnd w:id="49"/>
      <w:bookmarkEnd w:id="50"/>
    </w:p>
    <w:p w:rsidR="00763444" w:rsidRPr="00763444" w:rsidRDefault="00763444" w:rsidP="00763444">
      <w:pPr>
        <w:rPr>
          <w:lang w:eastAsia="hi-IN"/>
        </w:rPr>
      </w:pPr>
      <w:r w:rsidRPr="00763444">
        <w:rPr>
          <w:lang w:eastAsia="hi-IN"/>
        </w:rPr>
        <w:br/>
      </w:r>
      <w:r w:rsidRPr="00763444">
        <w:rPr>
          <w:noProof/>
          <w:lang w:eastAsia="sk-SK"/>
        </w:rPr>
        <w:drawing>
          <wp:inline distT="0" distB="0" distL="0" distR="0">
            <wp:extent cx="6111240" cy="4282440"/>
            <wp:effectExtent l="19050" t="0" r="3810" b="0"/>
            <wp:docPr id="4" name="Obrázok 2" descr="datovy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ovy_model"/>
                    <pic:cNvPicPr>
                      <a:picLocks noChangeAspect="1" noChangeArrowheads="1"/>
                    </pic:cNvPicPr>
                  </pic:nvPicPr>
                  <pic:blipFill>
                    <a:blip r:embed="rId10" cstate="print"/>
                    <a:srcRect/>
                    <a:stretch>
                      <a:fillRect/>
                    </a:stretch>
                  </pic:blipFill>
                  <pic:spPr bwMode="auto">
                    <a:xfrm>
                      <a:off x="0" y="0"/>
                      <a:ext cx="6111240" cy="4282440"/>
                    </a:xfrm>
                    <a:prstGeom prst="rect">
                      <a:avLst/>
                    </a:prstGeom>
                    <a:noFill/>
                    <a:ln w="9525">
                      <a:noFill/>
                      <a:miter lim="800000"/>
                      <a:headEnd/>
                      <a:tailEnd/>
                    </a:ln>
                  </pic:spPr>
                </pic:pic>
              </a:graphicData>
            </a:graphic>
          </wp:inline>
        </w:drawing>
      </w:r>
    </w:p>
    <w:p w:rsidR="00763444" w:rsidRPr="00763444" w:rsidRDefault="00763444" w:rsidP="00763444">
      <w:pPr>
        <w:jc w:val="center"/>
        <w:rPr>
          <w:i/>
          <w:lang w:eastAsia="hi-IN"/>
        </w:rPr>
      </w:pPr>
      <w:r w:rsidRPr="00763444">
        <w:rPr>
          <w:i/>
          <w:lang w:eastAsia="hi-IN"/>
        </w:rPr>
        <w:t>obr. 2 Dátový model</w:t>
      </w:r>
    </w:p>
    <w:p w:rsidR="00763444" w:rsidRDefault="00763444">
      <w:pPr>
        <w:rPr>
          <w:lang w:eastAsia="hi-IN"/>
        </w:rPr>
      </w:pPr>
      <w:r>
        <w:rPr>
          <w:lang w:eastAsia="hi-IN"/>
        </w:rPr>
        <w:br w:type="page"/>
      </w:r>
    </w:p>
    <w:p w:rsidR="00763444" w:rsidRPr="00763444" w:rsidRDefault="00763444" w:rsidP="00763444">
      <w:pPr>
        <w:pStyle w:val="Nadpis3"/>
      </w:pPr>
      <w:bookmarkStart w:id="51" w:name="_Toc402998088"/>
      <w:bookmarkStart w:id="52" w:name="_Toc403553044"/>
      <w:r w:rsidRPr="00763444">
        <w:lastRenderedPageBreak/>
        <w:t>Popis stĺpcov v databáze</w:t>
      </w:r>
      <w:bookmarkEnd w:id="51"/>
      <w:bookmarkEnd w:id="52"/>
    </w:p>
    <w:tbl>
      <w:tblPr>
        <w:tblW w:w="9583" w:type="dxa"/>
        <w:tblInd w:w="55" w:type="dxa"/>
        <w:tblCellMar>
          <w:left w:w="70" w:type="dxa"/>
          <w:right w:w="70" w:type="dxa"/>
        </w:tblCellMar>
        <w:tblLook w:val="04A0"/>
      </w:tblPr>
      <w:tblGrid>
        <w:gridCol w:w="960"/>
        <w:gridCol w:w="2500"/>
        <w:gridCol w:w="6123"/>
      </w:tblGrid>
      <w:tr w:rsidR="003204FB" w:rsidRPr="0065641F" w:rsidTr="003204FB">
        <w:trPr>
          <w:trHeight w:val="259"/>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204FB" w:rsidRPr="0065641F" w:rsidRDefault="003204FB" w:rsidP="003204FB">
            <w:pPr>
              <w:spacing w:after="0" w:line="240" w:lineRule="auto"/>
              <w:jc w:val="center"/>
              <w:rPr>
                <w:rFonts w:ascii="Timer" w:eastAsia="Times New Roman" w:hAnsi="Timer" w:cs="Times New Roman"/>
                <w:b/>
                <w:bCs/>
                <w:color w:val="000000"/>
                <w:sz w:val="16"/>
                <w:szCs w:val="16"/>
                <w:lang w:eastAsia="sk-SK"/>
              </w:rPr>
            </w:pPr>
            <w:r w:rsidRPr="0065641F">
              <w:rPr>
                <w:rFonts w:ascii="Timer" w:eastAsia="Times New Roman" w:hAnsi="Timer" w:cs="Times New Roman"/>
                <w:b/>
                <w:bCs/>
                <w:color w:val="000000"/>
                <w:sz w:val="16"/>
                <w:szCs w:val="16"/>
                <w:lang w:eastAsia="sk-SK"/>
              </w:rPr>
              <w:t>Table</w:t>
            </w:r>
          </w:p>
        </w:tc>
        <w:tc>
          <w:tcPr>
            <w:tcW w:w="2500" w:type="dxa"/>
            <w:tcBorders>
              <w:top w:val="single" w:sz="8" w:space="0" w:color="auto"/>
              <w:left w:val="nil"/>
              <w:bottom w:val="single" w:sz="8" w:space="0" w:color="auto"/>
              <w:right w:val="single" w:sz="4" w:space="0" w:color="auto"/>
            </w:tcBorders>
            <w:shd w:val="clear" w:color="auto" w:fill="auto"/>
            <w:noWrap/>
            <w:vAlign w:val="bottom"/>
            <w:hideMark/>
          </w:tcPr>
          <w:p w:rsidR="003204FB" w:rsidRPr="0065641F" w:rsidRDefault="003204FB" w:rsidP="003204FB">
            <w:pPr>
              <w:spacing w:after="0" w:line="240" w:lineRule="auto"/>
              <w:jc w:val="center"/>
              <w:rPr>
                <w:rFonts w:ascii="Timer" w:eastAsia="Times New Roman" w:hAnsi="Timer" w:cs="Times New Roman"/>
                <w:b/>
                <w:bCs/>
                <w:color w:val="000000"/>
                <w:sz w:val="16"/>
                <w:szCs w:val="16"/>
                <w:lang w:eastAsia="sk-SK"/>
              </w:rPr>
            </w:pPr>
            <w:proofErr w:type="spellStart"/>
            <w:r w:rsidRPr="0065641F">
              <w:rPr>
                <w:rFonts w:ascii="Timer" w:eastAsia="Times New Roman" w:hAnsi="Timer" w:cs="Times New Roman"/>
                <w:b/>
                <w:bCs/>
                <w:color w:val="000000"/>
                <w:sz w:val="16"/>
                <w:szCs w:val="16"/>
                <w:lang w:eastAsia="sk-SK"/>
              </w:rPr>
              <w:t>Column</w:t>
            </w:r>
            <w:proofErr w:type="spellEnd"/>
          </w:p>
        </w:tc>
        <w:tc>
          <w:tcPr>
            <w:tcW w:w="6123" w:type="dxa"/>
            <w:tcBorders>
              <w:top w:val="single" w:sz="8" w:space="0" w:color="auto"/>
              <w:left w:val="nil"/>
              <w:bottom w:val="single" w:sz="8" w:space="0" w:color="auto"/>
              <w:right w:val="single" w:sz="8" w:space="0" w:color="auto"/>
            </w:tcBorders>
            <w:shd w:val="clear" w:color="auto" w:fill="auto"/>
            <w:noWrap/>
            <w:vAlign w:val="bottom"/>
            <w:hideMark/>
          </w:tcPr>
          <w:p w:rsidR="003204FB" w:rsidRPr="0065641F" w:rsidRDefault="003204FB" w:rsidP="003204FB">
            <w:pPr>
              <w:spacing w:after="0" w:line="240" w:lineRule="auto"/>
              <w:jc w:val="center"/>
              <w:rPr>
                <w:rFonts w:ascii="Timer" w:eastAsia="Times New Roman" w:hAnsi="Timer" w:cs="Times New Roman"/>
                <w:b/>
                <w:bCs/>
                <w:color w:val="000000"/>
                <w:sz w:val="16"/>
                <w:szCs w:val="16"/>
                <w:lang w:eastAsia="sk-SK"/>
              </w:rPr>
            </w:pPr>
            <w:proofErr w:type="spellStart"/>
            <w:r w:rsidRPr="0065641F">
              <w:rPr>
                <w:rFonts w:ascii="Timer" w:eastAsia="Times New Roman" w:hAnsi="Timer" w:cs="Times New Roman"/>
                <w:b/>
                <w:bCs/>
                <w:color w:val="000000"/>
                <w:sz w:val="16"/>
                <w:szCs w:val="16"/>
                <w:lang w:eastAsia="sk-SK"/>
              </w:rPr>
              <w:t>Description</w:t>
            </w:r>
            <w:proofErr w:type="spellEnd"/>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kľúč entity </w:t>
            </w:r>
            <w:proofErr w:type="spellStart"/>
            <w:r w:rsidRPr="0065641F">
              <w:rPr>
                <w:rFonts w:ascii="Timer" w:eastAsia="Times New Roman" w:hAnsi="Timer" w:cs="Times New Roman"/>
                <w:color w:val="000000"/>
                <w:sz w:val="16"/>
                <w:szCs w:val="16"/>
                <w:lang w:eastAsia="sk-SK"/>
              </w:rPr>
              <w:t>group</w:t>
            </w:r>
            <w:proofErr w:type="spellEnd"/>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str_group_password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Heslo k skupine v </w:t>
            </w:r>
            <w:proofErr w:type="spellStart"/>
            <w:r w:rsidRPr="0065641F">
              <w:rPr>
                <w:rFonts w:ascii="Timer" w:eastAsia="Times New Roman" w:hAnsi="Timer" w:cs="Times New Roman"/>
                <w:color w:val="000000"/>
                <w:sz w:val="16"/>
                <w:szCs w:val="16"/>
                <w:lang w:eastAsia="sk-SK"/>
              </w:rPr>
              <w:t>hash</w:t>
            </w:r>
            <w:proofErr w:type="spellEnd"/>
            <w:r w:rsidRPr="0065641F">
              <w:rPr>
                <w:rFonts w:ascii="Timer" w:eastAsia="Times New Roman" w:hAnsi="Timer" w:cs="Times New Roman"/>
                <w:color w:val="000000"/>
                <w:sz w:val="16"/>
                <w:szCs w:val="16"/>
                <w:lang w:eastAsia="sk-SK"/>
              </w:rPr>
              <w:t xml:space="preserve"> forme</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str_group_name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názov skupiny</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používateľ, ktorý vytvoril skupinu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vytvorenia skupiny</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id_task</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kľúč entity </w:t>
            </w:r>
            <w:proofErr w:type="spellStart"/>
            <w:r w:rsidRPr="0065641F">
              <w:rPr>
                <w:rFonts w:ascii="Timer" w:eastAsia="Times New Roman" w:hAnsi="Timer" w:cs="Times New Roman"/>
                <w:color w:val="000000"/>
                <w:sz w:val="16"/>
                <w:szCs w:val="16"/>
                <w:lang w:eastAsia="sk-SK"/>
              </w:rPr>
              <w:t>task</w:t>
            </w:r>
            <w:proofErr w:type="spellEnd"/>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používateľ, ktorému patrí daný príklad</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jednotka, z ktorej bolo prevádzané na základnú jednotku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vytvorenia príkladu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dt_updated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Čas </w:t>
            </w:r>
            <w:proofErr w:type="spellStart"/>
            <w:r w:rsidRPr="0065641F">
              <w:rPr>
                <w:rFonts w:ascii="Timer" w:eastAsia="Times New Roman" w:hAnsi="Timer" w:cs="Times New Roman"/>
                <w:color w:val="000000"/>
                <w:sz w:val="16"/>
                <w:szCs w:val="16"/>
                <w:lang w:eastAsia="sk-SK"/>
              </w:rPr>
              <w:t>update</w:t>
            </w:r>
            <w:proofErr w:type="spellEnd"/>
            <w:r w:rsidRPr="0065641F">
              <w:rPr>
                <w:rFonts w:ascii="Timer" w:eastAsia="Times New Roman" w:hAnsi="Timer" w:cs="Times New Roman"/>
                <w:color w:val="000000"/>
                <w:sz w:val="16"/>
                <w:szCs w:val="16"/>
                <w:lang w:eastAsia="sk-SK"/>
              </w:rPr>
              <w:t xml:space="preserve"> príkladu - zadanie riešenia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nb_value_from</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Číslo z akého sa </w:t>
            </w:r>
            <w:proofErr w:type="spellStart"/>
            <w:r w:rsidRPr="0065641F">
              <w:rPr>
                <w:rFonts w:ascii="Timer" w:eastAsia="Times New Roman" w:hAnsi="Timer" w:cs="Times New Roman"/>
                <w:color w:val="000000"/>
                <w:sz w:val="16"/>
                <w:szCs w:val="16"/>
                <w:lang w:eastAsia="sk-SK"/>
              </w:rPr>
              <w:t>premiena</w:t>
            </w:r>
            <w:proofErr w:type="spellEnd"/>
            <w:r w:rsidRPr="0065641F">
              <w:rPr>
                <w:rFonts w:ascii="Timer" w:eastAsia="Times New Roman" w:hAnsi="Timer" w:cs="Times New Roman"/>
                <w:color w:val="000000"/>
                <w:sz w:val="16"/>
                <w:szCs w:val="16"/>
                <w:lang w:eastAsia="sk-SK"/>
              </w:rPr>
              <w:t>, napr. "12.6"</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nb_power_from</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Mocnina z akej premieňame</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nb_value_to</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Základný tvar čísla, ktorý zadal užívateľ</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nb_power_to</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Mocninu akú užívateľ zadal</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fl_correct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Správnosť vyriešenia príkladu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id_test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Cudzí kľúč na test, ak daný príklad patrí k testu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id_test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Primárny kľúč</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Cuzdí</w:t>
            </w:r>
            <w:proofErr w:type="spellEnd"/>
            <w:r w:rsidRPr="0065641F">
              <w:rPr>
                <w:rFonts w:ascii="Timer" w:eastAsia="Times New Roman" w:hAnsi="Timer" w:cs="Times New Roman"/>
                <w:color w:val="000000"/>
                <w:sz w:val="16"/>
                <w:szCs w:val="16"/>
                <w:lang w:eastAsia="sk-SK"/>
              </w:rPr>
              <w:t xml:space="preserve"> kľúč na grupu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nb_difficulty</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Zadaná </w:t>
            </w:r>
            <w:proofErr w:type="spellStart"/>
            <w:r w:rsidRPr="0065641F">
              <w:rPr>
                <w:rFonts w:ascii="Timer" w:eastAsia="Times New Roman" w:hAnsi="Timer" w:cs="Times New Roman"/>
                <w:color w:val="000000"/>
                <w:sz w:val="16"/>
                <w:szCs w:val="16"/>
                <w:lang w:eastAsia="sk-SK"/>
              </w:rPr>
              <w:t>obtiažnosť</w:t>
            </w:r>
            <w:proofErr w:type="spellEnd"/>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nb_count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Počet príkladov</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zadania písomky</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dt_closed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skončenia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fl_closed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Flaga</w:t>
            </w:r>
            <w:proofErr w:type="spellEnd"/>
            <w:r w:rsidRPr="0065641F">
              <w:rPr>
                <w:rFonts w:ascii="Timer" w:eastAsia="Times New Roman" w:hAnsi="Timer" w:cs="Times New Roman"/>
                <w:color w:val="000000"/>
                <w:sz w:val="16"/>
                <w:szCs w:val="16"/>
                <w:lang w:eastAsia="sk-SK"/>
              </w:rPr>
              <w:t xml:space="preserve"> či je ešte aktívna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Primárny kľúč</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fl_base_unit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Flaga</w:t>
            </w:r>
            <w:proofErr w:type="spellEnd"/>
            <w:r w:rsidRPr="0065641F">
              <w:rPr>
                <w:rFonts w:ascii="Timer" w:eastAsia="Times New Roman" w:hAnsi="Timer" w:cs="Times New Roman"/>
                <w:color w:val="000000"/>
                <w:sz w:val="16"/>
                <w:szCs w:val="16"/>
                <w:lang w:eastAsia="sk-SK"/>
              </w:rPr>
              <w:t>, či sa jedná o základnú jednotku</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nb_category</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Kategória, do ktorej patrí veličina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str_unit_name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Značka jednotky</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nb_multiple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Násobok jednotky, nemusí sa vzťahovať k základnej jednotke!</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w:t>
            </w:r>
            <w:proofErr w:type="spellStart"/>
            <w:r w:rsidRPr="0065641F">
              <w:rPr>
                <w:rFonts w:ascii="Timer" w:eastAsia="Times New Roman" w:hAnsi="Timer" w:cs="Times New Roman"/>
                <w:color w:val="000000"/>
                <w:sz w:val="16"/>
                <w:szCs w:val="16"/>
                <w:lang w:eastAsia="sk-SK"/>
              </w:rPr>
              <w:t>klúč</w:t>
            </w:r>
            <w:proofErr w:type="spellEnd"/>
            <w:r w:rsidRPr="0065641F">
              <w:rPr>
                <w:rFonts w:ascii="Timer" w:eastAsia="Times New Roman" w:hAnsi="Timer" w:cs="Times New Roman"/>
                <w:color w:val="000000"/>
                <w:sz w:val="16"/>
                <w:szCs w:val="16"/>
                <w:lang w:eastAsia="sk-SK"/>
              </w:rPr>
              <w:t xml:space="preserve"> entity </w:t>
            </w:r>
            <w:proofErr w:type="spellStart"/>
            <w:r w:rsidRPr="0065641F">
              <w:rPr>
                <w:rFonts w:ascii="Timer" w:eastAsia="Times New Roman" w:hAnsi="Timer" w:cs="Times New Roman"/>
                <w:color w:val="000000"/>
                <w:sz w:val="16"/>
                <w:szCs w:val="16"/>
                <w:lang w:eastAsia="sk-SK"/>
              </w:rPr>
              <w:t>user</w:t>
            </w:r>
            <w:proofErr w:type="spellEnd"/>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Meno </w:t>
            </w:r>
            <w:proofErr w:type="spellStart"/>
            <w:r w:rsidRPr="0065641F">
              <w:rPr>
                <w:rFonts w:ascii="Timer" w:eastAsia="Times New Roman" w:hAnsi="Timer" w:cs="Times New Roman"/>
                <w:color w:val="000000"/>
                <w:sz w:val="16"/>
                <w:szCs w:val="16"/>
                <w:lang w:eastAsia="sk-SK"/>
              </w:rPr>
              <w:t>usera</w:t>
            </w:r>
            <w:proofErr w:type="spellEnd"/>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str_mail</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E-mail používateľa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str_user_password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Heslo používateľa v </w:t>
            </w:r>
            <w:proofErr w:type="spellStart"/>
            <w:r w:rsidRPr="0065641F">
              <w:rPr>
                <w:rFonts w:ascii="Timer" w:eastAsia="Times New Roman" w:hAnsi="Timer" w:cs="Times New Roman"/>
                <w:color w:val="000000"/>
                <w:sz w:val="16"/>
                <w:szCs w:val="16"/>
                <w:lang w:eastAsia="sk-SK"/>
              </w:rPr>
              <w:t>hash</w:t>
            </w:r>
            <w:proofErr w:type="spellEnd"/>
            <w:r w:rsidRPr="0065641F">
              <w:rPr>
                <w:rFonts w:ascii="Timer" w:eastAsia="Times New Roman" w:hAnsi="Timer" w:cs="Times New Roman"/>
                <w:color w:val="000000"/>
                <w:sz w:val="16"/>
                <w:szCs w:val="16"/>
                <w:lang w:eastAsia="sk-SK"/>
              </w:rPr>
              <w:t xml:space="preserve"> forme</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str_pass_hash</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Zahashovany</w:t>
            </w:r>
            <w:proofErr w:type="spellEnd"/>
            <w:r w:rsidRPr="0065641F">
              <w:rPr>
                <w:rFonts w:ascii="Timer" w:eastAsia="Times New Roman" w:hAnsi="Timer" w:cs="Times New Roman"/>
                <w:color w:val="000000"/>
                <w:sz w:val="16"/>
                <w:szCs w:val="16"/>
                <w:lang w:eastAsia="sk-SK"/>
              </w:rPr>
              <w:t xml:space="preserve"> </w:t>
            </w:r>
            <w:proofErr w:type="spellStart"/>
            <w:r w:rsidRPr="0065641F">
              <w:rPr>
                <w:rFonts w:ascii="Timer" w:eastAsia="Times New Roman" w:hAnsi="Timer" w:cs="Times New Roman"/>
                <w:color w:val="000000"/>
                <w:sz w:val="16"/>
                <w:szCs w:val="16"/>
                <w:lang w:eastAsia="sk-SK"/>
              </w:rPr>
              <w:t>string</w:t>
            </w:r>
            <w:proofErr w:type="spellEnd"/>
            <w:r w:rsidRPr="0065641F">
              <w:rPr>
                <w:rFonts w:ascii="Timer" w:eastAsia="Times New Roman" w:hAnsi="Timer" w:cs="Times New Roman"/>
                <w:color w:val="000000"/>
                <w:sz w:val="16"/>
                <w:szCs w:val="16"/>
                <w:lang w:eastAsia="sk-SK"/>
              </w:rPr>
              <w:t xml:space="preserve"> </w:t>
            </w:r>
            <w:proofErr w:type="spellStart"/>
            <w:r w:rsidRPr="0065641F">
              <w:rPr>
                <w:rFonts w:ascii="Timer" w:eastAsia="Times New Roman" w:hAnsi="Timer" w:cs="Times New Roman"/>
                <w:color w:val="000000"/>
                <w:sz w:val="16"/>
                <w:szCs w:val="16"/>
                <w:lang w:eastAsia="sk-SK"/>
              </w:rPr>
              <w:t>potrebny</w:t>
            </w:r>
            <w:proofErr w:type="spellEnd"/>
            <w:r w:rsidRPr="0065641F">
              <w:rPr>
                <w:rFonts w:ascii="Timer" w:eastAsia="Times New Roman" w:hAnsi="Timer" w:cs="Times New Roman"/>
                <w:color w:val="000000"/>
                <w:sz w:val="16"/>
                <w:szCs w:val="16"/>
                <w:lang w:eastAsia="sk-SK"/>
              </w:rPr>
              <w:t xml:space="preserve"> pri obnove hesla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r w:rsidRPr="0065641F">
              <w:rPr>
                <w:rFonts w:ascii="Timer" w:eastAsia="Times New Roman" w:hAnsi="Timer" w:cs="Times New Roman"/>
                <w:color w:val="000000"/>
                <w:sz w:val="16"/>
                <w:szCs w:val="16"/>
                <w:lang w:eastAsia="sk-SK"/>
              </w:rPr>
              <w:t>, kam žiak patrí</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fl_user_type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označenie, či sa jedná o učiteľa/žiaka</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dt_registration</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registrácie</w:t>
            </w:r>
          </w:p>
        </w:tc>
      </w:tr>
      <w:tr w:rsidR="003204FB" w:rsidRPr="0065641F" w:rsidTr="003204FB">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dt_login</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3204FB" w:rsidRPr="0065641F" w:rsidRDefault="003204FB" w:rsidP="003204FB">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Čas posledného </w:t>
            </w:r>
            <w:proofErr w:type="spellStart"/>
            <w:r w:rsidRPr="0065641F">
              <w:rPr>
                <w:rFonts w:ascii="Timer" w:eastAsia="Times New Roman" w:hAnsi="Timer" w:cs="Times New Roman"/>
                <w:color w:val="000000"/>
                <w:sz w:val="16"/>
                <w:szCs w:val="16"/>
                <w:lang w:eastAsia="sk-SK"/>
              </w:rPr>
              <w:t>loginu</w:t>
            </w:r>
            <w:proofErr w:type="spellEnd"/>
          </w:p>
        </w:tc>
      </w:tr>
    </w:tbl>
    <w:p w:rsidR="00B9257E" w:rsidRDefault="00B9257E" w:rsidP="00763444">
      <w:pPr>
        <w:rPr>
          <w:lang w:eastAsia="hi-IN"/>
        </w:rPr>
      </w:pPr>
    </w:p>
    <w:p w:rsidR="00B9257E" w:rsidRDefault="00B9257E">
      <w:pPr>
        <w:rPr>
          <w:lang w:eastAsia="hi-IN"/>
        </w:rPr>
      </w:pPr>
      <w:r>
        <w:rPr>
          <w:lang w:eastAsia="hi-IN"/>
        </w:rPr>
        <w:br w:type="page"/>
      </w:r>
    </w:p>
    <w:p w:rsidR="00763444" w:rsidRDefault="00B9257E" w:rsidP="00B9257E">
      <w:pPr>
        <w:pStyle w:val="Nadpis1"/>
      </w:pPr>
      <w:bookmarkStart w:id="53" w:name="_Toc403553045"/>
      <w:r w:rsidRPr="00763444">
        <w:lastRenderedPageBreak/>
        <w:t>Návrh</w:t>
      </w:r>
      <w:bookmarkEnd w:id="53"/>
    </w:p>
    <w:p w:rsidR="008511FA" w:rsidRDefault="008511FA" w:rsidP="008511FA"/>
    <w:p w:rsidR="008511FA" w:rsidRDefault="008511FA" w:rsidP="008511FA">
      <w:pPr>
        <w:pStyle w:val="Nadpis2"/>
      </w:pPr>
      <w:r w:rsidRPr="008511FA">
        <w:t xml:space="preserve">Testovacie scenáre </w:t>
      </w:r>
    </w:p>
    <w:p w:rsidR="008511FA" w:rsidRPr="008511FA" w:rsidRDefault="008511FA" w:rsidP="008511FA">
      <w:pPr>
        <w:ind w:firstLine="432"/>
      </w:pPr>
      <w:r w:rsidRPr="008511FA">
        <w:t>T</w:t>
      </w:r>
      <w:r>
        <w:t>áto časť dokumentu</w:t>
      </w:r>
      <w:r w:rsidRPr="008511FA">
        <w:t xml:space="preserve"> popisuje testovacie scenáre, ktoré budú slúži pri testovaní funkčnosti jednotlivých modulov systému.</w:t>
      </w:r>
    </w:p>
    <w:p w:rsidR="008511FA" w:rsidRPr="008511FA" w:rsidRDefault="008511FA" w:rsidP="008511FA">
      <w:pPr>
        <w:pStyle w:val="Nadpis3"/>
      </w:pPr>
      <w:r w:rsidRPr="008511FA">
        <w:t>Registrácia a prihlásenie učiteľa</w:t>
      </w:r>
    </w:p>
    <w:p w:rsidR="008511FA" w:rsidRPr="008511FA" w:rsidRDefault="008511FA" w:rsidP="008511FA">
      <w:pPr>
        <w:numPr>
          <w:ilvl w:val="0"/>
          <w:numId w:val="6"/>
        </w:numPr>
        <w:spacing w:after="0"/>
        <w:ind w:hanging="357"/>
      </w:pPr>
      <w:r w:rsidRPr="008511FA">
        <w:t>Na hlavnej stránke zvolíme registráciu nového užívateľa a zaregistrujeme nového učiteľa.</w:t>
      </w:r>
    </w:p>
    <w:p w:rsidR="008511FA" w:rsidRPr="008511FA" w:rsidRDefault="008511FA" w:rsidP="008511FA">
      <w:pPr>
        <w:numPr>
          <w:ilvl w:val="0"/>
          <w:numId w:val="6"/>
        </w:numPr>
        <w:spacing w:after="0"/>
        <w:ind w:hanging="357"/>
      </w:pPr>
      <w:r w:rsidRPr="008511FA">
        <w:t>Vyplníme všetky údaje registračného formulára s tým, že najprv vyplníme políčka chybne, aby sme overili, či naozaj náš systém kontroluje jednotlivé vstupy:</w:t>
      </w:r>
    </w:p>
    <w:p w:rsidR="008511FA" w:rsidRPr="008511FA" w:rsidRDefault="008511FA" w:rsidP="008511FA">
      <w:pPr>
        <w:numPr>
          <w:ilvl w:val="1"/>
          <w:numId w:val="6"/>
        </w:numPr>
        <w:spacing w:after="0"/>
        <w:ind w:hanging="357"/>
      </w:pPr>
      <w:r w:rsidRPr="008511FA">
        <w:t>Formulár necháme nevyplnený a odošleme</w:t>
      </w:r>
    </w:p>
    <w:p w:rsidR="008511FA" w:rsidRPr="008511FA" w:rsidRDefault="008511FA" w:rsidP="008511FA">
      <w:pPr>
        <w:numPr>
          <w:ilvl w:val="1"/>
          <w:numId w:val="6"/>
        </w:numPr>
        <w:spacing w:after="0"/>
        <w:ind w:hanging="357"/>
      </w:pPr>
      <w:r w:rsidRPr="008511FA">
        <w:t>Zadáme krátke vstupy (meno, heslo)</w:t>
      </w:r>
    </w:p>
    <w:p w:rsidR="008511FA" w:rsidRPr="008511FA" w:rsidRDefault="008511FA" w:rsidP="008511FA">
      <w:pPr>
        <w:numPr>
          <w:ilvl w:val="1"/>
          <w:numId w:val="6"/>
        </w:numPr>
        <w:spacing w:after="0"/>
        <w:ind w:hanging="357"/>
      </w:pPr>
      <w:r w:rsidRPr="008511FA">
        <w:t>Email vyplníme v zlom formáte (bez '@')</w:t>
      </w:r>
    </w:p>
    <w:p w:rsidR="008511FA" w:rsidRPr="008511FA" w:rsidRDefault="008511FA" w:rsidP="008511FA">
      <w:pPr>
        <w:numPr>
          <w:ilvl w:val="0"/>
          <w:numId w:val="6"/>
        </w:numPr>
        <w:spacing w:after="0"/>
        <w:ind w:hanging="357"/>
      </w:pPr>
      <w:r w:rsidRPr="008511FA">
        <w:t>Všetky údaje registračného formulára vyplníme správne, vyberieme si typ používateľa „učiteľ“ a odošleme formulár.</w:t>
      </w:r>
    </w:p>
    <w:p w:rsidR="008511FA" w:rsidRPr="008511FA" w:rsidRDefault="008511FA" w:rsidP="008511FA">
      <w:pPr>
        <w:numPr>
          <w:ilvl w:val="0"/>
          <w:numId w:val="6"/>
        </w:numPr>
        <w:spacing w:after="0"/>
        <w:ind w:hanging="357"/>
      </w:pPr>
      <w:r w:rsidRPr="008511FA">
        <w:t>Registrácia je úspešná a systém nás presmeroval späť na hlavnú stránku s formulárom pre prihlásenie.</w:t>
      </w:r>
    </w:p>
    <w:p w:rsidR="008511FA" w:rsidRPr="008511FA" w:rsidRDefault="008511FA" w:rsidP="008511FA">
      <w:pPr>
        <w:numPr>
          <w:ilvl w:val="0"/>
          <w:numId w:val="6"/>
        </w:numPr>
        <w:spacing w:after="0"/>
        <w:ind w:hanging="357"/>
      </w:pPr>
      <w:r w:rsidRPr="008511FA">
        <w:t>Prihlasovací formulár vyplníme chybne, aby sme overili, či naozaj náš systém kontroluje jednotlivé vstupy:</w:t>
      </w:r>
    </w:p>
    <w:p w:rsidR="008511FA" w:rsidRPr="008511FA" w:rsidRDefault="008511FA" w:rsidP="008511FA">
      <w:pPr>
        <w:numPr>
          <w:ilvl w:val="1"/>
          <w:numId w:val="6"/>
        </w:numPr>
        <w:spacing w:after="0"/>
        <w:ind w:hanging="357"/>
      </w:pPr>
      <w:r w:rsidRPr="008511FA">
        <w:t>Formulár necháme nevyplnený a odošleme</w:t>
      </w:r>
    </w:p>
    <w:p w:rsidR="008511FA" w:rsidRPr="008511FA" w:rsidRDefault="008511FA" w:rsidP="008511FA">
      <w:pPr>
        <w:numPr>
          <w:ilvl w:val="1"/>
          <w:numId w:val="6"/>
        </w:numPr>
        <w:spacing w:after="0"/>
        <w:ind w:hanging="357"/>
      </w:pPr>
      <w:r w:rsidRPr="008511FA">
        <w:t>Zadáme chybné používateľské meno</w:t>
      </w:r>
    </w:p>
    <w:p w:rsidR="008511FA" w:rsidRPr="008511FA" w:rsidRDefault="008511FA" w:rsidP="008511FA">
      <w:pPr>
        <w:numPr>
          <w:ilvl w:val="1"/>
          <w:numId w:val="6"/>
        </w:numPr>
        <w:spacing w:after="0"/>
        <w:ind w:hanging="357"/>
      </w:pPr>
      <w:r w:rsidRPr="008511FA">
        <w:t>Zadáme chybné heslo</w:t>
      </w:r>
    </w:p>
    <w:p w:rsidR="008511FA" w:rsidRPr="008511FA" w:rsidRDefault="008511FA" w:rsidP="008511FA">
      <w:pPr>
        <w:numPr>
          <w:ilvl w:val="0"/>
          <w:numId w:val="6"/>
        </w:numPr>
        <w:spacing w:after="0"/>
        <w:ind w:hanging="357"/>
      </w:pPr>
      <w:r w:rsidRPr="008511FA">
        <w:t>Všetky údaje pre prihlasovanie vyplníme správne a odošleme formulár.</w:t>
      </w:r>
    </w:p>
    <w:p w:rsidR="008511FA" w:rsidRPr="008511FA" w:rsidRDefault="008511FA" w:rsidP="008511FA">
      <w:pPr>
        <w:numPr>
          <w:ilvl w:val="0"/>
          <w:numId w:val="6"/>
        </w:numPr>
        <w:spacing w:after="0"/>
        <w:ind w:hanging="357"/>
      </w:pPr>
      <w:r w:rsidRPr="008511FA">
        <w:t>Systém nás presmeruje na úvodnú stránku učiteľa.</w:t>
      </w:r>
    </w:p>
    <w:p w:rsidR="008511FA" w:rsidRPr="008511FA" w:rsidRDefault="008511FA" w:rsidP="008511FA">
      <w:pPr>
        <w:pStyle w:val="Nadpis3"/>
      </w:pPr>
      <w:r w:rsidRPr="008511FA">
        <w:t>Vytvorenie skupiny</w:t>
      </w:r>
    </w:p>
    <w:p w:rsidR="008511FA" w:rsidRPr="008511FA" w:rsidRDefault="008511FA" w:rsidP="008511FA">
      <w:pPr>
        <w:numPr>
          <w:ilvl w:val="0"/>
          <w:numId w:val="7"/>
        </w:numPr>
        <w:spacing w:after="0"/>
        <w:ind w:left="714" w:hanging="357"/>
      </w:pPr>
      <w:r w:rsidRPr="008511FA">
        <w:t>V administratívnej časti učiteľa vyberieme možnosť „vytvoriť novú skupinu“.</w:t>
      </w:r>
    </w:p>
    <w:p w:rsidR="008511FA" w:rsidRPr="008511FA" w:rsidRDefault="008511FA" w:rsidP="008511FA">
      <w:pPr>
        <w:numPr>
          <w:ilvl w:val="0"/>
          <w:numId w:val="7"/>
        </w:numPr>
        <w:spacing w:after="0"/>
        <w:ind w:left="714" w:hanging="357"/>
      </w:pPr>
      <w:r w:rsidRPr="008511FA">
        <w:t>Podobne ako pri registrácii, vyplníme políčka chybne, aby sme overili, či naozaj náš systém kontroluje jednotlivé vstupy.</w:t>
      </w:r>
    </w:p>
    <w:p w:rsidR="008511FA" w:rsidRPr="008511FA" w:rsidRDefault="008511FA" w:rsidP="008511FA">
      <w:pPr>
        <w:numPr>
          <w:ilvl w:val="0"/>
          <w:numId w:val="7"/>
        </w:numPr>
        <w:spacing w:after="0"/>
        <w:ind w:left="714" w:hanging="357"/>
      </w:pPr>
      <w:r w:rsidRPr="008511FA">
        <w:t>Všetky údaje registračného formulára vyplníme správne a formulár odošleme.</w:t>
      </w:r>
    </w:p>
    <w:p w:rsidR="008511FA" w:rsidRPr="008511FA" w:rsidRDefault="008511FA" w:rsidP="008511FA">
      <w:pPr>
        <w:numPr>
          <w:ilvl w:val="0"/>
          <w:numId w:val="7"/>
        </w:numPr>
        <w:spacing w:after="0"/>
        <w:ind w:left="714" w:hanging="357"/>
      </w:pPr>
      <w:r w:rsidRPr="008511FA">
        <w:t>Skontrolujeme či sa naša novovytvorená skupina nachádza v zozname skupín.</w:t>
      </w:r>
    </w:p>
    <w:p w:rsidR="008511FA" w:rsidRPr="008511FA" w:rsidRDefault="008511FA" w:rsidP="008511FA">
      <w:pPr>
        <w:pStyle w:val="Nadpis3"/>
      </w:pPr>
      <w:r w:rsidRPr="008511FA">
        <w:t>Registrácia a prihlásenie žiaka</w:t>
      </w:r>
    </w:p>
    <w:p w:rsidR="008511FA" w:rsidRPr="008511FA" w:rsidRDefault="008511FA" w:rsidP="008511FA">
      <w:pPr>
        <w:numPr>
          <w:ilvl w:val="0"/>
          <w:numId w:val="8"/>
        </w:numPr>
        <w:spacing w:after="0"/>
        <w:ind w:hanging="357"/>
      </w:pPr>
      <w:r w:rsidRPr="008511FA">
        <w:t>Postupujeme rovnako ako pri registrácii a prihlasovaní učiteľa s nasledujúcimi zmenami:</w:t>
      </w:r>
    </w:p>
    <w:p w:rsidR="008511FA" w:rsidRPr="008511FA" w:rsidRDefault="008511FA" w:rsidP="008511FA">
      <w:pPr>
        <w:numPr>
          <w:ilvl w:val="1"/>
          <w:numId w:val="8"/>
        </w:numPr>
        <w:spacing w:after="0"/>
        <w:ind w:hanging="357"/>
      </w:pPr>
      <w:r w:rsidRPr="008511FA">
        <w:t>Formulár otestujeme, či kontroluje ak zadáme meno alebo e-mail, ktorý sa už v databáze nachádza.</w:t>
      </w:r>
    </w:p>
    <w:p w:rsidR="008511FA" w:rsidRPr="008511FA" w:rsidRDefault="008511FA" w:rsidP="008511FA">
      <w:pPr>
        <w:numPr>
          <w:ilvl w:val="1"/>
          <w:numId w:val="8"/>
        </w:numPr>
        <w:spacing w:after="0"/>
        <w:ind w:hanging="357"/>
      </w:pPr>
      <w:r w:rsidRPr="008511FA">
        <w:t xml:space="preserve">Otestujeme, či pri vybraní typu užívateľa „žiak“ sa odkryjú vstupné políčka pre názov skupiny a jej tajný kľúč a po zmene na „učiteľa“ sa tieto polička skryjú. (ráta sa so zapnutým </w:t>
      </w:r>
      <w:proofErr w:type="spellStart"/>
      <w:r w:rsidRPr="008511FA">
        <w:t>JavaScript-om</w:t>
      </w:r>
      <w:proofErr w:type="spellEnd"/>
      <w:r w:rsidRPr="008511FA">
        <w:t>)</w:t>
      </w:r>
    </w:p>
    <w:p w:rsidR="008511FA" w:rsidRPr="008511FA" w:rsidRDefault="008511FA" w:rsidP="008511FA">
      <w:pPr>
        <w:numPr>
          <w:ilvl w:val="1"/>
          <w:numId w:val="8"/>
        </w:numPr>
        <w:spacing w:after="0"/>
        <w:ind w:hanging="357"/>
      </w:pPr>
      <w:r w:rsidRPr="008511FA">
        <w:t>Overíme kontrolu skupiny a jej tajného kľúča. Zadáme chybnú dvojicu (systém upozorní na nesprávne zadaný kľúč).</w:t>
      </w:r>
    </w:p>
    <w:p w:rsidR="008511FA" w:rsidRPr="008511FA" w:rsidRDefault="008511FA" w:rsidP="008511FA">
      <w:pPr>
        <w:numPr>
          <w:ilvl w:val="0"/>
          <w:numId w:val="8"/>
        </w:numPr>
        <w:spacing w:after="0"/>
        <w:ind w:hanging="357"/>
      </w:pPr>
      <w:r w:rsidRPr="008511FA">
        <w:t>Po prihlásení nás systém presmeruje na úvodnú stránku žiaka.</w:t>
      </w:r>
    </w:p>
    <w:p w:rsidR="008511FA" w:rsidRPr="008511FA" w:rsidRDefault="008511FA" w:rsidP="008511FA">
      <w:pPr>
        <w:pStyle w:val="Nadpis3"/>
      </w:pPr>
      <w:r w:rsidRPr="008511FA">
        <w:t>Generovanie a riešenie príkladov</w:t>
      </w:r>
    </w:p>
    <w:p w:rsidR="008511FA" w:rsidRPr="008511FA" w:rsidRDefault="008511FA" w:rsidP="008511FA">
      <w:pPr>
        <w:numPr>
          <w:ilvl w:val="0"/>
          <w:numId w:val="9"/>
        </w:numPr>
        <w:spacing w:after="0"/>
        <w:ind w:left="714" w:hanging="357"/>
      </w:pPr>
      <w:r w:rsidRPr="008511FA">
        <w:t>Do systému sa prihlásime ako žiak.</w:t>
      </w:r>
    </w:p>
    <w:p w:rsidR="008511FA" w:rsidRPr="008511FA" w:rsidRDefault="008511FA" w:rsidP="008511FA">
      <w:pPr>
        <w:numPr>
          <w:ilvl w:val="0"/>
          <w:numId w:val="9"/>
        </w:numPr>
        <w:spacing w:after="0"/>
        <w:ind w:left="714" w:hanging="357"/>
      </w:pPr>
      <w:r w:rsidRPr="008511FA">
        <w:t>Vyberieme si možnosť riešiť príklady.</w:t>
      </w:r>
    </w:p>
    <w:p w:rsidR="008511FA" w:rsidRPr="008511FA" w:rsidRDefault="008511FA" w:rsidP="008511FA">
      <w:pPr>
        <w:numPr>
          <w:ilvl w:val="0"/>
          <w:numId w:val="9"/>
        </w:numPr>
        <w:spacing w:after="0"/>
        <w:ind w:left="714" w:hanging="357"/>
      </w:pPr>
      <w:r w:rsidRPr="008511FA">
        <w:lastRenderedPageBreak/>
        <w:t xml:space="preserve">Zadáme počet príkladov a </w:t>
      </w:r>
      <w:proofErr w:type="spellStart"/>
      <w:r w:rsidRPr="008511FA">
        <w:t>obtiažnosť</w:t>
      </w:r>
      <w:proofErr w:type="spellEnd"/>
      <w:r w:rsidRPr="008511FA">
        <w:t xml:space="preserve">, ktoré chceme riešiť. </w:t>
      </w:r>
    </w:p>
    <w:p w:rsidR="008511FA" w:rsidRPr="008511FA" w:rsidRDefault="008511FA" w:rsidP="008511FA">
      <w:pPr>
        <w:numPr>
          <w:ilvl w:val="0"/>
          <w:numId w:val="9"/>
        </w:numPr>
        <w:spacing w:after="0"/>
        <w:ind w:left="714" w:hanging="357"/>
      </w:pPr>
      <w:r w:rsidRPr="008511FA">
        <w:t>Skontrolujeme, či je nastavený limit pre počet príkladov (1-20) a či sa daný počet príkladov aj skutočne vygeneroval.</w:t>
      </w:r>
    </w:p>
    <w:p w:rsidR="008511FA" w:rsidRPr="008511FA" w:rsidRDefault="008511FA" w:rsidP="008511FA">
      <w:pPr>
        <w:numPr>
          <w:ilvl w:val="0"/>
          <w:numId w:val="9"/>
        </w:numPr>
        <w:spacing w:after="0"/>
        <w:ind w:left="714" w:hanging="357"/>
      </w:pPr>
      <w:r w:rsidRPr="008511FA">
        <w:t>Skontrolujeme, či vygenerované príklady obsahujú 2-3 platné číslice a zodpovedajú ostatným požiadavkám.</w:t>
      </w:r>
    </w:p>
    <w:p w:rsidR="008511FA" w:rsidRPr="008511FA" w:rsidRDefault="008511FA" w:rsidP="008511FA">
      <w:pPr>
        <w:numPr>
          <w:ilvl w:val="0"/>
          <w:numId w:val="9"/>
        </w:numPr>
        <w:spacing w:after="0"/>
        <w:ind w:left="714" w:hanging="357"/>
      </w:pPr>
      <w:r w:rsidRPr="008511FA">
        <w:t xml:space="preserve">Skontrolujeme, či vygenerované jednotky spadajú pod danú </w:t>
      </w:r>
      <w:proofErr w:type="spellStart"/>
      <w:r w:rsidRPr="008511FA">
        <w:t>obtiažnosť</w:t>
      </w:r>
      <w:proofErr w:type="spellEnd"/>
      <w:r w:rsidRPr="008511FA">
        <w:t>.</w:t>
      </w:r>
    </w:p>
    <w:p w:rsidR="008511FA" w:rsidRPr="008511FA" w:rsidRDefault="008511FA" w:rsidP="008511FA">
      <w:pPr>
        <w:numPr>
          <w:ilvl w:val="0"/>
          <w:numId w:val="9"/>
        </w:numPr>
        <w:spacing w:after="0"/>
        <w:ind w:left="714" w:hanging="357"/>
      </w:pPr>
      <w:r w:rsidRPr="008511FA">
        <w:t xml:space="preserve">Vyplníme riešenie príkladov (niektoré nevyplníme). </w:t>
      </w:r>
    </w:p>
    <w:p w:rsidR="008511FA" w:rsidRPr="008511FA" w:rsidRDefault="008511FA" w:rsidP="008511FA">
      <w:pPr>
        <w:numPr>
          <w:ilvl w:val="0"/>
          <w:numId w:val="9"/>
        </w:numPr>
        <w:spacing w:after="0"/>
        <w:ind w:left="714" w:hanging="357"/>
      </w:pPr>
      <w:r w:rsidRPr="008511FA">
        <w:t>Odošleme výsledok a skontrolujeme, či systém skontroloval správne výsledky.</w:t>
      </w:r>
    </w:p>
    <w:p w:rsidR="008511FA" w:rsidRPr="008511FA" w:rsidRDefault="008511FA" w:rsidP="008511FA">
      <w:pPr>
        <w:numPr>
          <w:ilvl w:val="0"/>
          <w:numId w:val="9"/>
        </w:numPr>
        <w:spacing w:after="0"/>
        <w:ind w:left="714" w:hanging="357"/>
      </w:pPr>
      <w:r w:rsidRPr="008511FA">
        <w:t>Tento test vykonáme viackrát, aby sme sa uistili, že funguje náhodné generovanie príkladov.</w:t>
      </w:r>
    </w:p>
    <w:p w:rsidR="008511FA" w:rsidRPr="008511FA" w:rsidRDefault="008511FA" w:rsidP="008511FA">
      <w:pPr>
        <w:pStyle w:val="Nadpis3"/>
      </w:pPr>
      <w:r w:rsidRPr="008511FA">
        <w:t>Administrácia skupiny</w:t>
      </w:r>
    </w:p>
    <w:p w:rsidR="008511FA" w:rsidRPr="008511FA" w:rsidRDefault="008511FA" w:rsidP="008511FA">
      <w:pPr>
        <w:numPr>
          <w:ilvl w:val="0"/>
          <w:numId w:val="10"/>
        </w:numPr>
        <w:spacing w:after="0"/>
        <w:ind w:left="714" w:hanging="357"/>
      </w:pPr>
      <w:r w:rsidRPr="008511FA">
        <w:t>Do systému sa prihlásime ako učiteľ.</w:t>
      </w:r>
    </w:p>
    <w:p w:rsidR="008511FA" w:rsidRPr="008511FA" w:rsidRDefault="008511FA" w:rsidP="008511FA">
      <w:pPr>
        <w:numPr>
          <w:ilvl w:val="0"/>
          <w:numId w:val="10"/>
        </w:numPr>
        <w:spacing w:after="0"/>
        <w:ind w:left="714" w:hanging="357"/>
      </w:pPr>
      <w:r w:rsidRPr="008511FA">
        <w:t>Zo zoznamu si vyberieme ľubovoľnú skupinu a klikneme na odkaz „správa skupiny“.</w:t>
      </w:r>
    </w:p>
    <w:p w:rsidR="008511FA" w:rsidRPr="008511FA" w:rsidRDefault="008511FA" w:rsidP="008511FA">
      <w:pPr>
        <w:numPr>
          <w:ilvl w:val="0"/>
          <w:numId w:val="10"/>
        </w:numPr>
        <w:spacing w:after="0"/>
        <w:ind w:left="714" w:hanging="357"/>
      </w:pPr>
      <w:r w:rsidRPr="008511FA">
        <w:t>Zmeníme názov skupiny, popis, tajný kľúč a overíme, či sa nové údaje uložili.</w:t>
      </w:r>
    </w:p>
    <w:p w:rsidR="008511FA" w:rsidRPr="008511FA" w:rsidRDefault="008511FA" w:rsidP="008511FA">
      <w:pPr>
        <w:numPr>
          <w:ilvl w:val="0"/>
          <w:numId w:val="10"/>
        </w:numPr>
        <w:spacing w:after="0"/>
        <w:ind w:left="714" w:hanging="357"/>
      </w:pPr>
      <w:r w:rsidRPr="008511FA">
        <w:t>Vymažeme ľubovoľného žiaka a otestujeme, či sa naozaj vymazal (skúsime sa prihlásiť s údajmi práve vymazaného žiaka)</w:t>
      </w:r>
    </w:p>
    <w:p w:rsidR="008511FA" w:rsidRPr="008511FA" w:rsidRDefault="008511FA" w:rsidP="008511FA">
      <w:pPr>
        <w:numPr>
          <w:ilvl w:val="0"/>
          <w:numId w:val="10"/>
        </w:numPr>
        <w:spacing w:after="0"/>
        <w:ind w:left="714" w:hanging="357"/>
      </w:pPr>
      <w:r w:rsidRPr="008511FA">
        <w:t>Vymažeme celú skupinu a overíme, či sa vymazali aj jej žiaci (rovnako ako v 4. bode).</w:t>
      </w:r>
    </w:p>
    <w:p w:rsidR="008511FA" w:rsidRPr="008511FA" w:rsidRDefault="008511FA" w:rsidP="008511FA">
      <w:pPr>
        <w:pStyle w:val="Nadpis3"/>
      </w:pPr>
      <w:r w:rsidRPr="008511FA">
        <w:t>Prehľad riešení žiaka</w:t>
      </w:r>
    </w:p>
    <w:p w:rsidR="008511FA" w:rsidRPr="008511FA" w:rsidRDefault="008511FA" w:rsidP="008511FA">
      <w:pPr>
        <w:numPr>
          <w:ilvl w:val="0"/>
          <w:numId w:val="11"/>
        </w:numPr>
        <w:spacing w:after="0"/>
        <w:ind w:left="714" w:hanging="357"/>
      </w:pPr>
      <w:r w:rsidRPr="008511FA">
        <w:t>Do systému sa prihlásime ako žiak a vyrátame zopár príkladov.</w:t>
      </w:r>
    </w:p>
    <w:p w:rsidR="008511FA" w:rsidRPr="008511FA" w:rsidRDefault="008511FA" w:rsidP="008511FA">
      <w:pPr>
        <w:numPr>
          <w:ilvl w:val="0"/>
          <w:numId w:val="11"/>
        </w:numPr>
        <w:spacing w:after="0"/>
        <w:ind w:left="714" w:hanging="357"/>
      </w:pPr>
      <w:r w:rsidRPr="008511FA">
        <w:t>Zapíšeme si počet správnych, nesprávnych a neriešených príkladov, aby sme mohli skontrolovať, či systém generuje správne štatistiky.</w:t>
      </w:r>
    </w:p>
    <w:p w:rsidR="008511FA" w:rsidRPr="008511FA" w:rsidRDefault="008511FA" w:rsidP="008511FA">
      <w:pPr>
        <w:numPr>
          <w:ilvl w:val="0"/>
          <w:numId w:val="11"/>
        </w:numPr>
        <w:spacing w:after="0"/>
        <w:ind w:left="714" w:hanging="357"/>
      </w:pPr>
      <w:r w:rsidRPr="008511FA">
        <w:t>Skontrolujeme naše údaje s tými, ktoré nám vygeneruje systém.</w:t>
      </w:r>
    </w:p>
    <w:p w:rsidR="008511FA" w:rsidRPr="008511FA" w:rsidRDefault="008511FA" w:rsidP="008511FA">
      <w:pPr>
        <w:numPr>
          <w:ilvl w:val="0"/>
          <w:numId w:val="11"/>
        </w:numPr>
        <w:spacing w:after="0"/>
        <w:ind w:left="714" w:hanging="357"/>
      </w:pPr>
      <w:r w:rsidRPr="008511FA">
        <w:t>Overíme správnosť zobrazovaných grafov.</w:t>
      </w:r>
    </w:p>
    <w:p w:rsidR="008511FA" w:rsidRPr="008511FA" w:rsidRDefault="008511FA" w:rsidP="008511FA">
      <w:pPr>
        <w:numPr>
          <w:ilvl w:val="0"/>
          <w:numId w:val="11"/>
        </w:numPr>
        <w:spacing w:after="0"/>
        <w:ind w:left="714" w:hanging="357"/>
      </w:pPr>
      <w:r w:rsidRPr="008511FA">
        <w:t>Prihlásime sa ako učiteľ, vyhľadáme si žiaka a vykonáme testy z bodu 3 a 4.</w:t>
      </w:r>
    </w:p>
    <w:p w:rsidR="008511FA" w:rsidRPr="008511FA" w:rsidRDefault="008511FA" w:rsidP="008511FA">
      <w:pPr>
        <w:pStyle w:val="Nadpis3"/>
      </w:pPr>
      <w:r w:rsidRPr="008511FA">
        <w:t>Zadávanie päťminútovky</w:t>
      </w:r>
    </w:p>
    <w:p w:rsidR="008511FA" w:rsidRPr="008511FA" w:rsidRDefault="008511FA" w:rsidP="008511FA">
      <w:pPr>
        <w:numPr>
          <w:ilvl w:val="0"/>
          <w:numId w:val="12"/>
        </w:numPr>
        <w:spacing w:after="0"/>
        <w:ind w:left="714" w:hanging="357"/>
      </w:pPr>
      <w:r w:rsidRPr="008511FA">
        <w:t>Prihlásime sa ako učiteľ, vyberieme si skupinu a odštartujeme päťminútovku kliknutím na tlačidlo „zadať päťminútovku“.</w:t>
      </w:r>
    </w:p>
    <w:p w:rsidR="008511FA" w:rsidRPr="008511FA" w:rsidRDefault="008511FA" w:rsidP="008511FA">
      <w:pPr>
        <w:numPr>
          <w:ilvl w:val="0"/>
          <w:numId w:val="12"/>
        </w:numPr>
        <w:spacing w:after="0"/>
        <w:ind w:left="714" w:hanging="357"/>
      </w:pPr>
      <w:r w:rsidRPr="008511FA">
        <w:t xml:space="preserve">Podobne ako pri riešení príkladov, zadáme počet príkladov, </w:t>
      </w:r>
      <w:proofErr w:type="spellStart"/>
      <w:r w:rsidRPr="008511FA">
        <w:t>obtiažnosť</w:t>
      </w:r>
      <w:proofErr w:type="spellEnd"/>
      <w:r w:rsidRPr="008511FA">
        <w:t xml:space="preserve"> a kliknutím na </w:t>
      </w:r>
      <w:proofErr w:type="spellStart"/>
      <w:r w:rsidRPr="008511FA">
        <w:t>tlačítko</w:t>
      </w:r>
      <w:proofErr w:type="spellEnd"/>
      <w:r w:rsidRPr="008511FA">
        <w:t xml:space="preserve"> „Štart“ odštartujeme päťminútovku</w:t>
      </w:r>
    </w:p>
    <w:p w:rsidR="008511FA" w:rsidRPr="008511FA" w:rsidRDefault="008511FA" w:rsidP="008511FA">
      <w:pPr>
        <w:numPr>
          <w:ilvl w:val="0"/>
          <w:numId w:val="12"/>
        </w:numPr>
        <w:spacing w:after="0"/>
        <w:ind w:left="714" w:hanging="357"/>
      </w:pPr>
      <w:r w:rsidRPr="008511FA">
        <w:t>Prihlásime sa ako žiaci z danej skupiny, klikneme na tlačidlo „riešiť päťminútovku“ a overíme správnosť vygenerovaných príkladov.</w:t>
      </w:r>
    </w:p>
    <w:p w:rsidR="008511FA" w:rsidRPr="008511FA" w:rsidRDefault="008511FA" w:rsidP="008511FA">
      <w:pPr>
        <w:numPr>
          <w:ilvl w:val="0"/>
          <w:numId w:val="12"/>
        </w:numPr>
        <w:spacing w:after="0"/>
        <w:ind w:left="714" w:hanging="357"/>
      </w:pPr>
      <w:r w:rsidRPr="008511FA">
        <w:t>Ďalej kontrolujeme podobne ako pri riešení príkladov.</w:t>
      </w:r>
    </w:p>
    <w:p w:rsidR="008511FA" w:rsidRPr="008511FA" w:rsidRDefault="008511FA" w:rsidP="008511FA">
      <w:pPr>
        <w:numPr>
          <w:ilvl w:val="0"/>
          <w:numId w:val="12"/>
        </w:numPr>
        <w:spacing w:after="0"/>
        <w:ind w:left="714" w:hanging="357"/>
      </w:pPr>
      <w:r w:rsidRPr="008511FA">
        <w:t>Vyplníme riešenie príkladov a odošleme naše riešenie.</w:t>
      </w:r>
    </w:p>
    <w:p w:rsidR="008511FA" w:rsidRPr="008511FA" w:rsidRDefault="008511FA" w:rsidP="008511FA">
      <w:pPr>
        <w:numPr>
          <w:ilvl w:val="0"/>
          <w:numId w:val="12"/>
        </w:numPr>
        <w:spacing w:after="0"/>
        <w:ind w:left="714" w:hanging="357"/>
      </w:pPr>
      <w:r w:rsidRPr="008511FA">
        <w:t>Systém nám vyhodnotí naše riešenie a skontrolujeme, či systém skontroloval správne výsledky.</w:t>
      </w:r>
    </w:p>
    <w:p w:rsidR="008511FA" w:rsidRPr="008511FA" w:rsidRDefault="008511FA" w:rsidP="008511FA">
      <w:pPr>
        <w:numPr>
          <w:ilvl w:val="0"/>
          <w:numId w:val="12"/>
        </w:numPr>
        <w:spacing w:after="0"/>
        <w:ind w:left="714" w:hanging="357"/>
      </w:pPr>
      <w:r w:rsidRPr="008511FA">
        <w:t>Znova sa prihlásime ako učiteľ a danú päťminútovku zastavíme a overíme správnosť riešení.</w:t>
      </w:r>
    </w:p>
    <w:p w:rsidR="008511FA" w:rsidRPr="008511FA" w:rsidRDefault="008511FA" w:rsidP="008511FA">
      <w:pPr>
        <w:numPr>
          <w:ilvl w:val="0"/>
          <w:numId w:val="12"/>
        </w:numPr>
        <w:spacing w:after="0"/>
        <w:ind w:left="714" w:hanging="357"/>
      </w:pPr>
      <w:r w:rsidRPr="008511FA">
        <w:t>Skontrolujeme, či je päťminútovka naozaj zastavená a teda, že sa nedá ďalej odosielať výsledky, keď sme prihlásený ako žiak.</w:t>
      </w:r>
    </w:p>
    <w:p w:rsidR="008511FA" w:rsidRPr="008511FA" w:rsidRDefault="008511FA" w:rsidP="00F86FC2">
      <w:pPr>
        <w:pStyle w:val="Nadpis3"/>
      </w:pPr>
      <w:r w:rsidRPr="008511FA">
        <w:t>Záver z testovania</w:t>
      </w:r>
    </w:p>
    <w:p w:rsidR="008511FA" w:rsidRPr="008511FA" w:rsidRDefault="008511FA" w:rsidP="00F86FC2">
      <w:pPr>
        <w:ind w:firstLine="708"/>
      </w:pPr>
      <w:r w:rsidRPr="008511FA">
        <w:t>Na základe výsledkov jednotlivých testov budeme náš systém považovať za otestovaný a funkčný.</w:t>
      </w:r>
    </w:p>
    <w:p w:rsidR="008511FA" w:rsidRPr="008511FA" w:rsidRDefault="008511FA" w:rsidP="008511FA"/>
    <w:sectPr w:rsidR="008511FA" w:rsidRPr="008511FA" w:rsidSect="00667D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im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3F6228E"/>
    <w:multiLevelType w:val="multilevel"/>
    <w:tmpl w:val="74E4EAA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4BC1"/>
    <w:multiLevelType w:val="hybridMultilevel"/>
    <w:tmpl w:val="FC36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67A56"/>
    <w:multiLevelType w:val="hybridMultilevel"/>
    <w:tmpl w:val="BBC4DCE4"/>
    <w:lvl w:ilvl="0" w:tplc="CC7E7B82">
      <w:start w:val="4"/>
      <w:numFmt w:val="bullet"/>
      <w:lvlText w:val="-"/>
      <w:lvlJc w:val="left"/>
      <w:pPr>
        <w:ind w:left="1068" w:hanging="360"/>
      </w:pPr>
      <w:rPr>
        <w:rFonts w:ascii="Calibri" w:eastAsia="Calibri" w:hAnsi="Calibri" w:cstheme="minorBid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abstractNumId w:val="10"/>
  </w:num>
  <w:num w:numId="2">
    <w:abstractNumId w:val="11"/>
  </w:num>
  <w:num w:numId="3">
    <w:abstractNumId w:val="9"/>
  </w:num>
  <w:num w:numId="4">
    <w:abstractNumId w:val="8"/>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A11EA0"/>
    <w:rsid w:val="003204FB"/>
    <w:rsid w:val="003E65A8"/>
    <w:rsid w:val="00667DCC"/>
    <w:rsid w:val="00763444"/>
    <w:rsid w:val="008511FA"/>
    <w:rsid w:val="00A11EA0"/>
    <w:rsid w:val="00B060CC"/>
    <w:rsid w:val="00B9257E"/>
    <w:rsid w:val="00E3680A"/>
    <w:rsid w:val="00F64377"/>
    <w:rsid w:val="00F86FC2"/>
    <w:rsid w:val="00FF259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67DCC"/>
  </w:style>
  <w:style w:type="paragraph" w:styleId="Nadpis1">
    <w:name w:val="heading 1"/>
    <w:basedOn w:val="Normlny"/>
    <w:next w:val="Normlny"/>
    <w:link w:val="Nadpis1Char"/>
    <w:uiPriority w:val="9"/>
    <w:qFormat/>
    <w:rsid w:val="00A11EA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3E65A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3E65A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E65A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3E65A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3E65A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3E65A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3E65A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3E65A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A11EA0"/>
    <w:pPr>
      <w:spacing w:after="0" w:line="240" w:lineRule="auto"/>
    </w:pPr>
    <w:rPr>
      <w:rFonts w:ascii="Calibri" w:eastAsia="Calibri" w:hAnsi="Calibri"/>
    </w:rPr>
  </w:style>
  <w:style w:type="character" w:customStyle="1" w:styleId="Nadpis1Char">
    <w:name w:val="Nadpis 1 Char"/>
    <w:basedOn w:val="Predvolenpsmoodseku"/>
    <w:link w:val="Nadpis1"/>
    <w:uiPriority w:val="9"/>
    <w:rsid w:val="00A11EA0"/>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3E65A8"/>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3E65A8"/>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E65A8"/>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3E65A8"/>
    <w:pPr>
      <w:ind w:left="720"/>
      <w:contextualSpacing/>
    </w:pPr>
  </w:style>
  <w:style w:type="paragraph" w:styleId="Textbubliny">
    <w:name w:val="Balloon Text"/>
    <w:basedOn w:val="Normlny"/>
    <w:link w:val="TextbublinyChar"/>
    <w:uiPriority w:val="99"/>
    <w:semiHidden/>
    <w:unhideWhenUsed/>
    <w:rsid w:val="003E65A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E65A8"/>
    <w:rPr>
      <w:rFonts w:ascii="Tahoma" w:hAnsi="Tahoma" w:cs="Tahoma"/>
      <w:sz w:val="16"/>
      <w:szCs w:val="16"/>
    </w:rPr>
  </w:style>
  <w:style w:type="character" w:customStyle="1" w:styleId="Nadpis5Char">
    <w:name w:val="Nadpis 5 Char"/>
    <w:basedOn w:val="Predvolenpsmoodseku"/>
    <w:link w:val="Nadpis5"/>
    <w:uiPriority w:val="9"/>
    <w:semiHidden/>
    <w:rsid w:val="003E65A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3E65A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3E65A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3E65A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3E65A8"/>
    <w:rPr>
      <w:rFonts w:asciiTheme="majorHAnsi" w:eastAsiaTheme="majorEastAsia" w:hAnsiTheme="majorHAnsi" w:cstheme="majorBidi"/>
      <w:i/>
      <w:iCs/>
      <w:color w:val="404040" w:themeColor="text1" w:themeTint="BF"/>
      <w:sz w:val="20"/>
      <w:szCs w:val="20"/>
    </w:rPr>
  </w:style>
  <w:style w:type="paragraph" w:styleId="Zkladntext">
    <w:name w:val="Body Text"/>
    <w:basedOn w:val="Normlny"/>
    <w:link w:val="ZkladntextChar"/>
    <w:semiHidden/>
    <w:rsid w:val="00763444"/>
    <w:pPr>
      <w:widowControl w:val="0"/>
      <w:suppressAutoHyphens/>
      <w:spacing w:after="120" w:line="240" w:lineRule="auto"/>
    </w:pPr>
    <w:rPr>
      <w:rFonts w:ascii="Times New Roman" w:eastAsia="SimSun" w:hAnsi="Times New Roman" w:cs="Mangal"/>
      <w:noProof/>
      <w:kern w:val="1"/>
      <w:sz w:val="24"/>
      <w:szCs w:val="24"/>
      <w:lang w:val="en-US" w:bidi="hi-IN"/>
    </w:rPr>
  </w:style>
  <w:style w:type="character" w:customStyle="1" w:styleId="ZkladntextChar">
    <w:name w:val="Základný text Char"/>
    <w:basedOn w:val="Predvolenpsmoodseku"/>
    <w:link w:val="Zkladntext"/>
    <w:semiHidden/>
    <w:rsid w:val="00763444"/>
    <w:rPr>
      <w:rFonts w:ascii="Times New Roman" w:eastAsia="SimSun" w:hAnsi="Times New Roman" w:cs="Mangal"/>
      <w:noProof/>
      <w:kern w:val="1"/>
      <w:sz w:val="24"/>
      <w:szCs w:val="24"/>
      <w:lang w:val="en-US" w:bidi="hi-IN"/>
    </w:rPr>
  </w:style>
  <w:style w:type="paragraph" w:customStyle="1" w:styleId="Zkladntext1">
    <w:name w:val="Základný text1"/>
    <w:basedOn w:val="Normlny"/>
    <w:rsid w:val="00763444"/>
    <w:pPr>
      <w:widowControl w:val="0"/>
      <w:suppressAutoHyphens/>
      <w:spacing w:after="120" w:line="240" w:lineRule="auto"/>
    </w:pPr>
    <w:rPr>
      <w:rFonts w:ascii="Times New Roman" w:eastAsia="SimSun" w:hAnsi="Times New Roman" w:cs="Mangal"/>
      <w:noProof/>
      <w:kern w:val="1"/>
      <w:sz w:val="24"/>
      <w:szCs w:val="24"/>
      <w:lang w:val="en-US" w:bidi="hi-IN"/>
    </w:rPr>
  </w:style>
  <w:style w:type="paragraph" w:styleId="Obsah1">
    <w:name w:val="toc 1"/>
    <w:basedOn w:val="Normlny"/>
    <w:next w:val="Normlny"/>
    <w:autoRedefine/>
    <w:uiPriority w:val="39"/>
    <w:unhideWhenUsed/>
    <w:rsid w:val="00B9257E"/>
    <w:pPr>
      <w:spacing w:before="360" w:after="0"/>
    </w:pPr>
    <w:rPr>
      <w:rFonts w:asciiTheme="majorHAnsi" w:hAnsiTheme="majorHAnsi"/>
      <w:b/>
      <w:bCs/>
      <w:caps/>
      <w:sz w:val="24"/>
      <w:szCs w:val="24"/>
    </w:rPr>
  </w:style>
  <w:style w:type="paragraph" w:styleId="Obsah2">
    <w:name w:val="toc 2"/>
    <w:basedOn w:val="Normlny"/>
    <w:next w:val="Normlny"/>
    <w:autoRedefine/>
    <w:uiPriority w:val="39"/>
    <w:unhideWhenUsed/>
    <w:rsid w:val="00B9257E"/>
    <w:pPr>
      <w:spacing w:before="240" w:after="0"/>
    </w:pPr>
    <w:rPr>
      <w:b/>
      <w:bCs/>
      <w:sz w:val="20"/>
      <w:szCs w:val="20"/>
    </w:rPr>
  </w:style>
  <w:style w:type="paragraph" w:styleId="Obsah3">
    <w:name w:val="toc 3"/>
    <w:basedOn w:val="Normlny"/>
    <w:next w:val="Normlny"/>
    <w:autoRedefine/>
    <w:uiPriority w:val="39"/>
    <w:unhideWhenUsed/>
    <w:rsid w:val="00B9257E"/>
    <w:pPr>
      <w:spacing w:after="0"/>
      <w:ind w:left="220"/>
    </w:pPr>
    <w:rPr>
      <w:sz w:val="20"/>
      <w:szCs w:val="20"/>
    </w:rPr>
  </w:style>
  <w:style w:type="character" w:styleId="Hypertextovprepojenie">
    <w:name w:val="Hyperlink"/>
    <w:basedOn w:val="Predvolenpsmoodseku"/>
    <w:uiPriority w:val="99"/>
    <w:unhideWhenUsed/>
    <w:rsid w:val="00B9257E"/>
    <w:rPr>
      <w:color w:val="0000FF" w:themeColor="hyperlink"/>
      <w:u w:val="single"/>
    </w:rPr>
  </w:style>
  <w:style w:type="paragraph" w:styleId="Obsah4">
    <w:name w:val="toc 4"/>
    <w:basedOn w:val="Normlny"/>
    <w:next w:val="Normlny"/>
    <w:autoRedefine/>
    <w:uiPriority w:val="39"/>
    <w:unhideWhenUsed/>
    <w:rsid w:val="00B9257E"/>
    <w:pPr>
      <w:spacing w:after="0"/>
      <w:ind w:left="440"/>
    </w:pPr>
    <w:rPr>
      <w:sz w:val="20"/>
      <w:szCs w:val="20"/>
    </w:rPr>
  </w:style>
  <w:style w:type="paragraph" w:styleId="Obsah5">
    <w:name w:val="toc 5"/>
    <w:basedOn w:val="Normlny"/>
    <w:next w:val="Normlny"/>
    <w:autoRedefine/>
    <w:uiPriority w:val="39"/>
    <w:unhideWhenUsed/>
    <w:rsid w:val="00B9257E"/>
    <w:pPr>
      <w:spacing w:after="0"/>
      <w:ind w:left="660"/>
    </w:pPr>
    <w:rPr>
      <w:sz w:val="20"/>
      <w:szCs w:val="20"/>
    </w:rPr>
  </w:style>
  <w:style w:type="paragraph" w:styleId="Obsah6">
    <w:name w:val="toc 6"/>
    <w:basedOn w:val="Normlny"/>
    <w:next w:val="Normlny"/>
    <w:autoRedefine/>
    <w:uiPriority w:val="39"/>
    <w:unhideWhenUsed/>
    <w:rsid w:val="00B9257E"/>
    <w:pPr>
      <w:spacing w:after="0"/>
      <w:ind w:left="880"/>
    </w:pPr>
    <w:rPr>
      <w:sz w:val="20"/>
      <w:szCs w:val="20"/>
    </w:rPr>
  </w:style>
  <w:style w:type="paragraph" w:styleId="Obsah7">
    <w:name w:val="toc 7"/>
    <w:basedOn w:val="Normlny"/>
    <w:next w:val="Normlny"/>
    <w:autoRedefine/>
    <w:uiPriority w:val="39"/>
    <w:unhideWhenUsed/>
    <w:rsid w:val="00B9257E"/>
    <w:pPr>
      <w:spacing w:after="0"/>
      <w:ind w:left="1100"/>
    </w:pPr>
    <w:rPr>
      <w:sz w:val="20"/>
      <w:szCs w:val="20"/>
    </w:rPr>
  </w:style>
  <w:style w:type="paragraph" w:styleId="Obsah8">
    <w:name w:val="toc 8"/>
    <w:basedOn w:val="Normlny"/>
    <w:next w:val="Normlny"/>
    <w:autoRedefine/>
    <w:uiPriority w:val="39"/>
    <w:unhideWhenUsed/>
    <w:rsid w:val="00B9257E"/>
    <w:pPr>
      <w:spacing w:after="0"/>
      <w:ind w:left="1320"/>
    </w:pPr>
    <w:rPr>
      <w:sz w:val="20"/>
      <w:szCs w:val="20"/>
    </w:rPr>
  </w:style>
  <w:style w:type="paragraph" w:styleId="Obsah9">
    <w:name w:val="toc 9"/>
    <w:basedOn w:val="Normlny"/>
    <w:next w:val="Normlny"/>
    <w:autoRedefine/>
    <w:uiPriority w:val="39"/>
    <w:unhideWhenUsed/>
    <w:rsid w:val="00B9257E"/>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5DA56-584E-4DD8-8AC0-FD0A3905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2926</Words>
  <Characters>16684</Characters>
  <Application>Microsoft Office Word</Application>
  <DocSecurity>0</DocSecurity>
  <Lines>139</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cp:lastModifiedBy>
  <cp:revision>9</cp:revision>
  <dcterms:created xsi:type="dcterms:W3CDTF">2014-11-12T08:58:00Z</dcterms:created>
  <dcterms:modified xsi:type="dcterms:W3CDTF">2014-11-12T10:58:00Z</dcterms:modified>
</cp:coreProperties>
</file>