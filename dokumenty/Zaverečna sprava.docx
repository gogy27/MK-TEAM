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C0" w:rsidRPr="00CA1EE8" w:rsidRDefault="001610C0" w:rsidP="001610C0">
      <w:pPr>
        <w:jc w:val="center"/>
        <w:rPr>
          <w:b/>
          <w:sz w:val="40"/>
          <w:szCs w:val="36"/>
        </w:rPr>
      </w:pPr>
      <w:r w:rsidRPr="00CA1EE8">
        <w:rPr>
          <w:b/>
          <w:sz w:val="40"/>
          <w:szCs w:val="36"/>
        </w:rPr>
        <w:t>FAKULTA MATEMATIKY, FYZIKY A INFORMATIKY</w:t>
      </w:r>
      <w:r w:rsidRPr="00CA1EE8">
        <w:rPr>
          <w:b/>
          <w:sz w:val="40"/>
          <w:szCs w:val="36"/>
        </w:rPr>
        <w:br/>
        <w:t>UNIVERZITA KOMENSKÉHO</w:t>
      </w:r>
    </w:p>
    <w:p w:rsidR="001610C0" w:rsidRDefault="001610C0" w:rsidP="001610C0">
      <w:pPr>
        <w:jc w:val="cente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Pr="00CA1EE8" w:rsidRDefault="001610C0" w:rsidP="001610C0">
      <w:pPr>
        <w:pStyle w:val="Bezriadkovania"/>
        <w:rPr>
          <w:sz w:val="32"/>
        </w:rPr>
      </w:pPr>
    </w:p>
    <w:p w:rsidR="001610C0" w:rsidRPr="00CA1EE8" w:rsidRDefault="001610C0" w:rsidP="001610C0">
      <w:pPr>
        <w:pStyle w:val="Bezriadkovania"/>
        <w:jc w:val="center"/>
        <w:rPr>
          <w:b/>
          <w:sz w:val="44"/>
          <w:szCs w:val="34"/>
        </w:rPr>
      </w:pPr>
      <w:r>
        <w:rPr>
          <w:b/>
          <w:sz w:val="44"/>
          <w:szCs w:val="34"/>
        </w:rPr>
        <w:t>ZÁVEREČNÁ SPRÁVA</w:t>
      </w:r>
    </w:p>
    <w:p w:rsidR="001610C0" w:rsidRPr="00CA1EE8" w:rsidRDefault="001610C0" w:rsidP="001610C0">
      <w:pPr>
        <w:pStyle w:val="Bezriadkovania"/>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rPr>
          <w:b/>
          <w:sz w:val="36"/>
          <w:szCs w:val="36"/>
        </w:rPr>
      </w:pPr>
    </w:p>
    <w:p w:rsidR="001610C0" w:rsidRDefault="001610C0" w:rsidP="001610C0">
      <w:pPr>
        <w:pStyle w:val="Bezriadkovania"/>
        <w:jc w:val="right"/>
        <w:rPr>
          <w:sz w:val="28"/>
          <w:szCs w:val="28"/>
        </w:rPr>
      </w:pPr>
    </w:p>
    <w:p w:rsidR="001610C0" w:rsidRDefault="001610C0" w:rsidP="001610C0">
      <w:pPr>
        <w:pStyle w:val="Bezriadkovania"/>
        <w:jc w:val="right"/>
        <w:rPr>
          <w:sz w:val="28"/>
          <w:szCs w:val="28"/>
        </w:rPr>
      </w:pPr>
    </w:p>
    <w:p w:rsidR="001610C0" w:rsidRPr="00CA1EE8" w:rsidRDefault="001610C0" w:rsidP="001610C0">
      <w:pPr>
        <w:pStyle w:val="Bezriadkovania"/>
        <w:jc w:val="right"/>
        <w:rPr>
          <w:sz w:val="28"/>
          <w:szCs w:val="28"/>
        </w:rPr>
      </w:pPr>
      <w:r w:rsidRPr="00CA1EE8">
        <w:rPr>
          <w:sz w:val="28"/>
          <w:szCs w:val="28"/>
        </w:rPr>
        <w:t xml:space="preserve">Jakub </w:t>
      </w:r>
      <w:proofErr w:type="spellStart"/>
      <w:r w:rsidRPr="00CA1EE8">
        <w:rPr>
          <w:sz w:val="28"/>
          <w:szCs w:val="28"/>
        </w:rPr>
        <w:t>Chlup</w:t>
      </w:r>
      <w:proofErr w:type="spellEnd"/>
    </w:p>
    <w:p w:rsidR="001610C0" w:rsidRPr="00CA1EE8" w:rsidRDefault="001610C0" w:rsidP="001610C0">
      <w:pPr>
        <w:pStyle w:val="Bezriadkovania"/>
        <w:jc w:val="right"/>
        <w:rPr>
          <w:sz w:val="28"/>
          <w:szCs w:val="28"/>
        </w:rPr>
      </w:pPr>
      <w:r w:rsidRPr="00CA1EE8">
        <w:rPr>
          <w:sz w:val="28"/>
          <w:szCs w:val="28"/>
        </w:rPr>
        <w:t xml:space="preserve">Matúš </w:t>
      </w:r>
      <w:proofErr w:type="spellStart"/>
      <w:r w:rsidRPr="00CA1EE8">
        <w:rPr>
          <w:sz w:val="28"/>
          <w:szCs w:val="28"/>
        </w:rPr>
        <w:t>Kalužák</w:t>
      </w:r>
      <w:proofErr w:type="spellEnd"/>
    </w:p>
    <w:p w:rsidR="001610C0" w:rsidRPr="00CA1EE8" w:rsidRDefault="001610C0" w:rsidP="001610C0">
      <w:pPr>
        <w:pStyle w:val="Bezriadkovania"/>
        <w:jc w:val="right"/>
        <w:rPr>
          <w:sz w:val="28"/>
          <w:szCs w:val="28"/>
        </w:rPr>
      </w:pPr>
      <w:r w:rsidRPr="00CA1EE8">
        <w:rPr>
          <w:sz w:val="28"/>
          <w:szCs w:val="28"/>
        </w:rPr>
        <w:t xml:space="preserve">Adam </w:t>
      </w:r>
      <w:proofErr w:type="spellStart"/>
      <w:r w:rsidRPr="00CA1EE8">
        <w:rPr>
          <w:sz w:val="28"/>
          <w:szCs w:val="28"/>
        </w:rPr>
        <w:t>Šabík</w:t>
      </w:r>
      <w:proofErr w:type="spellEnd"/>
    </w:p>
    <w:p w:rsidR="001610C0" w:rsidRDefault="001610C0" w:rsidP="001610C0">
      <w:pPr>
        <w:pStyle w:val="Bezriadkovania"/>
        <w:jc w:val="right"/>
        <w:rPr>
          <w:sz w:val="28"/>
          <w:szCs w:val="28"/>
        </w:rPr>
      </w:pPr>
      <w:r w:rsidRPr="00CA1EE8">
        <w:rPr>
          <w:sz w:val="28"/>
          <w:szCs w:val="28"/>
        </w:rPr>
        <w:t>Ján Vodila</w:t>
      </w:r>
    </w:p>
    <w:p w:rsidR="001610C0" w:rsidRDefault="001610C0" w:rsidP="001610C0">
      <w:pPr>
        <w:pStyle w:val="Bezriadkovania"/>
        <w:jc w:val="right"/>
        <w:rPr>
          <w:sz w:val="28"/>
          <w:szCs w:val="28"/>
        </w:rPr>
      </w:pPr>
    </w:p>
    <w:p w:rsidR="001610C0" w:rsidRDefault="001610C0" w:rsidP="001610C0">
      <w:pPr>
        <w:pStyle w:val="Bezriadkovania"/>
        <w:ind w:left="5664" w:firstLine="708"/>
        <w:jc w:val="right"/>
        <w:rPr>
          <w:sz w:val="28"/>
          <w:szCs w:val="28"/>
        </w:rPr>
      </w:pPr>
      <w:r>
        <w:rPr>
          <w:sz w:val="28"/>
          <w:szCs w:val="28"/>
        </w:rPr>
        <w:t>V Bratislave 19.1.2015</w:t>
      </w:r>
    </w:p>
    <w:p w:rsidR="002E1367" w:rsidRDefault="002E1367" w:rsidP="002E1367">
      <w:pPr>
        <w:pStyle w:val="Nzov"/>
      </w:pPr>
      <w:bookmarkStart w:id="0" w:name="_Toc276250725"/>
      <w:r>
        <w:lastRenderedPageBreak/>
        <w:t>Obsah</w:t>
      </w:r>
    </w:p>
    <w:p w:rsidR="002E1367" w:rsidRDefault="002E1367">
      <w:pPr>
        <w:pStyle w:val="Obsah1"/>
        <w:tabs>
          <w:tab w:val="left" w:pos="440"/>
          <w:tab w:val="right" w:leader="dot" w:pos="9062"/>
        </w:tabs>
        <w:rPr>
          <w:noProof/>
        </w:rPr>
      </w:pPr>
      <w:r>
        <w:fldChar w:fldCharType="begin"/>
      </w:r>
      <w:r>
        <w:instrText xml:space="preserve"> TOC \h \z \t "Nadpis 1;2;Názov;1" </w:instrText>
      </w:r>
      <w:r>
        <w:fldChar w:fldCharType="separate"/>
      </w:r>
      <w:hyperlink w:anchor="_Toc409475700" w:history="1">
        <w:r w:rsidRPr="00482BF3">
          <w:rPr>
            <w:rStyle w:val="Hypertextovprepojenie"/>
            <w:noProof/>
          </w:rPr>
          <w:t>A.</w:t>
        </w:r>
        <w:r>
          <w:rPr>
            <w:noProof/>
          </w:rPr>
          <w:tab/>
        </w:r>
        <w:r w:rsidRPr="00482BF3">
          <w:rPr>
            <w:rStyle w:val="Hypertextovprepojenie"/>
            <w:noProof/>
          </w:rPr>
          <w:t>Špecifikácia požiadaviek</w:t>
        </w:r>
        <w:r>
          <w:rPr>
            <w:noProof/>
            <w:webHidden/>
          </w:rPr>
          <w:tab/>
        </w:r>
        <w:r>
          <w:rPr>
            <w:noProof/>
            <w:webHidden/>
          </w:rPr>
          <w:fldChar w:fldCharType="begin"/>
        </w:r>
        <w:r>
          <w:rPr>
            <w:noProof/>
            <w:webHidden/>
          </w:rPr>
          <w:instrText xml:space="preserve"> PAGEREF _Toc409475700 \h </w:instrText>
        </w:r>
        <w:r>
          <w:rPr>
            <w:noProof/>
            <w:webHidden/>
          </w:rPr>
        </w:r>
        <w:r>
          <w:rPr>
            <w:noProof/>
            <w:webHidden/>
          </w:rPr>
          <w:fldChar w:fldCharType="separate"/>
        </w:r>
        <w:r>
          <w:rPr>
            <w:noProof/>
            <w:webHidden/>
          </w:rPr>
          <w:t>2</w:t>
        </w:r>
        <w:r>
          <w:rPr>
            <w:noProof/>
            <w:webHidden/>
          </w:rPr>
          <w:fldChar w:fldCharType="end"/>
        </w:r>
      </w:hyperlink>
    </w:p>
    <w:p w:rsidR="002E1367" w:rsidRDefault="002E1367">
      <w:pPr>
        <w:pStyle w:val="Obsah2"/>
        <w:tabs>
          <w:tab w:val="left" w:pos="660"/>
          <w:tab w:val="right" w:leader="dot" w:pos="9062"/>
        </w:tabs>
        <w:rPr>
          <w:noProof/>
        </w:rPr>
      </w:pPr>
      <w:hyperlink w:anchor="_Toc409475701" w:history="1">
        <w:r w:rsidRPr="00482BF3">
          <w:rPr>
            <w:rStyle w:val="Hypertextovprepojenie"/>
            <w:noProof/>
          </w:rPr>
          <w:t>1.</w:t>
        </w:r>
        <w:r>
          <w:rPr>
            <w:noProof/>
          </w:rPr>
          <w:tab/>
        </w:r>
        <w:r w:rsidRPr="00482BF3">
          <w:rPr>
            <w:rStyle w:val="Hypertextovprepojenie"/>
            <w:noProof/>
          </w:rPr>
          <w:t>Úvod</w:t>
        </w:r>
        <w:r>
          <w:rPr>
            <w:noProof/>
            <w:webHidden/>
          </w:rPr>
          <w:tab/>
        </w:r>
        <w:r>
          <w:rPr>
            <w:noProof/>
            <w:webHidden/>
          </w:rPr>
          <w:fldChar w:fldCharType="begin"/>
        </w:r>
        <w:r>
          <w:rPr>
            <w:noProof/>
            <w:webHidden/>
          </w:rPr>
          <w:instrText xml:space="preserve"> PAGEREF _Toc409475701 \h </w:instrText>
        </w:r>
        <w:r>
          <w:rPr>
            <w:noProof/>
            <w:webHidden/>
          </w:rPr>
        </w:r>
        <w:r>
          <w:rPr>
            <w:noProof/>
            <w:webHidden/>
          </w:rPr>
          <w:fldChar w:fldCharType="separate"/>
        </w:r>
        <w:r>
          <w:rPr>
            <w:noProof/>
            <w:webHidden/>
          </w:rPr>
          <w:t>2</w:t>
        </w:r>
        <w:r>
          <w:rPr>
            <w:noProof/>
            <w:webHidden/>
          </w:rPr>
          <w:fldChar w:fldCharType="end"/>
        </w:r>
      </w:hyperlink>
    </w:p>
    <w:p w:rsidR="002E1367" w:rsidRDefault="002E1367">
      <w:pPr>
        <w:pStyle w:val="Obsah2"/>
        <w:tabs>
          <w:tab w:val="left" w:pos="660"/>
          <w:tab w:val="right" w:leader="dot" w:pos="9062"/>
        </w:tabs>
        <w:rPr>
          <w:noProof/>
        </w:rPr>
      </w:pPr>
      <w:hyperlink w:anchor="_Toc409475702" w:history="1">
        <w:r w:rsidRPr="00482BF3">
          <w:rPr>
            <w:rStyle w:val="Hypertextovprepojenie"/>
            <w:noProof/>
          </w:rPr>
          <w:t>2.</w:t>
        </w:r>
        <w:r>
          <w:rPr>
            <w:noProof/>
          </w:rPr>
          <w:tab/>
        </w:r>
        <w:r w:rsidRPr="00482BF3">
          <w:rPr>
            <w:rStyle w:val="Hypertextovprepojenie"/>
            <w:noProof/>
          </w:rPr>
          <w:t>Celkový opis</w:t>
        </w:r>
        <w:r>
          <w:rPr>
            <w:noProof/>
            <w:webHidden/>
          </w:rPr>
          <w:tab/>
        </w:r>
        <w:r>
          <w:rPr>
            <w:noProof/>
            <w:webHidden/>
          </w:rPr>
          <w:fldChar w:fldCharType="begin"/>
        </w:r>
        <w:r>
          <w:rPr>
            <w:noProof/>
            <w:webHidden/>
          </w:rPr>
          <w:instrText xml:space="preserve"> PAGEREF _Toc409475702 \h </w:instrText>
        </w:r>
        <w:r>
          <w:rPr>
            <w:noProof/>
            <w:webHidden/>
          </w:rPr>
        </w:r>
        <w:r>
          <w:rPr>
            <w:noProof/>
            <w:webHidden/>
          </w:rPr>
          <w:fldChar w:fldCharType="separate"/>
        </w:r>
        <w:r>
          <w:rPr>
            <w:noProof/>
            <w:webHidden/>
          </w:rPr>
          <w:t>4</w:t>
        </w:r>
        <w:r>
          <w:rPr>
            <w:noProof/>
            <w:webHidden/>
          </w:rPr>
          <w:fldChar w:fldCharType="end"/>
        </w:r>
      </w:hyperlink>
    </w:p>
    <w:p w:rsidR="002E1367" w:rsidRDefault="002E1367">
      <w:pPr>
        <w:pStyle w:val="Obsah2"/>
        <w:tabs>
          <w:tab w:val="left" w:pos="660"/>
          <w:tab w:val="right" w:leader="dot" w:pos="9062"/>
        </w:tabs>
        <w:rPr>
          <w:noProof/>
        </w:rPr>
      </w:pPr>
      <w:hyperlink w:anchor="_Toc409475703" w:history="1">
        <w:r w:rsidRPr="00482BF3">
          <w:rPr>
            <w:rStyle w:val="Hypertextovprepojenie"/>
            <w:noProof/>
          </w:rPr>
          <w:t>3.</w:t>
        </w:r>
        <w:r>
          <w:rPr>
            <w:noProof/>
          </w:rPr>
          <w:tab/>
        </w:r>
        <w:r w:rsidRPr="00482BF3">
          <w:rPr>
            <w:rStyle w:val="Hypertextovprepojenie"/>
            <w:noProof/>
          </w:rPr>
          <w:t>Konkrétne požiadavky</w:t>
        </w:r>
        <w:r>
          <w:rPr>
            <w:noProof/>
            <w:webHidden/>
          </w:rPr>
          <w:tab/>
        </w:r>
        <w:r>
          <w:rPr>
            <w:noProof/>
            <w:webHidden/>
          </w:rPr>
          <w:fldChar w:fldCharType="begin"/>
        </w:r>
        <w:r>
          <w:rPr>
            <w:noProof/>
            <w:webHidden/>
          </w:rPr>
          <w:instrText xml:space="preserve"> PAGEREF _Toc409475703 \h </w:instrText>
        </w:r>
        <w:r>
          <w:rPr>
            <w:noProof/>
            <w:webHidden/>
          </w:rPr>
        </w:r>
        <w:r>
          <w:rPr>
            <w:noProof/>
            <w:webHidden/>
          </w:rPr>
          <w:fldChar w:fldCharType="separate"/>
        </w:r>
        <w:r>
          <w:rPr>
            <w:noProof/>
            <w:webHidden/>
          </w:rPr>
          <w:t>6</w:t>
        </w:r>
        <w:r>
          <w:rPr>
            <w:noProof/>
            <w:webHidden/>
          </w:rPr>
          <w:fldChar w:fldCharType="end"/>
        </w:r>
      </w:hyperlink>
    </w:p>
    <w:p w:rsidR="002E1367" w:rsidRDefault="002E1367">
      <w:pPr>
        <w:pStyle w:val="Obsah2"/>
        <w:tabs>
          <w:tab w:val="left" w:pos="660"/>
          <w:tab w:val="right" w:leader="dot" w:pos="9062"/>
        </w:tabs>
        <w:rPr>
          <w:noProof/>
        </w:rPr>
      </w:pPr>
      <w:hyperlink w:anchor="_Toc409475704" w:history="1">
        <w:r w:rsidRPr="00482BF3">
          <w:rPr>
            <w:rStyle w:val="Hypertextovprepojenie"/>
            <w:noProof/>
          </w:rPr>
          <w:t>4.</w:t>
        </w:r>
        <w:r>
          <w:rPr>
            <w:noProof/>
          </w:rPr>
          <w:tab/>
        </w:r>
        <w:r w:rsidRPr="00482BF3">
          <w:rPr>
            <w:rStyle w:val="Hypertextovprepojenie"/>
            <w:noProof/>
          </w:rPr>
          <w:t>Príloha A: Zoznam jednotiek</w:t>
        </w:r>
        <w:r>
          <w:rPr>
            <w:noProof/>
            <w:webHidden/>
          </w:rPr>
          <w:tab/>
        </w:r>
        <w:r>
          <w:rPr>
            <w:noProof/>
            <w:webHidden/>
          </w:rPr>
          <w:fldChar w:fldCharType="begin"/>
        </w:r>
        <w:r>
          <w:rPr>
            <w:noProof/>
            <w:webHidden/>
          </w:rPr>
          <w:instrText xml:space="preserve"> PAGEREF _Toc409475704 \h </w:instrText>
        </w:r>
        <w:r>
          <w:rPr>
            <w:noProof/>
            <w:webHidden/>
          </w:rPr>
        </w:r>
        <w:r>
          <w:rPr>
            <w:noProof/>
            <w:webHidden/>
          </w:rPr>
          <w:fldChar w:fldCharType="separate"/>
        </w:r>
        <w:r>
          <w:rPr>
            <w:noProof/>
            <w:webHidden/>
          </w:rPr>
          <w:t>9</w:t>
        </w:r>
        <w:r>
          <w:rPr>
            <w:noProof/>
            <w:webHidden/>
          </w:rPr>
          <w:fldChar w:fldCharType="end"/>
        </w:r>
      </w:hyperlink>
    </w:p>
    <w:p w:rsidR="002E1367" w:rsidRDefault="002E1367">
      <w:pPr>
        <w:pStyle w:val="Obsah1"/>
        <w:tabs>
          <w:tab w:val="left" w:pos="440"/>
          <w:tab w:val="right" w:leader="dot" w:pos="9062"/>
        </w:tabs>
        <w:rPr>
          <w:noProof/>
        </w:rPr>
      </w:pPr>
      <w:hyperlink w:anchor="_Toc409475705" w:history="1">
        <w:r w:rsidRPr="00482BF3">
          <w:rPr>
            <w:rStyle w:val="Hypertextovprepojenie"/>
            <w:noProof/>
          </w:rPr>
          <w:t>B.</w:t>
        </w:r>
        <w:r>
          <w:rPr>
            <w:noProof/>
          </w:rPr>
          <w:tab/>
        </w:r>
        <w:r w:rsidRPr="00482BF3">
          <w:rPr>
            <w:rStyle w:val="Hypertextovprepojenie"/>
            <w:noProof/>
          </w:rPr>
          <w:t>Konceptuálna analýza</w:t>
        </w:r>
        <w:r>
          <w:rPr>
            <w:noProof/>
            <w:webHidden/>
          </w:rPr>
          <w:tab/>
        </w:r>
        <w:r>
          <w:rPr>
            <w:noProof/>
            <w:webHidden/>
          </w:rPr>
          <w:fldChar w:fldCharType="begin"/>
        </w:r>
        <w:r>
          <w:rPr>
            <w:noProof/>
            <w:webHidden/>
          </w:rPr>
          <w:instrText xml:space="preserve"> PAGEREF _Toc409475705 \h </w:instrText>
        </w:r>
        <w:r>
          <w:rPr>
            <w:noProof/>
            <w:webHidden/>
          </w:rPr>
        </w:r>
        <w:r>
          <w:rPr>
            <w:noProof/>
            <w:webHidden/>
          </w:rPr>
          <w:fldChar w:fldCharType="separate"/>
        </w:r>
        <w:r>
          <w:rPr>
            <w:noProof/>
            <w:webHidden/>
          </w:rPr>
          <w:t>10</w:t>
        </w:r>
        <w:r>
          <w:rPr>
            <w:noProof/>
            <w:webHidden/>
          </w:rPr>
          <w:fldChar w:fldCharType="end"/>
        </w:r>
      </w:hyperlink>
    </w:p>
    <w:p w:rsidR="002E1367" w:rsidRDefault="002E1367">
      <w:pPr>
        <w:pStyle w:val="Obsah2"/>
        <w:tabs>
          <w:tab w:val="left" w:pos="660"/>
          <w:tab w:val="right" w:leader="dot" w:pos="9062"/>
        </w:tabs>
        <w:rPr>
          <w:noProof/>
        </w:rPr>
      </w:pPr>
      <w:hyperlink w:anchor="_Toc409475706" w:history="1">
        <w:r w:rsidRPr="00482BF3">
          <w:rPr>
            <w:rStyle w:val="Hypertextovprepojenie"/>
            <w:noProof/>
          </w:rPr>
          <w:t>5.</w:t>
        </w:r>
        <w:r>
          <w:rPr>
            <w:noProof/>
          </w:rPr>
          <w:tab/>
        </w:r>
        <w:r w:rsidRPr="00482BF3">
          <w:rPr>
            <w:rStyle w:val="Hypertextovprepojenie"/>
            <w:noProof/>
          </w:rPr>
          <w:t>Úvod</w:t>
        </w:r>
        <w:r>
          <w:rPr>
            <w:noProof/>
            <w:webHidden/>
          </w:rPr>
          <w:tab/>
        </w:r>
        <w:r>
          <w:rPr>
            <w:noProof/>
            <w:webHidden/>
          </w:rPr>
          <w:fldChar w:fldCharType="begin"/>
        </w:r>
        <w:r>
          <w:rPr>
            <w:noProof/>
            <w:webHidden/>
          </w:rPr>
          <w:instrText xml:space="preserve"> PAGEREF _Toc409475706 \h </w:instrText>
        </w:r>
        <w:r>
          <w:rPr>
            <w:noProof/>
            <w:webHidden/>
          </w:rPr>
        </w:r>
        <w:r>
          <w:rPr>
            <w:noProof/>
            <w:webHidden/>
          </w:rPr>
          <w:fldChar w:fldCharType="separate"/>
        </w:r>
        <w:r>
          <w:rPr>
            <w:noProof/>
            <w:webHidden/>
          </w:rPr>
          <w:t>10</w:t>
        </w:r>
        <w:r>
          <w:rPr>
            <w:noProof/>
            <w:webHidden/>
          </w:rPr>
          <w:fldChar w:fldCharType="end"/>
        </w:r>
      </w:hyperlink>
    </w:p>
    <w:p w:rsidR="002E1367" w:rsidRDefault="002E1367">
      <w:pPr>
        <w:pStyle w:val="Obsah2"/>
        <w:tabs>
          <w:tab w:val="left" w:pos="660"/>
          <w:tab w:val="right" w:leader="dot" w:pos="9062"/>
        </w:tabs>
        <w:rPr>
          <w:noProof/>
        </w:rPr>
      </w:pPr>
      <w:hyperlink w:anchor="_Toc409475707" w:history="1">
        <w:r w:rsidRPr="00482BF3">
          <w:rPr>
            <w:rStyle w:val="Hypertextovprepojenie"/>
            <w:noProof/>
          </w:rPr>
          <w:t>6.</w:t>
        </w:r>
        <w:r>
          <w:rPr>
            <w:noProof/>
          </w:rPr>
          <w:tab/>
        </w:r>
        <w:r w:rsidRPr="00482BF3">
          <w:rPr>
            <w:rStyle w:val="Hypertextovprepojenie"/>
            <w:noProof/>
          </w:rPr>
          <w:t>Analýza používateľov</w:t>
        </w:r>
        <w:r>
          <w:rPr>
            <w:noProof/>
            <w:webHidden/>
          </w:rPr>
          <w:tab/>
        </w:r>
        <w:r>
          <w:rPr>
            <w:noProof/>
            <w:webHidden/>
          </w:rPr>
          <w:fldChar w:fldCharType="begin"/>
        </w:r>
        <w:r>
          <w:rPr>
            <w:noProof/>
            <w:webHidden/>
          </w:rPr>
          <w:instrText xml:space="preserve"> PAGEREF _Toc409475707 \h </w:instrText>
        </w:r>
        <w:r>
          <w:rPr>
            <w:noProof/>
            <w:webHidden/>
          </w:rPr>
        </w:r>
        <w:r>
          <w:rPr>
            <w:noProof/>
            <w:webHidden/>
          </w:rPr>
          <w:fldChar w:fldCharType="separate"/>
        </w:r>
        <w:r>
          <w:rPr>
            <w:noProof/>
            <w:webHidden/>
          </w:rPr>
          <w:t>11</w:t>
        </w:r>
        <w:r>
          <w:rPr>
            <w:noProof/>
            <w:webHidden/>
          </w:rPr>
          <w:fldChar w:fldCharType="end"/>
        </w:r>
      </w:hyperlink>
    </w:p>
    <w:p w:rsidR="002E1367" w:rsidRDefault="002E1367">
      <w:pPr>
        <w:pStyle w:val="Obsah2"/>
        <w:tabs>
          <w:tab w:val="left" w:pos="660"/>
          <w:tab w:val="right" w:leader="dot" w:pos="9062"/>
        </w:tabs>
        <w:rPr>
          <w:noProof/>
        </w:rPr>
      </w:pPr>
      <w:hyperlink w:anchor="_Toc409475708" w:history="1">
        <w:r w:rsidRPr="00482BF3">
          <w:rPr>
            <w:rStyle w:val="Hypertextovprepojenie"/>
            <w:noProof/>
          </w:rPr>
          <w:t>7.</w:t>
        </w:r>
        <w:r>
          <w:rPr>
            <w:noProof/>
          </w:rPr>
          <w:tab/>
        </w:r>
        <w:r w:rsidRPr="00482BF3">
          <w:rPr>
            <w:rStyle w:val="Hypertextovprepojenie"/>
            <w:noProof/>
          </w:rPr>
          <w:t>Diagramy</w:t>
        </w:r>
        <w:r>
          <w:rPr>
            <w:noProof/>
            <w:webHidden/>
          </w:rPr>
          <w:tab/>
        </w:r>
        <w:r>
          <w:rPr>
            <w:noProof/>
            <w:webHidden/>
          </w:rPr>
          <w:fldChar w:fldCharType="begin"/>
        </w:r>
        <w:r>
          <w:rPr>
            <w:noProof/>
            <w:webHidden/>
          </w:rPr>
          <w:instrText xml:space="preserve"> PAGEREF _Toc409475708 \h </w:instrText>
        </w:r>
        <w:r>
          <w:rPr>
            <w:noProof/>
            <w:webHidden/>
          </w:rPr>
        </w:r>
        <w:r>
          <w:rPr>
            <w:noProof/>
            <w:webHidden/>
          </w:rPr>
          <w:fldChar w:fldCharType="separate"/>
        </w:r>
        <w:r>
          <w:rPr>
            <w:noProof/>
            <w:webHidden/>
          </w:rPr>
          <w:t>12</w:t>
        </w:r>
        <w:r>
          <w:rPr>
            <w:noProof/>
            <w:webHidden/>
          </w:rPr>
          <w:fldChar w:fldCharType="end"/>
        </w:r>
      </w:hyperlink>
    </w:p>
    <w:p w:rsidR="002E1367" w:rsidRDefault="002E1367">
      <w:pPr>
        <w:pStyle w:val="Obsah2"/>
        <w:tabs>
          <w:tab w:val="left" w:pos="660"/>
          <w:tab w:val="right" w:leader="dot" w:pos="9062"/>
        </w:tabs>
        <w:rPr>
          <w:noProof/>
        </w:rPr>
      </w:pPr>
      <w:hyperlink w:anchor="_Toc409475709" w:history="1">
        <w:r w:rsidRPr="00482BF3">
          <w:rPr>
            <w:rStyle w:val="Hypertextovprepojenie"/>
            <w:noProof/>
          </w:rPr>
          <w:t>8.</w:t>
        </w:r>
        <w:r>
          <w:rPr>
            <w:noProof/>
          </w:rPr>
          <w:tab/>
        </w:r>
        <w:r w:rsidRPr="00482BF3">
          <w:rPr>
            <w:rStyle w:val="Hypertextovprepojenie"/>
            <w:noProof/>
          </w:rPr>
          <w:t>Používateľské</w:t>
        </w:r>
        <w:r w:rsidRPr="00482BF3">
          <w:rPr>
            <w:rStyle w:val="Hypertextovprepojenie"/>
            <w:rFonts w:ascii="Times New Roman" w:hAnsi="Times New Roman" w:cs="Times New Roman"/>
            <w:noProof/>
          </w:rPr>
          <w:t xml:space="preserve"> </w:t>
        </w:r>
        <w:r w:rsidRPr="00482BF3">
          <w:rPr>
            <w:rStyle w:val="Hypertextovprepojenie"/>
            <w:noProof/>
          </w:rPr>
          <w:t>rozhranie</w:t>
        </w:r>
        <w:r>
          <w:rPr>
            <w:noProof/>
            <w:webHidden/>
          </w:rPr>
          <w:tab/>
        </w:r>
        <w:r>
          <w:rPr>
            <w:noProof/>
            <w:webHidden/>
          </w:rPr>
          <w:fldChar w:fldCharType="begin"/>
        </w:r>
        <w:r>
          <w:rPr>
            <w:noProof/>
            <w:webHidden/>
          </w:rPr>
          <w:instrText xml:space="preserve"> PAGEREF _Toc409475709 \h </w:instrText>
        </w:r>
        <w:r>
          <w:rPr>
            <w:noProof/>
            <w:webHidden/>
          </w:rPr>
        </w:r>
        <w:r>
          <w:rPr>
            <w:noProof/>
            <w:webHidden/>
          </w:rPr>
          <w:fldChar w:fldCharType="separate"/>
        </w:r>
        <w:r>
          <w:rPr>
            <w:noProof/>
            <w:webHidden/>
          </w:rPr>
          <w:t>15</w:t>
        </w:r>
        <w:r>
          <w:rPr>
            <w:noProof/>
            <w:webHidden/>
          </w:rPr>
          <w:fldChar w:fldCharType="end"/>
        </w:r>
      </w:hyperlink>
    </w:p>
    <w:p w:rsidR="002E1367" w:rsidRDefault="002E1367">
      <w:pPr>
        <w:pStyle w:val="Obsah1"/>
        <w:tabs>
          <w:tab w:val="left" w:pos="440"/>
          <w:tab w:val="right" w:leader="dot" w:pos="9062"/>
        </w:tabs>
        <w:rPr>
          <w:noProof/>
        </w:rPr>
      </w:pPr>
      <w:hyperlink w:anchor="_Toc409475710" w:history="1">
        <w:r w:rsidRPr="00482BF3">
          <w:rPr>
            <w:rStyle w:val="Hypertextovprepojenie"/>
            <w:noProof/>
          </w:rPr>
          <w:t>C.</w:t>
        </w:r>
        <w:r>
          <w:rPr>
            <w:noProof/>
          </w:rPr>
          <w:tab/>
        </w:r>
        <w:r w:rsidRPr="00482BF3">
          <w:rPr>
            <w:rStyle w:val="Hypertextovprepojenie"/>
            <w:noProof/>
          </w:rPr>
          <w:t>Analýza technológií a návrh</w:t>
        </w:r>
        <w:r>
          <w:rPr>
            <w:noProof/>
            <w:webHidden/>
          </w:rPr>
          <w:tab/>
        </w:r>
        <w:r>
          <w:rPr>
            <w:noProof/>
            <w:webHidden/>
          </w:rPr>
          <w:fldChar w:fldCharType="begin"/>
        </w:r>
        <w:r>
          <w:rPr>
            <w:noProof/>
            <w:webHidden/>
          </w:rPr>
          <w:instrText xml:space="preserve"> PAGEREF _Toc409475710 \h </w:instrText>
        </w:r>
        <w:r>
          <w:rPr>
            <w:noProof/>
            <w:webHidden/>
          </w:rPr>
        </w:r>
        <w:r>
          <w:rPr>
            <w:noProof/>
            <w:webHidden/>
          </w:rPr>
          <w:fldChar w:fldCharType="separate"/>
        </w:r>
        <w:r>
          <w:rPr>
            <w:noProof/>
            <w:webHidden/>
          </w:rPr>
          <w:t>17</w:t>
        </w:r>
        <w:r>
          <w:rPr>
            <w:noProof/>
            <w:webHidden/>
          </w:rPr>
          <w:fldChar w:fldCharType="end"/>
        </w:r>
      </w:hyperlink>
    </w:p>
    <w:p w:rsidR="002E1367" w:rsidRDefault="002E1367">
      <w:pPr>
        <w:pStyle w:val="Obsah2"/>
        <w:tabs>
          <w:tab w:val="left" w:pos="660"/>
          <w:tab w:val="right" w:leader="dot" w:pos="9062"/>
        </w:tabs>
        <w:rPr>
          <w:noProof/>
        </w:rPr>
      </w:pPr>
      <w:hyperlink w:anchor="_Toc409475711" w:history="1">
        <w:r w:rsidRPr="00482BF3">
          <w:rPr>
            <w:rStyle w:val="Hypertextovprepojenie"/>
            <w:noProof/>
          </w:rPr>
          <w:t>9.</w:t>
        </w:r>
        <w:r>
          <w:rPr>
            <w:noProof/>
          </w:rPr>
          <w:tab/>
        </w:r>
        <w:r w:rsidRPr="00482BF3">
          <w:rPr>
            <w:rStyle w:val="Hypertextovprepojenie"/>
            <w:noProof/>
          </w:rPr>
          <w:t>Analýza technológií</w:t>
        </w:r>
        <w:r>
          <w:rPr>
            <w:noProof/>
            <w:webHidden/>
          </w:rPr>
          <w:tab/>
        </w:r>
        <w:r>
          <w:rPr>
            <w:noProof/>
            <w:webHidden/>
          </w:rPr>
          <w:fldChar w:fldCharType="begin"/>
        </w:r>
        <w:r>
          <w:rPr>
            <w:noProof/>
            <w:webHidden/>
          </w:rPr>
          <w:instrText xml:space="preserve"> PAGEREF _Toc409475711 \h </w:instrText>
        </w:r>
        <w:r>
          <w:rPr>
            <w:noProof/>
            <w:webHidden/>
          </w:rPr>
        </w:r>
        <w:r>
          <w:rPr>
            <w:noProof/>
            <w:webHidden/>
          </w:rPr>
          <w:fldChar w:fldCharType="separate"/>
        </w:r>
        <w:r>
          <w:rPr>
            <w:noProof/>
            <w:webHidden/>
          </w:rPr>
          <w:t>17</w:t>
        </w:r>
        <w:r>
          <w:rPr>
            <w:noProof/>
            <w:webHidden/>
          </w:rPr>
          <w:fldChar w:fldCharType="end"/>
        </w:r>
      </w:hyperlink>
    </w:p>
    <w:p w:rsidR="002E1367" w:rsidRDefault="002E1367">
      <w:pPr>
        <w:pStyle w:val="Obsah2"/>
        <w:tabs>
          <w:tab w:val="left" w:pos="880"/>
          <w:tab w:val="right" w:leader="dot" w:pos="9062"/>
        </w:tabs>
        <w:rPr>
          <w:noProof/>
        </w:rPr>
      </w:pPr>
      <w:hyperlink w:anchor="_Toc409475712" w:history="1">
        <w:r w:rsidRPr="00482BF3">
          <w:rPr>
            <w:rStyle w:val="Hypertextovprepojenie"/>
            <w:noProof/>
          </w:rPr>
          <w:t>10.</w:t>
        </w:r>
        <w:r>
          <w:rPr>
            <w:noProof/>
          </w:rPr>
          <w:tab/>
        </w:r>
        <w:r w:rsidRPr="00482BF3">
          <w:rPr>
            <w:rStyle w:val="Hypertextovprepojenie"/>
            <w:noProof/>
          </w:rPr>
          <w:t>Návrh</w:t>
        </w:r>
        <w:r>
          <w:rPr>
            <w:noProof/>
            <w:webHidden/>
          </w:rPr>
          <w:tab/>
        </w:r>
        <w:r>
          <w:rPr>
            <w:noProof/>
            <w:webHidden/>
          </w:rPr>
          <w:fldChar w:fldCharType="begin"/>
        </w:r>
        <w:r>
          <w:rPr>
            <w:noProof/>
            <w:webHidden/>
          </w:rPr>
          <w:instrText xml:space="preserve"> PAGEREF _Toc409475712 \h </w:instrText>
        </w:r>
        <w:r>
          <w:rPr>
            <w:noProof/>
            <w:webHidden/>
          </w:rPr>
        </w:r>
        <w:r>
          <w:rPr>
            <w:noProof/>
            <w:webHidden/>
          </w:rPr>
          <w:fldChar w:fldCharType="separate"/>
        </w:r>
        <w:r>
          <w:rPr>
            <w:noProof/>
            <w:webHidden/>
          </w:rPr>
          <w:t>22</w:t>
        </w:r>
        <w:r>
          <w:rPr>
            <w:noProof/>
            <w:webHidden/>
          </w:rPr>
          <w:fldChar w:fldCharType="end"/>
        </w:r>
      </w:hyperlink>
    </w:p>
    <w:p w:rsidR="002E1367" w:rsidRDefault="002E1367">
      <w:pPr>
        <w:pStyle w:val="Obsah1"/>
        <w:tabs>
          <w:tab w:val="left" w:pos="440"/>
          <w:tab w:val="right" w:leader="dot" w:pos="9062"/>
        </w:tabs>
        <w:rPr>
          <w:noProof/>
        </w:rPr>
      </w:pPr>
      <w:hyperlink w:anchor="_Toc409475713" w:history="1">
        <w:r w:rsidRPr="00482BF3">
          <w:rPr>
            <w:rStyle w:val="Hypertextovprepojenie"/>
            <w:noProof/>
          </w:rPr>
          <w:t>D.</w:t>
        </w:r>
        <w:r>
          <w:rPr>
            <w:noProof/>
          </w:rPr>
          <w:tab/>
        </w:r>
        <w:r w:rsidRPr="00482BF3">
          <w:rPr>
            <w:rStyle w:val="Hypertextovprepojenie"/>
            <w:noProof/>
          </w:rPr>
          <w:t>Záver z testovania</w:t>
        </w:r>
        <w:r>
          <w:rPr>
            <w:noProof/>
            <w:webHidden/>
          </w:rPr>
          <w:tab/>
        </w:r>
        <w:r>
          <w:rPr>
            <w:noProof/>
            <w:webHidden/>
          </w:rPr>
          <w:fldChar w:fldCharType="begin"/>
        </w:r>
        <w:r>
          <w:rPr>
            <w:noProof/>
            <w:webHidden/>
          </w:rPr>
          <w:instrText xml:space="preserve"> PAGEREF _Toc409475713 \h </w:instrText>
        </w:r>
        <w:r>
          <w:rPr>
            <w:noProof/>
            <w:webHidden/>
          </w:rPr>
        </w:r>
        <w:r>
          <w:rPr>
            <w:noProof/>
            <w:webHidden/>
          </w:rPr>
          <w:fldChar w:fldCharType="separate"/>
        </w:r>
        <w:r>
          <w:rPr>
            <w:noProof/>
            <w:webHidden/>
          </w:rPr>
          <w:t>27</w:t>
        </w:r>
        <w:r>
          <w:rPr>
            <w:noProof/>
            <w:webHidden/>
          </w:rPr>
          <w:fldChar w:fldCharType="end"/>
        </w:r>
      </w:hyperlink>
    </w:p>
    <w:p w:rsidR="002E1367" w:rsidRDefault="002E1367">
      <w:pPr>
        <w:pStyle w:val="Obsah2"/>
        <w:tabs>
          <w:tab w:val="left" w:pos="880"/>
          <w:tab w:val="right" w:leader="dot" w:pos="9062"/>
        </w:tabs>
        <w:rPr>
          <w:noProof/>
        </w:rPr>
      </w:pPr>
      <w:hyperlink w:anchor="_Toc409475714" w:history="1">
        <w:r w:rsidRPr="00482BF3">
          <w:rPr>
            <w:rStyle w:val="Hypertextovprepojenie"/>
            <w:noProof/>
          </w:rPr>
          <w:t>11.</w:t>
        </w:r>
        <w:r>
          <w:rPr>
            <w:noProof/>
          </w:rPr>
          <w:tab/>
        </w:r>
        <w:r w:rsidRPr="00482BF3">
          <w:rPr>
            <w:rStyle w:val="Hypertextovprepojenie"/>
            <w:noProof/>
          </w:rPr>
          <w:t>Priebeh tetovania č. 1</w:t>
        </w:r>
        <w:r>
          <w:rPr>
            <w:noProof/>
            <w:webHidden/>
          </w:rPr>
          <w:tab/>
        </w:r>
        <w:r>
          <w:rPr>
            <w:noProof/>
            <w:webHidden/>
          </w:rPr>
          <w:fldChar w:fldCharType="begin"/>
        </w:r>
        <w:r>
          <w:rPr>
            <w:noProof/>
            <w:webHidden/>
          </w:rPr>
          <w:instrText xml:space="preserve"> PAGEREF _Toc409475714 \h </w:instrText>
        </w:r>
        <w:r>
          <w:rPr>
            <w:noProof/>
            <w:webHidden/>
          </w:rPr>
        </w:r>
        <w:r>
          <w:rPr>
            <w:noProof/>
            <w:webHidden/>
          </w:rPr>
          <w:fldChar w:fldCharType="separate"/>
        </w:r>
        <w:r>
          <w:rPr>
            <w:noProof/>
            <w:webHidden/>
          </w:rPr>
          <w:t>27</w:t>
        </w:r>
        <w:r>
          <w:rPr>
            <w:noProof/>
            <w:webHidden/>
          </w:rPr>
          <w:fldChar w:fldCharType="end"/>
        </w:r>
      </w:hyperlink>
    </w:p>
    <w:p w:rsidR="002E1367" w:rsidRDefault="002E1367">
      <w:pPr>
        <w:pStyle w:val="Obsah2"/>
        <w:tabs>
          <w:tab w:val="left" w:pos="880"/>
          <w:tab w:val="right" w:leader="dot" w:pos="9062"/>
        </w:tabs>
        <w:rPr>
          <w:noProof/>
        </w:rPr>
      </w:pPr>
      <w:hyperlink w:anchor="_Toc409475715" w:history="1">
        <w:r w:rsidRPr="00482BF3">
          <w:rPr>
            <w:rStyle w:val="Hypertextovprepojenie"/>
            <w:noProof/>
          </w:rPr>
          <w:t>12.</w:t>
        </w:r>
        <w:r>
          <w:rPr>
            <w:noProof/>
          </w:rPr>
          <w:tab/>
        </w:r>
        <w:r w:rsidRPr="00482BF3">
          <w:rPr>
            <w:rStyle w:val="Hypertextovprepojenie"/>
            <w:noProof/>
          </w:rPr>
          <w:t>Priebeh tetovania č. 2</w:t>
        </w:r>
        <w:r>
          <w:rPr>
            <w:noProof/>
            <w:webHidden/>
          </w:rPr>
          <w:tab/>
        </w:r>
        <w:r>
          <w:rPr>
            <w:noProof/>
            <w:webHidden/>
          </w:rPr>
          <w:fldChar w:fldCharType="begin"/>
        </w:r>
        <w:r>
          <w:rPr>
            <w:noProof/>
            <w:webHidden/>
          </w:rPr>
          <w:instrText xml:space="preserve"> PAGEREF _Toc409475715 \h </w:instrText>
        </w:r>
        <w:r>
          <w:rPr>
            <w:noProof/>
            <w:webHidden/>
          </w:rPr>
        </w:r>
        <w:r>
          <w:rPr>
            <w:noProof/>
            <w:webHidden/>
          </w:rPr>
          <w:fldChar w:fldCharType="separate"/>
        </w:r>
        <w:r>
          <w:rPr>
            <w:noProof/>
            <w:webHidden/>
          </w:rPr>
          <w:t>30</w:t>
        </w:r>
        <w:r>
          <w:rPr>
            <w:noProof/>
            <w:webHidden/>
          </w:rPr>
          <w:fldChar w:fldCharType="end"/>
        </w:r>
      </w:hyperlink>
    </w:p>
    <w:p w:rsidR="002E1367" w:rsidRDefault="002E1367">
      <w:pPr>
        <w:pStyle w:val="Obsah1"/>
        <w:tabs>
          <w:tab w:val="left" w:pos="440"/>
          <w:tab w:val="right" w:leader="dot" w:pos="9062"/>
        </w:tabs>
        <w:rPr>
          <w:noProof/>
        </w:rPr>
      </w:pPr>
      <w:hyperlink w:anchor="_Toc409475716" w:history="1">
        <w:r w:rsidRPr="00482BF3">
          <w:rPr>
            <w:rStyle w:val="Hypertextovprepojenie"/>
            <w:noProof/>
          </w:rPr>
          <w:t>E.</w:t>
        </w:r>
        <w:r>
          <w:rPr>
            <w:noProof/>
          </w:rPr>
          <w:tab/>
        </w:r>
        <w:r w:rsidRPr="00482BF3">
          <w:rPr>
            <w:rStyle w:val="Hypertextovprepojenie"/>
            <w:noProof/>
          </w:rPr>
          <w:t>Zhodnotenia diela</w:t>
        </w:r>
        <w:r>
          <w:rPr>
            <w:noProof/>
            <w:webHidden/>
          </w:rPr>
          <w:tab/>
        </w:r>
        <w:r>
          <w:rPr>
            <w:noProof/>
            <w:webHidden/>
          </w:rPr>
          <w:fldChar w:fldCharType="begin"/>
        </w:r>
        <w:r>
          <w:rPr>
            <w:noProof/>
            <w:webHidden/>
          </w:rPr>
          <w:instrText xml:space="preserve"> PAGEREF _Toc409475716 \h </w:instrText>
        </w:r>
        <w:r>
          <w:rPr>
            <w:noProof/>
            <w:webHidden/>
          </w:rPr>
        </w:r>
        <w:r>
          <w:rPr>
            <w:noProof/>
            <w:webHidden/>
          </w:rPr>
          <w:fldChar w:fldCharType="separate"/>
        </w:r>
        <w:r>
          <w:rPr>
            <w:noProof/>
            <w:webHidden/>
          </w:rPr>
          <w:t>31</w:t>
        </w:r>
        <w:r>
          <w:rPr>
            <w:noProof/>
            <w:webHidden/>
          </w:rPr>
          <w:fldChar w:fldCharType="end"/>
        </w:r>
      </w:hyperlink>
    </w:p>
    <w:p w:rsidR="002E1367" w:rsidRDefault="002E1367">
      <w:pPr>
        <w:pStyle w:val="Obsah2"/>
        <w:tabs>
          <w:tab w:val="left" w:pos="880"/>
          <w:tab w:val="right" w:leader="dot" w:pos="9062"/>
        </w:tabs>
        <w:rPr>
          <w:noProof/>
        </w:rPr>
      </w:pPr>
      <w:hyperlink w:anchor="_Toc409475717" w:history="1">
        <w:r w:rsidRPr="00482BF3">
          <w:rPr>
            <w:rStyle w:val="Hypertextovprepojenie"/>
            <w:noProof/>
          </w:rPr>
          <w:t>13.</w:t>
        </w:r>
        <w:r>
          <w:rPr>
            <w:noProof/>
          </w:rPr>
          <w:tab/>
        </w:r>
        <w:r w:rsidRPr="00482BF3">
          <w:rPr>
            <w:rStyle w:val="Hypertextovprepojenie"/>
            <w:noProof/>
          </w:rPr>
          <w:t>Jakub Chlup</w:t>
        </w:r>
        <w:r>
          <w:rPr>
            <w:noProof/>
            <w:webHidden/>
          </w:rPr>
          <w:tab/>
        </w:r>
        <w:r>
          <w:rPr>
            <w:noProof/>
            <w:webHidden/>
          </w:rPr>
          <w:fldChar w:fldCharType="begin"/>
        </w:r>
        <w:r>
          <w:rPr>
            <w:noProof/>
            <w:webHidden/>
          </w:rPr>
          <w:instrText xml:space="preserve"> PAGEREF _Toc409475717 \h </w:instrText>
        </w:r>
        <w:r>
          <w:rPr>
            <w:noProof/>
            <w:webHidden/>
          </w:rPr>
        </w:r>
        <w:r>
          <w:rPr>
            <w:noProof/>
            <w:webHidden/>
          </w:rPr>
          <w:fldChar w:fldCharType="separate"/>
        </w:r>
        <w:r>
          <w:rPr>
            <w:noProof/>
            <w:webHidden/>
          </w:rPr>
          <w:t>31</w:t>
        </w:r>
        <w:r>
          <w:rPr>
            <w:noProof/>
            <w:webHidden/>
          </w:rPr>
          <w:fldChar w:fldCharType="end"/>
        </w:r>
      </w:hyperlink>
    </w:p>
    <w:p w:rsidR="002E1367" w:rsidRDefault="002E1367">
      <w:pPr>
        <w:pStyle w:val="Obsah2"/>
        <w:tabs>
          <w:tab w:val="left" w:pos="880"/>
          <w:tab w:val="right" w:leader="dot" w:pos="9062"/>
        </w:tabs>
        <w:rPr>
          <w:rStyle w:val="Hypertextovprepojenie"/>
          <w:noProof/>
        </w:rPr>
      </w:pPr>
      <w:hyperlink w:anchor="_Toc409475718" w:history="1">
        <w:r w:rsidRPr="00482BF3">
          <w:rPr>
            <w:rStyle w:val="Hypertextovprepojenie"/>
            <w:noProof/>
          </w:rPr>
          <w:t>14.</w:t>
        </w:r>
        <w:r>
          <w:rPr>
            <w:noProof/>
          </w:rPr>
          <w:tab/>
        </w:r>
        <w:r w:rsidRPr="00482BF3">
          <w:rPr>
            <w:rStyle w:val="Hypertextovprepojenie"/>
            <w:noProof/>
          </w:rPr>
          <w:t>Ján Vodila</w:t>
        </w:r>
        <w:r>
          <w:rPr>
            <w:noProof/>
            <w:webHidden/>
          </w:rPr>
          <w:tab/>
        </w:r>
        <w:r>
          <w:rPr>
            <w:noProof/>
            <w:webHidden/>
          </w:rPr>
          <w:fldChar w:fldCharType="begin"/>
        </w:r>
        <w:r>
          <w:rPr>
            <w:noProof/>
            <w:webHidden/>
          </w:rPr>
          <w:instrText xml:space="preserve"> PAGEREF _Toc409475718 \h </w:instrText>
        </w:r>
        <w:r>
          <w:rPr>
            <w:noProof/>
            <w:webHidden/>
          </w:rPr>
        </w:r>
        <w:r>
          <w:rPr>
            <w:noProof/>
            <w:webHidden/>
          </w:rPr>
          <w:fldChar w:fldCharType="separate"/>
        </w:r>
        <w:r>
          <w:rPr>
            <w:noProof/>
            <w:webHidden/>
          </w:rPr>
          <w:t>31</w:t>
        </w:r>
        <w:r>
          <w:rPr>
            <w:noProof/>
            <w:webHidden/>
          </w:rPr>
          <w:fldChar w:fldCharType="end"/>
        </w:r>
      </w:hyperlink>
    </w:p>
    <w:p w:rsidR="002E1367" w:rsidRDefault="002E1367" w:rsidP="002E1367">
      <w:pPr>
        <w:rPr>
          <w:rStyle w:val="Hypertextovprepojenie"/>
          <w:noProof/>
        </w:rPr>
      </w:pPr>
      <w:r>
        <w:rPr>
          <w:rStyle w:val="Hypertextovprepojenie"/>
          <w:noProof/>
        </w:rPr>
        <w:br w:type="page"/>
      </w:r>
    </w:p>
    <w:p w:rsidR="001610C0" w:rsidRDefault="002E1367" w:rsidP="001610C0">
      <w:pPr>
        <w:pStyle w:val="Nzov"/>
        <w:numPr>
          <w:ilvl w:val="0"/>
          <w:numId w:val="7"/>
        </w:numPr>
      </w:pPr>
      <w:r>
        <w:lastRenderedPageBreak/>
        <w:fldChar w:fldCharType="end"/>
      </w:r>
      <w:bookmarkStart w:id="1" w:name="_Toc409475700"/>
      <w:r w:rsidR="001610C0">
        <w:t>Špecifikácia požiadaviek</w:t>
      </w:r>
      <w:bookmarkEnd w:id="1"/>
    </w:p>
    <w:p w:rsidR="001610C0" w:rsidRDefault="001610C0" w:rsidP="001610C0">
      <w:pPr>
        <w:pStyle w:val="Nadpis1"/>
      </w:pPr>
      <w:bookmarkStart w:id="2" w:name="_Toc409475701"/>
      <w:r>
        <w:t>Úvod</w:t>
      </w:r>
      <w:bookmarkEnd w:id="0"/>
      <w:bookmarkEnd w:id="2"/>
    </w:p>
    <w:p w:rsidR="001610C0" w:rsidRDefault="001610C0" w:rsidP="001610C0">
      <w:pPr>
        <w:pStyle w:val="Nadpis2"/>
      </w:pPr>
      <w:bookmarkStart w:id="3" w:name="_Toc276250726"/>
      <w:r>
        <w:t>Predmet špecifikácie</w:t>
      </w:r>
      <w:bookmarkEnd w:id="3"/>
    </w:p>
    <w:p w:rsidR="001610C0" w:rsidRDefault="001610C0" w:rsidP="001610C0">
      <w:pPr>
        <w:pStyle w:val="Bezriadkovania"/>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 xml:space="preserve">adavky didaktického systému na </w:t>
      </w:r>
      <w:proofErr w:type="spellStart"/>
      <w:r>
        <w:rPr>
          <w:lang w:eastAsia="sk-SK"/>
        </w:rPr>
        <w:t>výuku</w:t>
      </w:r>
      <w:proofErr w:type="spellEnd"/>
      <w:r>
        <w:rPr>
          <w:lang w:eastAsia="sk-SK"/>
        </w:rPr>
        <w:t xml:space="preserve"> prevodov jednotiek pre žiakov SŠ (ďalej DSPV)</w:t>
      </w:r>
      <w:r w:rsidRPr="00EA2912">
        <w:rPr>
          <w:lang w:eastAsia="sk-SK"/>
        </w:rPr>
        <w:t xml:space="preserve">. Špecifikácia je súčasťou </w:t>
      </w:r>
      <w:r w:rsidRPr="00CC1E2A">
        <w:rPr>
          <w:lang w:eastAsia="sk-SK"/>
        </w:rPr>
        <w:t>ústnej dohody</w:t>
      </w:r>
      <w:r w:rsidRPr="00EA2912">
        <w:rPr>
          <w:lang w:eastAsia="sk-SK"/>
        </w:rPr>
        <w:t xml:space="preserve"> medzi </w:t>
      </w:r>
      <w:r>
        <w:rPr>
          <w:lang w:eastAsia="sk-SK"/>
        </w:rPr>
        <w:t xml:space="preserve">objednávateľom </w:t>
      </w:r>
      <w:r w:rsidRPr="00EA2912">
        <w:rPr>
          <w:lang w:eastAsia="sk-SK"/>
        </w:rPr>
        <w:t xml:space="preserve">a dodávateľom. Bude slúžiť </w:t>
      </w:r>
      <w:r w:rsidRPr="00CC1E2A">
        <w:rPr>
          <w:lang w:eastAsia="sk-SK"/>
        </w:rPr>
        <w:t xml:space="preserve">aj </w:t>
      </w:r>
      <w:r w:rsidRPr="00EA2912">
        <w:rPr>
          <w:lang w:eastAsia="sk-SK"/>
        </w:rPr>
        <w:t>ako východisko pre vyhodnocovanie správnosti softvéru.</w:t>
      </w:r>
    </w:p>
    <w:p w:rsidR="001610C0" w:rsidRDefault="001610C0" w:rsidP="001610C0">
      <w:pPr>
        <w:pStyle w:val="Nadpis2"/>
        <w:rPr>
          <w:lang w:eastAsia="sk-SK"/>
        </w:rPr>
      </w:pPr>
      <w:bookmarkStart w:id="4" w:name="_Toc276250727"/>
      <w:r>
        <w:rPr>
          <w:lang w:eastAsia="sk-SK"/>
        </w:rPr>
        <w:t>Rozsah projektu a funkcie systému</w:t>
      </w:r>
      <w:bookmarkEnd w:id="4"/>
    </w:p>
    <w:p w:rsidR="001610C0" w:rsidRDefault="001610C0" w:rsidP="001610C0">
      <w:pPr>
        <w:pStyle w:val="Bezriadkovania"/>
        <w:rPr>
          <w:lang w:eastAsia="sk-SK"/>
        </w:rPr>
      </w:pPr>
      <w:r>
        <w:rPr>
          <w:lang w:eastAsia="sk-SK"/>
        </w:rPr>
        <w:t xml:space="preserve">Didaktický systém na </w:t>
      </w:r>
      <w:proofErr w:type="spellStart"/>
      <w:r>
        <w:rPr>
          <w:lang w:eastAsia="sk-SK"/>
        </w:rPr>
        <w:t>výuku</w:t>
      </w:r>
      <w:proofErr w:type="spellEnd"/>
      <w:r>
        <w:rPr>
          <w:lang w:eastAsia="sk-SK"/>
        </w:rPr>
        <w:t xml:space="preserve"> prevodov jednotiek </w:t>
      </w:r>
      <w:r w:rsidRPr="00EA2912">
        <w:rPr>
          <w:lang w:eastAsia="sk-SK"/>
        </w:rPr>
        <w:t xml:space="preserve">bude </w:t>
      </w:r>
      <w:r>
        <w:rPr>
          <w:lang w:eastAsia="sk-SK"/>
        </w:rPr>
        <w:t xml:space="preserve">poskytovať rozhranie pre </w:t>
      </w:r>
      <w:proofErr w:type="spellStart"/>
      <w:r>
        <w:rPr>
          <w:lang w:eastAsia="sk-SK"/>
        </w:rPr>
        <w:t>výuku</w:t>
      </w:r>
      <w:proofErr w:type="spellEnd"/>
      <w:r>
        <w:rPr>
          <w:lang w:eastAsia="sk-SK"/>
        </w:rPr>
        <w:t xml:space="preserve"> prevodov jednotiek</w:t>
      </w:r>
      <w:r w:rsidRPr="00EA2912">
        <w:rPr>
          <w:lang w:eastAsia="sk-SK"/>
        </w:rPr>
        <w:t xml:space="preserve">. </w:t>
      </w:r>
      <w:r>
        <w:rPr>
          <w:lang w:eastAsia="sk-SK"/>
        </w:rPr>
        <w:t>Primárnou ú</w:t>
      </w:r>
      <w:r w:rsidRPr="00EA2912">
        <w:rPr>
          <w:lang w:eastAsia="sk-SK"/>
        </w:rPr>
        <w:t xml:space="preserve">lohou </w:t>
      </w:r>
      <w:r>
        <w:rPr>
          <w:lang w:eastAsia="sk-SK"/>
        </w:rPr>
        <w:t>systému je sprístupniť žiakom SŠ</w:t>
      </w:r>
      <w:r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 jeho žiaci riešili.</w:t>
      </w:r>
    </w:p>
    <w:p w:rsidR="001610C0" w:rsidRDefault="001610C0" w:rsidP="001610C0">
      <w:pPr>
        <w:pStyle w:val="Bezriadkovania"/>
        <w:rPr>
          <w:lang w:eastAsia="sk-SK"/>
        </w:rPr>
      </w:pPr>
    </w:p>
    <w:p w:rsidR="001610C0" w:rsidRDefault="001610C0" w:rsidP="001610C0">
      <w:pPr>
        <w:pStyle w:val="Nadpis2"/>
        <w:rPr>
          <w:rFonts w:eastAsia="Times New Roman"/>
          <w:lang w:eastAsia="sk-SK"/>
        </w:rPr>
      </w:pPr>
      <w:bookmarkStart w:id="5" w:name="_Toc276250728"/>
      <w:r>
        <w:rPr>
          <w:rFonts w:eastAsia="Times New Roman"/>
          <w:lang w:eastAsia="sk-SK"/>
        </w:rPr>
        <w:t>Slovník pojmov, skratky</w:t>
      </w:r>
      <w:bookmarkEnd w:id="5"/>
    </w:p>
    <w:tbl>
      <w:tblPr>
        <w:tblStyle w:val="Mriekatabuky"/>
        <w:tblW w:w="0" w:type="auto"/>
        <w:tblLook w:val="04A0"/>
      </w:tblPr>
      <w:tblGrid>
        <w:gridCol w:w="4606"/>
        <w:gridCol w:w="4606"/>
      </w:tblGrid>
      <w:tr w:rsidR="001610C0" w:rsidTr="002E1367">
        <w:tc>
          <w:tcPr>
            <w:tcW w:w="4606" w:type="dxa"/>
          </w:tcPr>
          <w:p w:rsidR="001610C0" w:rsidRPr="0095025E" w:rsidRDefault="001610C0" w:rsidP="002E1367">
            <w:pPr>
              <w:pStyle w:val="Bezriadkovania"/>
              <w:rPr>
                <w:lang w:eastAsia="sk-SK"/>
              </w:rPr>
            </w:pPr>
            <w:r w:rsidRPr="0095025E">
              <w:rPr>
                <w:lang w:eastAsia="sk-SK"/>
              </w:rPr>
              <w:t>ŠPS</w:t>
            </w:r>
          </w:p>
        </w:tc>
        <w:tc>
          <w:tcPr>
            <w:tcW w:w="4606" w:type="dxa"/>
          </w:tcPr>
          <w:p w:rsidR="001610C0" w:rsidRPr="0095025E" w:rsidRDefault="001610C0" w:rsidP="002E1367">
            <w:pPr>
              <w:pStyle w:val="Bezriadkovania"/>
              <w:rPr>
                <w:lang w:eastAsia="sk-SK"/>
              </w:rPr>
            </w:pPr>
            <w:r w:rsidRPr="0095025E">
              <w:rPr>
                <w:lang w:eastAsia="sk-SK"/>
              </w:rPr>
              <w:t>Špecifikácia požiadaviek na softvér</w:t>
            </w:r>
          </w:p>
        </w:tc>
      </w:tr>
      <w:tr w:rsidR="001610C0" w:rsidTr="002E1367">
        <w:tc>
          <w:tcPr>
            <w:tcW w:w="4606" w:type="dxa"/>
          </w:tcPr>
          <w:p w:rsidR="001610C0" w:rsidRPr="0095025E" w:rsidRDefault="001610C0" w:rsidP="002E1367">
            <w:pPr>
              <w:pStyle w:val="Bezriadkovania"/>
              <w:rPr>
                <w:lang w:eastAsia="sk-SK"/>
              </w:rPr>
            </w:pPr>
            <w:r w:rsidRPr="0095025E">
              <w:rPr>
                <w:lang w:eastAsia="sk-SK"/>
              </w:rPr>
              <w:t>DSPV</w:t>
            </w:r>
          </w:p>
        </w:tc>
        <w:tc>
          <w:tcPr>
            <w:tcW w:w="4606" w:type="dxa"/>
          </w:tcPr>
          <w:p w:rsidR="001610C0" w:rsidRPr="0095025E" w:rsidRDefault="001610C0" w:rsidP="002E1367">
            <w:pPr>
              <w:pStyle w:val="Bezriadkovania"/>
              <w:rPr>
                <w:lang w:eastAsia="sk-SK"/>
              </w:rPr>
            </w:pPr>
            <w:r w:rsidRPr="0095025E">
              <w:rPr>
                <w:lang w:eastAsia="sk-SK"/>
              </w:rPr>
              <w:t xml:space="preserve">Didaktický systém na </w:t>
            </w:r>
            <w:proofErr w:type="spellStart"/>
            <w:r w:rsidRPr="0095025E">
              <w:rPr>
                <w:lang w:eastAsia="sk-SK"/>
              </w:rPr>
              <w:t>výuku</w:t>
            </w:r>
            <w:proofErr w:type="spellEnd"/>
            <w:r w:rsidRPr="0095025E">
              <w:rPr>
                <w:lang w:eastAsia="sk-SK"/>
              </w:rPr>
              <w:t xml:space="preserve"> prevodov jednotiek</w:t>
            </w:r>
          </w:p>
        </w:tc>
      </w:tr>
      <w:tr w:rsidR="001610C0" w:rsidTr="002E1367">
        <w:tc>
          <w:tcPr>
            <w:tcW w:w="4606" w:type="dxa"/>
          </w:tcPr>
          <w:p w:rsidR="001610C0" w:rsidRPr="0095025E" w:rsidRDefault="001610C0" w:rsidP="002E1367">
            <w:pPr>
              <w:pStyle w:val="Bezriadkovania"/>
              <w:rPr>
                <w:lang w:eastAsia="sk-SK"/>
              </w:rPr>
            </w:pPr>
            <w:r w:rsidRPr="0095025E">
              <w:rPr>
                <w:lang w:eastAsia="sk-SK"/>
              </w:rPr>
              <w:t>SŠ</w:t>
            </w:r>
          </w:p>
        </w:tc>
        <w:tc>
          <w:tcPr>
            <w:tcW w:w="4606" w:type="dxa"/>
          </w:tcPr>
          <w:p w:rsidR="001610C0" w:rsidRPr="0095025E" w:rsidRDefault="001610C0" w:rsidP="002E1367">
            <w:pPr>
              <w:pStyle w:val="Bezriadkovania"/>
              <w:rPr>
                <w:lang w:eastAsia="sk-SK"/>
              </w:rPr>
            </w:pPr>
            <w:r w:rsidRPr="0095025E">
              <w:rPr>
                <w:lang w:eastAsia="sk-SK"/>
              </w:rPr>
              <w:t>Stredná škola</w:t>
            </w:r>
          </w:p>
        </w:tc>
      </w:tr>
      <w:tr w:rsidR="001610C0" w:rsidTr="002E1367">
        <w:tc>
          <w:tcPr>
            <w:tcW w:w="4606" w:type="dxa"/>
          </w:tcPr>
          <w:p w:rsidR="001610C0" w:rsidRPr="0095025E" w:rsidRDefault="001610C0" w:rsidP="002E1367">
            <w:pPr>
              <w:pStyle w:val="Bezriadkovania"/>
              <w:rPr>
                <w:lang w:eastAsia="sk-SK"/>
              </w:rPr>
            </w:pPr>
            <w:r w:rsidRPr="0095025E">
              <w:rPr>
                <w:lang w:eastAsia="sk-SK"/>
              </w:rPr>
              <w:t>Používateľ</w:t>
            </w:r>
          </w:p>
        </w:tc>
        <w:tc>
          <w:tcPr>
            <w:tcW w:w="4606" w:type="dxa"/>
          </w:tcPr>
          <w:p w:rsidR="001610C0" w:rsidRPr="0095025E" w:rsidRDefault="001610C0" w:rsidP="002E1367">
            <w:pPr>
              <w:pStyle w:val="Bezriadkovania"/>
              <w:rPr>
                <w:lang w:eastAsia="sk-SK"/>
              </w:rPr>
            </w:pPr>
            <w:r w:rsidRPr="0095025E">
              <w:rPr>
                <w:lang w:eastAsia="sk-SK"/>
              </w:rPr>
              <w:t>Žiak alebo učiteľ SŠ</w:t>
            </w:r>
          </w:p>
        </w:tc>
      </w:tr>
    </w:tbl>
    <w:p w:rsidR="001610C0" w:rsidRPr="004033C6" w:rsidRDefault="001610C0" w:rsidP="001610C0">
      <w:pPr>
        <w:pStyle w:val="Bezriadkovania"/>
        <w:rPr>
          <w:lang w:eastAsia="sk-SK"/>
        </w:rPr>
      </w:pPr>
    </w:p>
    <w:p w:rsidR="001610C0" w:rsidRPr="00EA2912" w:rsidRDefault="001610C0" w:rsidP="001610C0">
      <w:pPr>
        <w:pStyle w:val="Bezriadkovania"/>
        <w:rPr>
          <w:lang w:eastAsia="sk-SK"/>
        </w:rPr>
      </w:pPr>
    </w:p>
    <w:p w:rsidR="001610C0" w:rsidRDefault="001610C0" w:rsidP="001610C0">
      <w:pPr>
        <w:pStyle w:val="Bezriadkovania"/>
      </w:pPr>
    </w:p>
    <w:p w:rsidR="001610C0" w:rsidRDefault="001610C0" w:rsidP="001610C0">
      <w:r>
        <w:br w:type="page"/>
      </w:r>
    </w:p>
    <w:p w:rsidR="001610C0" w:rsidRDefault="001610C0" w:rsidP="001610C0">
      <w:pPr>
        <w:pStyle w:val="Nadpis1"/>
      </w:pPr>
      <w:bookmarkStart w:id="6" w:name="_Toc276250729"/>
      <w:bookmarkStart w:id="7" w:name="_Toc409475702"/>
      <w:r>
        <w:lastRenderedPageBreak/>
        <w:t>Celkový opis</w:t>
      </w:r>
      <w:bookmarkEnd w:id="6"/>
      <w:bookmarkEnd w:id="7"/>
    </w:p>
    <w:p w:rsidR="001610C0" w:rsidRDefault="001610C0" w:rsidP="001610C0">
      <w:pPr>
        <w:pStyle w:val="Nadpis2"/>
      </w:pPr>
      <w:bookmarkStart w:id="8" w:name="_Toc276250730"/>
      <w:r>
        <w:t>Kontext systému</w:t>
      </w:r>
      <w:bookmarkEnd w:id="8"/>
    </w:p>
    <w:p w:rsidR="001610C0" w:rsidRDefault="001610C0" w:rsidP="001610C0">
      <w:pPr>
        <w:pStyle w:val="Bezriadkovania"/>
      </w:pPr>
      <w:r>
        <w:t>DSPV predstavuje</w:t>
      </w:r>
      <w:r w:rsidRPr="00527584">
        <w:t xml:space="preserve"> </w:t>
      </w:r>
      <w:proofErr w:type="spellStart"/>
      <w:r w:rsidRPr="00527584">
        <w:t>viacužívateľské</w:t>
      </w:r>
      <w:proofErr w:type="spellEnd"/>
      <w:r>
        <w:t xml:space="preserve"> </w:t>
      </w:r>
      <w:proofErr w:type="spellStart"/>
      <w:r>
        <w:t>webovské</w:t>
      </w:r>
      <w:proofErr w:type="spellEnd"/>
      <w:r>
        <w:t xml:space="preserve"> rozhranie pre  žiakov stredných škôl na zdokonalenie práce s prevodmi jednotiek. Systém budú využívať žiaci</w:t>
      </w:r>
      <w:r w:rsidRPr="00527584">
        <w:t xml:space="preserve"> stredných </w:t>
      </w:r>
      <w:r>
        <w:t>S</w:t>
      </w:r>
      <w:r w:rsidRPr="00BA6B5C">
        <w:t>Š</w:t>
      </w:r>
      <w:r w:rsidRPr="00527584">
        <w:t xml:space="preserve"> 1. ročníka</w:t>
      </w:r>
      <w:r>
        <w:t>, ako aj učitelia.</w:t>
      </w:r>
    </w:p>
    <w:p w:rsidR="001610C0" w:rsidRPr="00BA6B5C" w:rsidRDefault="001610C0" w:rsidP="001610C0">
      <w:pPr>
        <w:pStyle w:val="Bezriadkovania"/>
      </w:pPr>
    </w:p>
    <w:p w:rsidR="001610C0" w:rsidRPr="002110C8" w:rsidRDefault="001610C0" w:rsidP="001610C0">
      <w:pPr>
        <w:pStyle w:val="Bezriadkovania"/>
      </w:pPr>
      <w:r w:rsidRPr="00BA6B5C">
        <w:t>Učiteľ môže po registrácii do systému vytvárať skupiny, kde</w:t>
      </w:r>
      <w:r>
        <w:t xml:space="preserve"> bude mať prístup </w:t>
      </w:r>
      <w:r w:rsidRPr="00BA6B5C">
        <w:t xml:space="preserve">k výsledkom a </w:t>
      </w:r>
      <w:r w:rsidRPr="00A11D57">
        <w:t>štatistikám</w:t>
      </w:r>
      <w:r>
        <w:t xml:space="preserve"> svojich žiakov. </w:t>
      </w:r>
      <w:r w:rsidRPr="00BA6B5C">
        <w:t xml:space="preserve">Učiteľ môže v skupine zadať </w:t>
      </w:r>
      <w:proofErr w:type="spellStart"/>
      <w:r w:rsidRPr="00BA6B5C">
        <w:t>päťminutovky</w:t>
      </w:r>
      <w:proofErr w:type="spellEnd"/>
      <w:r w:rsidRPr="00BA6B5C">
        <w:t xml:space="preserve">, </w:t>
      </w:r>
      <w:r>
        <w:t>ktor</w:t>
      </w:r>
      <w:r w:rsidRPr="00A11D57">
        <w:t>é</w:t>
      </w:r>
      <w:r>
        <w:t xml:space="preserve"> </w:t>
      </w:r>
      <w:r w:rsidRPr="00A11D57">
        <w:t>budú</w:t>
      </w:r>
      <w:r>
        <w:t xml:space="preserve"> vygenerovan</w:t>
      </w:r>
      <w:r w:rsidRPr="00A11D57">
        <w:t>é</w:t>
      </w:r>
      <w:r>
        <w:t xml:space="preserve"> automaticky</w:t>
      </w:r>
      <w:r w:rsidRPr="00BA6B5C">
        <w:t>.</w:t>
      </w:r>
    </w:p>
    <w:p w:rsidR="001610C0" w:rsidRPr="00BA6B5C" w:rsidRDefault="001610C0" w:rsidP="001610C0">
      <w:pPr>
        <w:pStyle w:val="Bezriadkovania"/>
      </w:pPr>
    </w:p>
    <w:p w:rsidR="001610C0" w:rsidRDefault="001610C0" w:rsidP="001610C0">
      <w:pPr>
        <w:pStyle w:val="Bezriadkovania"/>
      </w:pPr>
      <w:r>
        <w:t xml:space="preserve">Žiak </w:t>
      </w:r>
      <w:r w:rsidRPr="00BA6B5C">
        <w:t>si pri registrácii vyberie skupinu</w:t>
      </w:r>
      <w:r w:rsidRPr="00A11D57">
        <w:t>,</w:t>
      </w:r>
      <w:r w:rsidRPr="00BA6B5C">
        <w:t xml:space="preserve"> ktorú vytvoril jeho učiteľ. Po prihlásení môže žiak začať riešiť príklady, alebo riešiť aktuálne zadanú </w:t>
      </w:r>
      <w:proofErr w:type="spellStart"/>
      <w:r w:rsidRPr="00BA6B5C">
        <w:t>päťminutovku</w:t>
      </w:r>
      <w:proofErr w:type="spellEnd"/>
      <w:r w:rsidRPr="00BA6B5C">
        <w:t xml:space="preserve">. Príklady </w:t>
      </w:r>
      <w:r>
        <w:t>budú pozostávať len z veličín, ktoré</w:t>
      </w:r>
      <w:r w:rsidRPr="00BA6B5C">
        <w:t xml:space="preserve"> žiak</w:t>
      </w:r>
      <w:r>
        <w:t xml:space="preserve"> pozná zo základnej školy</w:t>
      </w:r>
      <w:r w:rsidRPr="00A11D57">
        <w:t xml:space="preserve"> (viď prílohu A)</w:t>
      </w:r>
      <w:r>
        <w:t xml:space="preserve">. </w:t>
      </w:r>
    </w:p>
    <w:p w:rsidR="001610C0" w:rsidRDefault="001610C0" w:rsidP="001610C0">
      <w:pPr>
        <w:pStyle w:val="Bezriadkovania"/>
        <w:rPr>
          <w:rFonts w:ascii="Times New Roman" w:hAnsi="Times New Roman"/>
        </w:rPr>
      </w:pPr>
    </w:p>
    <w:p w:rsidR="001610C0" w:rsidRDefault="001610C0" w:rsidP="001610C0">
      <w:pPr>
        <w:pStyle w:val="Nadpis2"/>
      </w:pPr>
      <w:bookmarkStart w:id="9" w:name="_Toc276250731"/>
      <w:r>
        <w:t>Funkcie systému</w:t>
      </w:r>
      <w:bookmarkEnd w:id="9"/>
    </w:p>
    <w:p w:rsidR="001610C0" w:rsidRPr="003D6437" w:rsidRDefault="001610C0" w:rsidP="001610C0">
      <w:pPr>
        <w:pStyle w:val="Bezriadkovania"/>
      </w:pPr>
      <w:r w:rsidRPr="003D6437">
        <w:t xml:space="preserve">Hlavnou úlohou webovej aplikácie je poskytnúť učiteľom nástroj na testovanie žiakov 1. ročníka stredných škôl z premien jednotiek, ktoré by mali poznať zo základnej školy. Učiteľ môže zadávať päťminútovky pre študentov, ktoré môže ukončiť a následne si pozrieť výsledky päťminútovky. Ďalšou funkciou systému je, že žiak sa môže </w:t>
      </w:r>
      <w:proofErr w:type="spellStart"/>
      <w:r w:rsidRPr="003D6437">
        <w:t>zdokonalovať</w:t>
      </w:r>
      <w:proofErr w:type="spellEnd"/>
      <w:r w:rsidRPr="003D6437">
        <w:t xml:space="preserve"> v premieňaní jednotiek aj samostatne – riešením automaticky vygenerovaných úloh na prevod jednotiek.</w:t>
      </w:r>
    </w:p>
    <w:p w:rsidR="001610C0" w:rsidRPr="003D6437" w:rsidRDefault="001610C0" w:rsidP="001610C0">
      <w:pPr>
        <w:pStyle w:val="Bezriadkovania"/>
      </w:pPr>
      <w:r w:rsidRPr="003D6437">
        <w:t>Učiteľ bude môcť vytvárať skupiny. Tie budú mať názov a kľúč, ktoré učiteľ povie študentom, ktorých chce v danej skupine. Študenti sa budú pri registrácii pridávať do učiteľom vytvorenej skupiny. Učitelia si budú môcť prezerať riešenia jednotlivých študentov a štatistiky celej študijnej skupiny (napr. triedy), v ktorej sú študenti prihlásení.</w:t>
      </w:r>
    </w:p>
    <w:p w:rsidR="001610C0" w:rsidRPr="003D6437" w:rsidRDefault="001610C0" w:rsidP="001610C0">
      <w:pPr>
        <w:pStyle w:val="Bezriadkovania"/>
      </w:pPr>
      <w:r w:rsidRPr="003D6437">
        <w:t>Učitelia budú môcť mazať študentov zo skupiny – tým vymažú študenta zo systému a môže sa registrovať znova.</w:t>
      </w:r>
    </w:p>
    <w:p w:rsidR="001610C0" w:rsidRPr="00661E82" w:rsidRDefault="001610C0" w:rsidP="001610C0">
      <w:pPr>
        <w:pStyle w:val="Bezriadkovania"/>
      </w:pPr>
      <w:r w:rsidRPr="003D6437">
        <w:t>Študenti aj učitelia sa budú môcť registrovať, pre prístup k jednotlivým funkciám. Systémový administrátor ich môže mazať, pričom sa vymažú aj dáta súvisiace s nimi (napr. keď vymaže učiteľa, tak sa zmažú aj jeho skupiny, študenti v skupinách a ich riešenia).</w:t>
      </w:r>
    </w:p>
    <w:p w:rsidR="001610C0" w:rsidRDefault="001610C0" w:rsidP="001610C0">
      <w:pPr>
        <w:pStyle w:val="Nadpis2"/>
      </w:pPr>
      <w:bookmarkStart w:id="10" w:name="_Toc276250732"/>
      <w:r>
        <w:t>Špecifiká jednotlivých typov používateľov</w:t>
      </w:r>
      <w:bookmarkEnd w:id="10"/>
    </w:p>
    <w:tbl>
      <w:tblPr>
        <w:tblStyle w:val="Mriekatabuky"/>
        <w:tblW w:w="0" w:type="auto"/>
        <w:tblLook w:val="04A0"/>
      </w:tblPr>
      <w:tblGrid>
        <w:gridCol w:w="1951"/>
        <w:gridCol w:w="7229"/>
      </w:tblGrid>
      <w:tr w:rsidR="001610C0" w:rsidTr="002E1367">
        <w:tc>
          <w:tcPr>
            <w:tcW w:w="1951" w:type="dxa"/>
          </w:tcPr>
          <w:p w:rsidR="001610C0" w:rsidRPr="00DC0253" w:rsidRDefault="001610C0" w:rsidP="002E1367">
            <w:pPr>
              <w:rPr>
                <w:b/>
              </w:rPr>
            </w:pPr>
            <w:r w:rsidRPr="00DC0253">
              <w:rPr>
                <w:b/>
              </w:rPr>
              <w:t>Typ používateľa</w:t>
            </w:r>
          </w:p>
        </w:tc>
        <w:tc>
          <w:tcPr>
            <w:tcW w:w="7229" w:type="dxa"/>
          </w:tcPr>
          <w:p w:rsidR="001610C0" w:rsidRPr="00DC0253" w:rsidRDefault="001610C0" w:rsidP="002E1367">
            <w:pPr>
              <w:rPr>
                <w:b/>
              </w:rPr>
            </w:pPr>
            <w:r w:rsidRPr="00DC0253">
              <w:rPr>
                <w:b/>
              </w:rPr>
              <w:t>Špecifický popis</w:t>
            </w:r>
          </w:p>
        </w:tc>
      </w:tr>
      <w:tr w:rsidR="001610C0" w:rsidTr="002E1367">
        <w:tc>
          <w:tcPr>
            <w:tcW w:w="1951" w:type="dxa"/>
          </w:tcPr>
          <w:p w:rsidR="001610C0" w:rsidRDefault="001610C0" w:rsidP="002E1367">
            <w:r>
              <w:t>Žiak</w:t>
            </w:r>
          </w:p>
        </w:tc>
        <w:tc>
          <w:tcPr>
            <w:tcW w:w="7229" w:type="dxa"/>
          </w:tcPr>
          <w:p w:rsidR="001610C0" w:rsidRDefault="001610C0" w:rsidP="002E1367">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1610C0" w:rsidTr="002E1367">
        <w:tc>
          <w:tcPr>
            <w:tcW w:w="1951" w:type="dxa"/>
          </w:tcPr>
          <w:p w:rsidR="001610C0" w:rsidRDefault="001610C0" w:rsidP="002E1367">
            <w:r>
              <w:t>Učiteľ</w:t>
            </w:r>
          </w:p>
        </w:tc>
        <w:tc>
          <w:tcPr>
            <w:tcW w:w="7229" w:type="dxa"/>
          </w:tcPr>
          <w:p w:rsidR="001610C0" w:rsidRDefault="001610C0" w:rsidP="002E1367">
            <w:r>
              <w:t>Učiteľ vytvára a spravuje skupiny do ktorých sa môžu prihlasovať žiaci (zväčša podľa triedy). Pre skupiny môže zadávať</w:t>
            </w:r>
            <w:r w:rsidRPr="00C8176D">
              <w:t xml:space="preserve"> päťminútovky</w:t>
            </w:r>
            <w:r>
              <w:t>, ktoré bud</w:t>
            </w:r>
            <w:r w:rsidRPr="00DB4751">
              <w:t xml:space="preserve">ú </w:t>
            </w:r>
            <w:r>
              <w:t>riešiť</w:t>
            </w:r>
            <w:r w:rsidRPr="00DB4751">
              <w:t xml:space="preserve"> </w:t>
            </w:r>
            <w:r>
              <w:t>žiaci na hodinách. Ku všetkým výsledkom</w:t>
            </w:r>
            <w:r w:rsidRPr="00C8176D">
              <w:t xml:space="preserve"> a štatistikám</w:t>
            </w:r>
            <w:r>
              <w:t xml:space="preserve"> jeho skupín bude mať prístup v systémovej administrácii.</w:t>
            </w:r>
          </w:p>
        </w:tc>
      </w:tr>
      <w:tr w:rsidR="001610C0" w:rsidTr="002E1367">
        <w:tc>
          <w:tcPr>
            <w:tcW w:w="1951" w:type="dxa"/>
          </w:tcPr>
          <w:p w:rsidR="001610C0" w:rsidRDefault="001610C0" w:rsidP="002E1367">
            <w:r>
              <w:t>Systémový administrátor</w:t>
            </w:r>
          </w:p>
        </w:tc>
        <w:tc>
          <w:tcPr>
            <w:tcW w:w="7229" w:type="dxa"/>
          </w:tcPr>
          <w:p w:rsidR="001610C0" w:rsidRDefault="001610C0" w:rsidP="002E1367">
            <w:r>
              <w:t>Riadi chod celého systému a zabezpečuje administráciu všetkých používateľov.</w:t>
            </w:r>
          </w:p>
        </w:tc>
      </w:tr>
    </w:tbl>
    <w:p w:rsidR="001610C0" w:rsidRPr="009F49EF" w:rsidRDefault="001610C0" w:rsidP="001610C0">
      <w:pPr>
        <w:pStyle w:val="Bezriadkovania"/>
        <w:rPr>
          <w:rFonts w:ascii="Times New Roman" w:hAnsi="Times New Roman"/>
        </w:rPr>
      </w:pPr>
    </w:p>
    <w:p w:rsidR="001610C0" w:rsidRDefault="001610C0" w:rsidP="001610C0">
      <w:pPr>
        <w:pStyle w:val="Nadpis2"/>
      </w:pPr>
      <w:bookmarkStart w:id="11" w:name="_Toc276250733"/>
      <w:r>
        <w:t>Systémové rozhrania</w:t>
      </w:r>
      <w:bookmarkEnd w:id="11"/>
    </w:p>
    <w:tbl>
      <w:tblPr>
        <w:tblStyle w:val="Mriekatabuky"/>
        <w:tblW w:w="0" w:type="auto"/>
        <w:tblLook w:val="04A0"/>
      </w:tblPr>
      <w:tblGrid>
        <w:gridCol w:w="1951"/>
        <w:gridCol w:w="7229"/>
      </w:tblGrid>
      <w:tr w:rsidR="001610C0" w:rsidTr="002E1367">
        <w:tc>
          <w:tcPr>
            <w:tcW w:w="1951" w:type="dxa"/>
          </w:tcPr>
          <w:p w:rsidR="001610C0" w:rsidRDefault="001610C0" w:rsidP="002E1367">
            <w:r>
              <w:t>SR-1</w:t>
            </w:r>
          </w:p>
        </w:tc>
        <w:tc>
          <w:tcPr>
            <w:tcW w:w="7229" w:type="dxa"/>
          </w:tcPr>
          <w:p w:rsidR="001610C0" w:rsidRDefault="001610C0" w:rsidP="002E1367">
            <w:r>
              <w:t>Webové rozhranie – webová stránka systému</w:t>
            </w:r>
          </w:p>
        </w:tc>
      </w:tr>
      <w:tr w:rsidR="001610C0" w:rsidTr="002E1367">
        <w:tc>
          <w:tcPr>
            <w:tcW w:w="1951" w:type="dxa"/>
          </w:tcPr>
          <w:p w:rsidR="001610C0" w:rsidRDefault="001610C0" w:rsidP="002E1367">
            <w:r>
              <w:t>SR-2</w:t>
            </w:r>
          </w:p>
        </w:tc>
        <w:tc>
          <w:tcPr>
            <w:tcW w:w="7229" w:type="dxa"/>
          </w:tcPr>
          <w:p w:rsidR="001610C0" w:rsidRDefault="001610C0" w:rsidP="002E1367">
            <w:r>
              <w:t>Databáza úloh</w:t>
            </w:r>
          </w:p>
        </w:tc>
      </w:tr>
    </w:tbl>
    <w:p w:rsidR="001610C0" w:rsidRDefault="001610C0" w:rsidP="001610C0"/>
    <w:p w:rsidR="001610C0" w:rsidRDefault="001610C0" w:rsidP="001610C0">
      <w:pPr>
        <w:pStyle w:val="Nadpis2"/>
      </w:pPr>
      <w:bookmarkStart w:id="12" w:name="_Toc276250734"/>
      <w:r>
        <w:lastRenderedPageBreak/>
        <w:t>Hardvérové  rozhrania</w:t>
      </w:r>
      <w:bookmarkEnd w:id="12"/>
    </w:p>
    <w:p w:rsidR="001610C0" w:rsidRDefault="001610C0" w:rsidP="001610C0">
      <w:pPr>
        <w:pStyle w:val="Bezriadkovania"/>
      </w:pPr>
      <w:r>
        <w:t>Systém neobsahuje žiadne hardvérové rozhrania.</w:t>
      </w:r>
    </w:p>
    <w:p w:rsidR="001610C0" w:rsidRDefault="001610C0" w:rsidP="001610C0">
      <w:pPr>
        <w:pStyle w:val="Bezriadkovania"/>
      </w:pPr>
    </w:p>
    <w:p w:rsidR="001610C0" w:rsidRDefault="001610C0" w:rsidP="001610C0">
      <w:pPr>
        <w:pStyle w:val="Nadpis2"/>
      </w:pPr>
      <w:bookmarkStart w:id="13" w:name="_Toc276250735"/>
      <w:r>
        <w:t>Softvérové rozhrania</w:t>
      </w:r>
      <w:bookmarkEnd w:id="13"/>
    </w:p>
    <w:tbl>
      <w:tblPr>
        <w:tblStyle w:val="Mriekatabuky"/>
        <w:tblW w:w="0" w:type="auto"/>
        <w:tblLook w:val="04A0"/>
      </w:tblPr>
      <w:tblGrid>
        <w:gridCol w:w="1951"/>
        <w:gridCol w:w="7229"/>
      </w:tblGrid>
      <w:tr w:rsidR="001610C0" w:rsidTr="002E1367">
        <w:tc>
          <w:tcPr>
            <w:tcW w:w="1951" w:type="dxa"/>
          </w:tcPr>
          <w:p w:rsidR="001610C0" w:rsidRDefault="001610C0" w:rsidP="002E1367">
            <w:pPr>
              <w:pStyle w:val="Bezriadkovania"/>
            </w:pPr>
            <w:r>
              <w:t>SSR-1</w:t>
            </w:r>
          </w:p>
        </w:tc>
        <w:tc>
          <w:tcPr>
            <w:tcW w:w="7229" w:type="dxa"/>
          </w:tcPr>
          <w:p w:rsidR="001610C0" w:rsidRDefault="001610C0" w:rsidP="002E1367">
            <w:pPr>
              <w:pStyle w:val="Bezriadkovania"/>
            </w:pPr>
            <w:r>
              <w:t>DSPV bude vytvorený ako web aplikácia v PHP 5</w:t>
            </w:r>
          </w:p>
        </w:tc>
      </w:tr>
      <w:tr w:rsidR="001610C0" w:rsidTr="002E1367">
        <w:tc>
          <w:tcPr>
            <w:tcW w:w="1951" w:type="dxa"/>
          </w:tcPr>
          <w:p w:rsidR="001610C0" w:rsidRDefault="001610C0" w:rsidP="002E1367">
            <w:pPr>
              <w:pStyle w:val="Bezriadkovania"/>
            </w:pPr>
            <w:r>
              <w:t>SSR-2</w:t>
            </w:r>
          </w:p>
        </w:tc>
        <w:tc>
          <w:tcPr>
            <w:tcW w:w="7229" w:type="dxa"/>
          </w:tcPr>
          <w:p w:rsidR="001610C0" w:rsidRDefault="001610C0" w:rsidP="002E1367">
            <w:pPr>
              <w:pStyle w:val="Bezriadkovania"/>
            </w:pPr>
            <w:r>
              <w:t>Používateľské rozhranie musí korektne fungovať v najnovších webových prehliadačoch a mobilných zariadeniach.</w:t>
            </w:r>
          </w:p>
        </w:tc>
      </w:tr>
    </w:tbl>
    <w:p w:rsidR="001610C0" w:rsidRPr="00D87A15" w:rsidRDefault="001610C0" w:rsidP="001610C0">
      <w:pPr>
        <w:pStyle w:val="Bezriadkovania"/>
      </w:pPr>
    </w:p>
    <w:p w:rsidR="001610C0" w:rsidRDefault="001610C0" w:rsidP="001610C0">
      <w:pPr>
        <w:pStyle w:val="Nadpis2"/>
      </w:pPr>
      <w:bookmarkStart w:id="14" w:name="_Toc276250736"/>
      <w:proofErr w:type="spellStart"/>
      <w:r>
        <w:t>Inicializačné</w:t>
      </w:r>
      <w:proofErr w:type="spellEnd"/>
      <w:r>
        <w:t xml:space="preserve"> požiadavky</w:t>
      </w:r>
      <w:bookmarkEnd w:id="14"/>
    </w:p>
    <w:tbl>
      <w:tblPr>
        <w:tblStyle w:val="Mriekatabuky"/>
        <w:tblW w:w="0" w:type="auto"/>
        <w:tblLook w:val="04A0"/>
      </w:tblPr>
      <w:tblGrid>
        <w:gridCol w:w="1951"/>
        <w:gridCol w:w="7229"/>
      </w:tblGrid>
      <w:tr w:rsidR="001610C0" w:rsidTr="002E1367">
        <w:tc>
          <w:tcPr>
            <w:tcW w:w="1951" w:type="dxa"/>
          </w:tcPr>
          <w:p w:rsidR="001610C0" w:rsidRDefault="001610C0" w:rsidP="002E1367">
            <w:r>
              <w:t>IP-1</w:t>
            </w:r>
          </w:p>
        </w:tc>
        <w:tc>
          <w:tcPr>
            <w:tcW w:w="7229" w:type="dxa"/>
          </w:tcPr>
          <w:p w:rsidR="001610C0" w:rsidRDefault="001610C0" w:rsidP="002E1367">
            <w:r>
              <w:t>Pre vstup do systému je potrebné sa zaregistrovať</w:t>
            </w:r>
          </w:p>
        </w:tc>
      </w:tr>
    </w:tbl>
    <w:p w:rsidR="001610C0" w:rsidRPr="00661E82" w:rsidRDefault="001610C0" w:rsidP="001610C0">
      <w:r>
        <w:br w:type="page"/>
      </w:r>
    </w:p>
    <w:p w:rsidR="001610C0" w:rsidRPr="00F862B1" w:rsidRDefault="001610C0" w:rsidP="001610C0">
      <w:pPr>
        <w:pStyle w:val="Nadpis1"/>
      </w:pPr>
      <w:bookmarkStart w:id="15" w:name="_Toc276250737"/>
      <w:bookmarkStart w:id="16" w:name="_Toc409475703"/>
      <w:r>
        <w:lastRenderedPageBreak/>
        <w:t>Konkr</w:t>
      </w:r>
      <w:r w:rsidRPr="00F862B1">
        <w:t>étne</w:t>
      </w:r>
      <w:r>
        <w:t xml:space="preserve"> požiad</w:t>
      </w:r>
      <w:bookmarkStart w:id="17" w:name="_GoBack"/>
      <w:bookmarkEnd w:id="17"/>
      <w:r>
        <w:t>avky</w:t>
      </w:r>
      <w:bookmarkEnd w:id="15"/>
      <w:bookmarkEnd w:id="16"/>
    </w:p>
    <w:p w:rsidR="001610C0" w:rsidRDefault="001610C0" w:rsidP="001610C0">
      <w:pPr>
        <w:pStyle w:val="Nadpis2"/>
        <w:rPr>
          <w:rFonts w:ascii="Times New Roman" w:hAnsi="Times New Roman" w:cs="Times New Roman"/>
        </w:rPr>
      </w:pPr>
      <w:bookmarkStart w:id="18" w:name="_Toc276250738"/>
      <w:r w:rsidRPr="00A345F8">
        <w:t>Funkčné požiadavky</w:t>
      </w:r>
      <w:bookmarkEnd w:id="18"/>
    </w:p>
    <w:p w:rsidR="001610C0" w:rsidRDefault="001610C0" w:rsidP="001610C0">
      <w:pPr>
        <w:pStyle w:val="Bezriadkovania"/>
        <w:numPr>
          <w:ilvl w:val="0"/>
          <w:numId w:val="1"/>
        </w:numPr>
      </w:pPr>
      <w:r>
        <w:t>Registrácia žiakov a učiteľov</w:t>
      </w:r>
    </w:p>
    <w:p w:rsidR="001610C0" w:rsidRPr="00AC55F9" w:rsidRDefault="001610C0" w:rsidP="001610C0">
      <w:pPr>
        <w:pStyle w:val="Bezriadkovania"/>
        <w:numPr>
          <w:ilvl w:val="0"/>
          <w:numId w:val="1"/>
        </w:numPr>
      </w:pPr>
      <w:r>
        <w:t>Prihlasovanie do systému</w:t>
      </w:r>
    </w:p>
    <w:p w:rsidR="001610C0" w:rsidRPr="005217F2" w:rsidRDefault="001610C0" w:rsidP="001610C0">
      <w:pPr>
        <w:pStyle w:val="Bezriadkovania"/>
        <w:numPr>
          <w:ilvl w:val="0"/>
          <w:numId w:val="1"/>
        </w:numPr>
      </w:pPr>
      <w:r w:rsidRPr="00BA6B5C">
        <w:t>Obnova hesla</w:t>
      </w:r>
    </w:p>
    <w:p w:rsidR="001610C0" w:rsidRPr="00DB379F" w:rsidRDefault="001610C0" w:rsidP="001610C0">
      <w:pPr>
        <w:pStyle w:val="Bezriadkovania"/>
        <w:numPr>
          <w:ilvl w:val="0"/>
          <w:numId w:val="1"/>
        </w:numPr>
      </w:pPr>
      <w:r>
        <w:t>Zmena hesla</w:t>
      </w:r>
    </w:p>
    <w:p w:rsidR="001610C0" w:rsidRDefault="001610C0" w:rsidP="001610C0">
      <w:pPr>
        <w:pStyle w:val="Bezriadkovania"/>
        <w:numPr>
          <w:ilvl w:val="0"/>
          <w:numId w:val="1"/>
        </w:numPr>
      </w:pPr>
      <w:r w:rsidRPr="00DB379F">
        <w:t>Pridanie skupiny</w:t>
      </w:r>
    </w:p>
    <w:p w:rsidR="001610C0" w:rsidRDefault="001610C0" w:rsidP="001610C0">
      <w:pPr>
        <w:pStyle w:val="Bezriadkovania"/>
        <w:numPr>
          <w:ilvl w:val="0"/>
          <w:numId w:val="1"/>
        </w:numPr>
      </w:pPr>
      <w:r>
        <w:t>Automatické generovanie unikátnych príkladov</w:t>
      </w:r>
    </w:p>
    <w:p w:rsidR="001610C0" w:rsidRDefault="001610C0" w:rsidP="001610C0">
      <w:pPr>
        <w:pStyle w:val="Bezriadkovania"/>
        <w:numPr>
          <w:ilvl w:val="0"/>
          <w:numId w:val="1"/>
        </w:numPr>
      </w:pPr>
      <w:r>
        <w:t>Zobrazenie pomôcky pri riešení príkladu</w:t>
      </w:r>
    </w:p>
    <w:p w:rsidR="001610C0" w:rsidRDefault="001610C0" w:rsidP="001610C0">
      <w:pPr>
        <w:pStyle w:val="Bezriadkovania"/>
        <w:numPr>
          <w:ilvl w:val="0"/>
          <w:numId w:val="1"/>
        </w:numPr>
      </w:pPr>
      <w:r>
        <w:t>Vyhodnotenie správnosti riešenia príkladov</w:t>
      </w:r>
    </w:p>
    <w:p w:rsidR="001610C0" w:rsidRPr="00BA6B5C" w:rsidRDefault="001610C0" w:rsidP="001610C0">
      <w:pPr>
        <w:pStyle w:val="Bezriadkovania"/>
        <w:numPr>
          <w:ilvl w:val="0"/>
          <w:numId w:val="1"/>
        </w:numPr>
      </w:pPr>
      <w:r>
        <w:t xml:space="preserve">Možnosť zadania </w:t>
      </w:r>
      <w:proofErr w:type="spellStart"/>
      <w:r>
        <w:rPr>
          <w:rFonts w:ascii="Times New Roman" w:hAnsi="Times New Roman" w:cs="Times New Roman"/>
        </w:rPr>
        <w:t>päťminutovky</w:t>
      </w:r>
      <w:proofErr w:type="spellEnd"/>
      <w:r>
        <w:rPr>
          <w:rFonts w:ascii="Times New Roman" w:hAnsi="Times New Roman" w:cs="Times New Roman"/>
        </w:rPr>
        <w:t xml:space="preserve"> </w:t>
      </w:r>
      <w:r>
        <w:t>žiakom</w:t>
      </w:r>
    </w:p>
    <w:p w:rsidR="001610C0" w:rsidRDefault="001610C0" w:rsidP="001610C0">
      <w:pPr>
        <w:pStyle w:val="Bezriadkovania"/>
        <w:numPr>
          <w:ilvl w:val="0"/>
          <w:numId w:val="1"/>
        </w:numPr>
      </w:pPr>
      <w:r w:rsidRPr="005D36B5">
        <w:t>Zobrazenie vyriešených príkladov</w:t>
      </w:r>
    </w:p>
    <w:p w:rsidR="001610C0" w:rsidRPr="00594D3D" w:rsidRDefault="001610C0" w:rsidP="001610C0">
      <w:pPr>
        <w:pStyle w:val="Bezriadkovania"/>
        <w:numPr>
          <w:ilvl w:val="0"/>
          <w:numId w:val="1"/>
        </w:numPr>
      </w:pPr>
      <w:r w:rsidRPr="00BA6B5C">
        <w:t>Zobrazenie štatistík skupiny učiteľovi</w:t>
      </w:r>
    </w:p>
    <w:p w:rsidR="001610C0" w:rsidRDefault="001610C0" w:rsidP="001610C0">
      <w:pPr>
        <w:pStyle w:val="Bezriadkovania"/>
        <w:numPr>
          <w:ilvl w:val="0"/>
          <w:numId w:val="1"/>
        </w:numPr>
      </w:pPr>
      <w:r>
        <w:t>Vymazanie žiaka zo skupiny</w:t>
      </w:r>
    </w:p>
    <w:p w:rsidR="001610C0" w:rsidRDefault="001610C0" w:rsidP="001610C0">
      <w:pPr>
        <w:pStyle w:val="Bezriadkovania"/>
        <w:numPr>
          <w:ilvl w:val="0"/>
          <w:numId w:val="1"/>
        </w:numPr>
      </w:pPr>
      <w:r>
        <w:t>Zakladanie nových skupín žiakov</w:t>
      </w:r>
    </w:p>
    <w:p w:rsidR="001610C0" w:rsidRPr="003D6437" w:rsidRDefault="001610C0" w:rsidP="001610C0">
      <w:pPr>
        <w:pStyle w:val="Bezriadkovania"/>
        <w:numPr>
          <w:ilvl w:val="0"/>
          <w:numId w:val="1"/>
        </w:numPr>
      </w:pPr>
      <w:r>
        <w:t>Vymazávanie neaktuálnych príkladov z databázy</w:t>
      </w:r>
    </w:p>
    <w:p w:rsidR="001610C0" w:rsidRDefault="001610C0" w:rsidP="001610C0">
      <w:pPr>
        <w:pStyle w:val="Nadpis3"/>
      </w:pPr>
      <w:bookmarkStart w:id="19" w:name="_Toc276250739"/>
      <w:r>
        <w:t>Registrácia</w:t>
      </w:r>
      <w:bookmarkEnd w:id="19"/>
      <w:r>
        <w:t xml:space="preserve"> </w:t>
      </w:r>
    </w:p>
    <w:p w:rsidR="001610C0" w:rsidRDefault="001610C0" w:rsidP="001610C0">
      <w:pPr>
        <w:pStyle w:val="Bezriadkovania"/>
      </w:pPr>
      <w:r>
        <w:t>Registrácia zahŕňa získanie informácii o používateľovi:</w:t>
      </w:r>
    </w:p>
    <w:p w:rsidR="001610C0" w:rsidRDefault="001610C0" w:rsidP="001610C0">
      <w:pPr>
        <w:pStyle w:val="Bezriadkovania"/>
        <w:numPr>
          <w:ilvl w:val="0"/>
          <w:numId w:val="4"/>
        </w:numPr>
      </w:pPr>
      <w:r>
        <w:t>Meno a priezvisko</w:t>
      </w:r>
    </w:p>
    <w:p w:rsidR="001610C0" w:rsidRDefault="001610C0" w:rsidP="001610C0">
      <w:pPr>
        <w:pStyle w:val="Bezriadkovania"/>
        <w:numPr>
          <w:ilvl w:val="0"/>
          <w:numId w:val="4"/>
        </w:numPr>
      </w:pPr>
      <w:r>
        <w:t>E-mail</w:t>
      </w:r>
    </w:p>
    <w:p w:rsidR="001610C0" w:rsidRDefault="001610C0" w:rsidP="001610C0">
      <w:pPr>
        <w:pStyle w:val="Bezriadkovania"/>
        <w:numPr>
          <w:ilvl w:val="0"/>
          <w:numId w:val="4"/>
        </w:numPr>
      </w:pPr>
      <w:r>
        <w:t>Heslo</w:t>
      </w:r>
    </w:p>
    <w:p w:rsidR="001610C0" w:rsidRDefault="001610C0" w:rsidP="001610C0">
      <w:pPr>
        <w:pStyle w:val="Bezriadkovania"/>
        <w:numPr>
          <w:ilvl w:val="0"/>
          <w:numId w:val="4"/>
        </w:numPr>
      </w:pPr>
      <w:r>
        <w:t>Skupina</w:t>
      </w:r>
    </w:p>
    <w:p w:rsidR="001610C0" w:rsidRPr="009F49EF" w:rsidRDefault="001610C0" w:rsidP="001610C0">
      <w:pPr>
        <w:pStyle w:val="Bezriadkovania"/>
        <w:numPr>
          <w:ilvl w:val="0"/>
          <w:numId w:val="4"/>
        </w:numPr>
      </w:pPr>
      <w:r>
        <w:t>Typ používateľa (učiteľ/žiak)</w:t>
      </w:r>
    </w:p>
    <w:p w:rsidR="001610C0" w:rsidRPr="00DB379F" w:rsidRDefault="001610C0" w:rsidP="001610C0">
      <w:pPr>
        <w:pStyle w:val="Bezriadkovania"/>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rsidR="001610C0" w:rsidRDefault="001610C0" w:rsidP="001610C0">
      <w:pPr>
        <w:pStyle w:val="Bezriadkovania"/>
        <w:rPr>
          <w:rFonts w:ascii="Times New Roman" w:hAnsi="Times New Roman" w:cs="Times New Roman"/>
        </w:rPr>
      </w:pPr>
      <w:r w:rsidRPr="00DB379F">
        <w:t>Email bude slúžiť na prihlásenie užívateľa do systému, takže musí byť unikátny.</w:t>
      </w:r>
    </w:p>
    <w:p w:rsidR="001610C0" w:rsidRPr="00DB379F" w:rsidRDefault="001610C0" w:rsidP="001610C0">
      <w:pPr>
        <w:pStyle w:val="Bezriadkovania"/>
      </w:pPr>
      <w:r w:rsidRPr="00DB379F">
        <w:t>Po odoslaní údajov je užívateľ automaticky registrovaný.</w:t>
      </w:r>
    </w:p>
    <w:p w:rsidR="001610C0" w:rsidRDefault="001610C0" w:rsidP="001610C0">
      <w:pPr>
        <w:pStyle w:val="Nadpis3"/>
      </w:pPr>
      <w:bookmarkStart w:id="20" w:name="_Toc276250740"/>
      <w:r>
        <w:t>Prihlásenie</w:t>
      </w:r>
      <w:bookmarkEnd w:id="20"/>
    </w:p>
    <w:p w:rsidR="001610C0" w:rsidRPr="005C7505" w:rsidRDefault="001610C0" w:rsidP="001610C0">
      <w:pPr>
        <w:pStyle w:val="Bezriadkovania"/>
        <w:rPr>
          <w:rFonts w:ascii="Times New Roman" w:hAnsi="Times New Roman" w:cs="Times New Roman"/>
        </w:rPr>
      </w:pPr>
      <w:r>
        <w:t>Po úspešnej registrácii sa môže používateľ prihlásiť do systému pomocou svojho E-mailu a hesla, ktoré zadal v registrácii.</w:t>
      </w:r>
    </w:p>
    <w:p w:rsidR="001610C0" w:rsidRDefault="001610C0" w:rsidP="001610C0">
      <w:pPr>
        <w:pStyle w:val="Nadpis4"/>
      </w:pPr>
      <w:r>
        <w:t>Obnova hesla</w:t>
      </w:r>
    </w:p>
    <w:p w:rsidR="001610C0" w:rsidRPr="002D523F" w:rsidRDefault="001610C0" w:rsidP="001610C0">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rsidR="001610C0" w:rsidRDefault="001610C0" w:rsidP="001610C0">
      <w:pPr>
        <w:pStyle w:val="Nadpis4"/>
      </w:pPr>
      <w:r>
        <w:t>Úspešne prihlásený učiteľ</w:t>
      </w:r>
    </w:p>
    <w:p w:rsidR="001610C0" w:rsidRPr="007C3DC3" w:rsidRDefault="001610C0" w:rsidP="001610C0">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w:t>
      </w:r>
      <w:proofErr w:type="spellStart"/>
      <w:r>
        <w:t>pä</w:t>
      </w:r>
      <w:r w:rsidRPr="009D2A72">
        <w:t>ťminutovky</w:t>
      </w:r>
      <w:proofErr w:type="spellEnd"/>
      <w:r w:rsidRPr="007C3DC3">
        <w:t>.</w:t>
      </w:r>
    </w:p>
    <w:p w:rsidR="001610C0" w:rsidRDefault="001610C0" w:rsidP="001610C0">
      <w:pPr>
        <w:pStyle w:val="Nadpis4"/>
      </w:pPr>
      <w:r>
        <w:t>Úspešne prihlásený študent</w:t>
      </w:r>
    </w:p>
    <w:p w:rsidR="001610C0" w:rsidRPr="006E2792" w:rsidRDefault="001610C0" w:rsidP="001610C0">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rsidR="001610C0" w:rsidRDefault="001610C0" w:rsidP="001610C0">
      <w:pPr>
        <w:pStyle w:val="Nadpis3"/>
      </w:pPr>
      <w:bookmarkStart w:id="21" w:name="_Toc276250741"/>
      <w:r>
        <w:lastRenderedPageBreak/>
        <w:t>Zmena hesla</w:t>
      </w:r>
      <w:bookmarkEnd w:id="21"/>
    </w:p>
    <w:p w:rsidR="001610C0" w:rsidRPr="006E2792" w:rsidRDefault="001610C0" w:rsidP="001610C0">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rsidR="001610C0" w:rsidRDefault="001610C0" w:rsidP="001610C0">
      <w:pPr>
        <w:pStyle w:val="Nadpis3"/>
      </w:pPr>
      <w:bookmarkStart w:id="22" w:name="_Toc276250742"/>
      <w:r>
        <w:t>Pridanie skupiny</w:t>
      </w:r>
      <w:bookmarkEnd w:id="22"/>
    </w:p>
    <w:p w:rsidR="001610C0" w:rsidRPr="00DB379F" w:rsidRDefault="001610C0" w:rsidP="001610C0">
      <w:pPr>
        <w:pStyle w:val="Bezriadkovania"/>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rsidR="001610C0" w:rsidRDefault="001610C0" w:rsidP="001610C0">
      <w:pPr>
        <w:pStyle w:val="Nadpis3"/>
      </w:pPr>
      <w:bookmarkStart w:id="23" w:name="_Toc276250743"/>
      <w:r>
        <w:t>Generovanie príkladov</w:t>
      </w:r>
      <w:bookmarkEnd w:id="23"/>
    </w:p>
    <w:p w:rsidR="001610C0" w:rsidRPr="0051437A" w:rsidRDefault="001610C0" w:rsidP="001610C0">
      <w:pPr>
        <w:pStyle w:val="Bezriadkovania"/>
      </w:pPr>
      <w:r>
        <w:t>Generovanie príkladov bude spočívať v nasledovnom algoritme:</w:t>
      </w:r>
      <w:r>
        <w:br/>
        <w:t xml:space="preserve">Žiak si vyberie úroveň </w:t>
      </w:r>
      <w:proofErr w:type="spellStart"/>
      <w:r>
        <w:t>obtiažnosti</w:t>
      </w:r>
      <w:proofErr w:type="spellEnd"/>
      <w:r>
        <w:t xml:space="preserve">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w:t>
      </w:r>
      <w:proofErr w:type="spellStart"/>
      <w:r>
        <w:t>čislice</w:t>
      </w:r>
      <w:proofErr w:type="spellEnd"/>
      <w:r>
        <w:t xml:space="preserve">. </w:t>
      </w:r>
      <w:r w:rsidRPr="00C87319">
        <w:t>Číslo bude ohraničené z </w:t>
      </w:r>
      <w:proofErr w:type="spellStart"/>
      <w:r w:rsidRPr="00C87319">
        <w:t>dola</w:t>
      </w:r>
      <w:proofErr w:type="spellEnd"/>
      <w:r w:rsidRPr="00C87319">
        <w:t xml:space="preserve"> najviac dvomi nulami za desatinnou čiarkou (napr. 0.00245mm) a z hora číslom 1000 (napr. 230V). </w:t>
      </w:r>
      <w:r>
        <w:t>Premieňať sa bude vždy na základné jednotky.</w:t>
      </w:r>
    </w:p>
    <w:p w:rsidR="001610C0" w:rsidRDefault="001610C0" w:rsidP="001610C0">
      <w:pPr>
        <w:pStyle w:val="Nadpis3"/>
      </w:pPr>
      <w:bookmarkStart w:id="24" w:name="_Toc276250744"/>
      <w:r>
        <w:t>Zobrazenie pomôcky pri riešení príkladu</w:t>
      </w:r>
      <w:bookmarkEnd w:id="24"/>
    </w:p>
    <w:p w:rsidR="001610C0" w:rsidRPr="00661E82" w:rsidRDefault="001610C0" w:rsidP="001610C0">
      <w:pPr>
        <w:pStyle w:val="Bezriadkovania"/>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rsidR="001610C0" w:rsidRDefault="001610C0" w:rsidP="001610C0">
      <w:pPr>
        <w:pStyle w:val="Nadpis3"/>
      </w:pPr>
      <w:bookmarkStart w:id="25" w:name="_Toc276250745"/>
      <w:r>
        <w:t>Vyhodnotenie správnosti riešenia</w:t>
      </w:r>
      <w:bookmarkEnd w:id="25"/>
    </w:p>
    <w:p w:rsidR="001610C0" w:rsidRDefault="001610C0" w:rsidP="001610C0">
      <w:pPr>
        <w:pStyle w:val="Bezriadkovania"/>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rsidR="001610C0" w:rsidRDefault="001610C0" w:rsidP="001610C0">
      <w:pPr>
        <w:pStyle w:val="Nadpis3"/>
      </w:pPr>
      <w:bookmarkStart w:id="26" w:name="_Toc276250746"/>
      <w:r>
        <w:t>Rýchle testovanie žiakov (päťminútovka)</w:t>
      </w:r>
      <w:bookmarkEnd w:id="26"/>
    </w:p>
    <w:p w:rsidR="001610C0" w:rsidRPr="003033C6" w:rsidRDefault="001610C0" w:rsidP="001610C0">
      <w:r>
        <w:t>Učiteľ spustí hromadné testovanie žiakov na hodine</w:t>
      </w:r>
      <w:r w:rsidRPr="003033C6">
        <w:t xml:space="preserve"> </w:t>
      </w:r>
      <w:r>
        <w:t>(zadá počet príkladov a</w:t>
      </w:r>
      <w:r w:rsidRPr="003033C6">
        <w:t xml:space="preserve"> ich</w:t>
      </w:r>
      <w:r>
        <w:t> </w:t>
      </w:r>
      <w:proofErr w:type="spellStart"/>
      <w:r>
        <w:t>obtiažnosť</w:t>
      </w:r>
      <w:proofErr w:type="spellEnd"/>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rsidR="001610C0" w:rsidRPr="005D36B5" w:rsidRDefault="001610C0" w:rsidP="001610C0">
      <w:pPr>
        <w:pStyle w:val="Nadpis3"/>
      </w:pPr>
      <w:bookmarkStart w:id="27" w:name="_Toc276250747"/>
      <w:r w:rsidRPr="005D36B5">
        <w:t>Zobrazenie vyriešených príkladov pre učiteľa</w:t>
      </w:r>
      <w:bookmarkEnd w:id="27"/>
    </w:p>
    <w:p w:rsidR="001610C0" w:rsidRDefault="001610C0" w:rsidP="001610C0">
      <w:pPr>
        <w:pStyle w:val="Bezriadkovania"/>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rsidR="001610C0" w:rsidRPr="005D36B5" w:rsidRDefault="001610C0" w:rsidP="001610C0">
      <w:pPr>
        <w:pStyle w:val="Nadpis3"/>
      </w:pPr>
      <w:bookmarkStart w:id="28" w:name="_Toc276250748"/>
      <w:r>
        <w:t>Zobrazenie štatistík skupiny učiteľovi</w:t>
      </w:r>
      <w:bookmarkEnd w:id="28"/>
    </w:p>
    <w:p w:rsidR="001610C0" w:rsidRPr="003033C6" w:rsidRDefault="001610C0" w:rsidP="001610C0">
      <w:pPr>
        <w:pStyle w:val="Bezriadkovania"/>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rsidR="001610C0" w:rsidRDefault="001610C0" w:rsidP="001610C0">
      <w:pPr>
        <w:pStyle w:val="Bezriadkovania"/>
        <w:numPr>
          <w:ilvl w:val="0"/>
          <w:numId w:val="5"/>
        </w:numPr>
      </w:pPr>
      <w:r w:rsidRPr="00C87319">
        <w:t>úspešnosť</w:t>
      </w:r>
      <w:r w:rsidRPr="003033C6">
        <w:t xml:space="preserve"> – koľko príkladov bolo celkovo dobre/zle vyriešených a neriešených</w:t>
      </w:r>
    </w:p>
    <w:p w:rsidR="001610C0" w:rsidRPr="00DD5C91" w:rsidRDefault="001610C0" w:rsidP="001610C0">
      <w:pPr>
        <w:pStyle w:val="Bezriadkovania"/>
        <w:numPr>
          <w:ilvl w:val="0"/>
          <w:numId w:val="5"/>
        </w:numPr>
      </w:pPr>
      <w:r w:rsidRPr="00DD5C91">
        <w:t>úspešnosť (poradie) jednotlivých žiakov</w:t>
      </w:r>
    </w:p>
    <w:p w:rsidR="001610C0" w:rsidRPr="005D36B5" w:rsidRDefault="001610C0" w:rsidP="001610C0">
      <w:pPr>
        <w:pStyle w:val="Bezriadkovania"/>
        <w:numPr>
          <w:ilvl w:val="0"/>
          <w:numId w:val="5"/>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rsidR="001610C0" w:rsidRDefault="001610C0" w:rsidP="001610C0">
      <w:pPr>
        <w:pStyle w:val="Nadpis3"/>
      </w:pPr>
      <w:bookmarkStart w:id="29" w:name="_Toc276250749"/>
      <w:r>
        <w:t>Vymazanie žiaka zo skupiny</w:t>
      </w:r>
      <w:bookmarkEnd w:id="29"/>
    </w:p>
    <w:p w:rsidR="001610C0" w:rsidRPr="00B070E5" w:rsidRDefault="001610C0" w:rsidP="001610C0">
      <w:r>
        <w:t>Prihl</w:t>
      </w:r>
      <w:r w:rsidRPr="00B070E5">
        <w:t>ásený učiteľ môže vymazať žiaka zo svojej skupiny – tým vymaže aj jeho riešené príklady a žiak sa musí nanovo registrovať.</w:t>
      </w:r>
    </w:p>
    <w:p w:rsidR="001610C0" w:rsidRDefault="001610C0" w:rsidP="001610C0">
      <w:pPr>
        <w:pStyle w:val="Nadpis3"/>
      </w:pPr>
      <w:bookmarkStart w:id="30" w:name="_Toc276250750"/>
      <w:r>
        <w:t>Vymazávanie príkladov z databázy</w:t>
      </w:r>
      <w:bookmarkEnd w:id="30"/>
    </w:p>
    <w:p w:rsidR="001610C0" w:rsidRPr="00727C70" w:rsidRDefault="001610C0" w:rsidP="001610C0">
      <w:pPr>
        <w:pStyle w:val="Bezriadkovania"/>
      </w:pPr>
      <w:r>
        <w:t>Systémový administrátor</w:t>
      </w:r>
      <w:r w:rsidRPr="00661E82">
        <w:t xml:space="preserve"> </w:t>
      </w:r>
      <w:r>
        <w:t>môže z databázy vymazať príklady, ktoré boli vygenerované v databáze pred dátumom</w:t>
      </w:r>
      <w:r w:rsidRPr="00727C70">
        <w:t>, ktorý zadá</w:t>
      </w:r>
      <w:r>
        <w:t xml:space="preserve">. </w:t>
      </w:r>
    </w:p>
    <w:p w:rsidR="001610C0" w:rsidRPr="00661E82" w:rsidRDefault="001610C0" w:rsidP="001610C0">
      <w:pPr>
        <w:pStyle w:val="Nadpis3"/>
      </w:pPr>
      <w:bookmarkStart w:id="31" w:name="_Toc276250751"/>
      <w:r>
        <w:lastRenderedPageBreak/>
        <w:t>Vymazanie neaktívnych žiakov, učiteľov</w:t>
      </w:r>
      <w:bookmarkEnd w:id="31"/>
    </w:p>
    <w:p w:rsidR="001610C0" w:rsidRPr="00661E82" w:rsidRDefault="001610C0" w:rsidP="001610C0">
      <w:pPr>
        <w:pStyle w:val="Bezriadkovania"/>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rsidR="001610C0" w:rsidRPr="00C73F47" w:rsidRDefault="001610C0" w:rsidP="001610C0"/>
    <w:p w:rsidR="001610C0" w:rsidRDefault="001610C0" w:rsidP="001610C0">
      <w:pPr>
        <w:pStyle w:val="Nadpis2"/>
      </w:pPr>
      <w:bookmarkStart w:id="32" w:name="_Toc276250752"/>
      <w:r>
        <w:t>Výkonnostné požiadavky</w:t>
      </w:r>
      <w:bookmarkEnd w:id="32"/>
    </w:p>
    <w:p w:rsidR="001610C0" w:rsidRDefault="001610C0" w:rsidP="001610C0">
      <w:pPr>
        <w:pStyle w:val="Bezriadkovania"/>
        <w:numPr>
          <w:ilvl w:val="0"/>
          <w:numId w:val="2"/>
        </w:numPr>
      </w:pPr>
      <w:r>
        <w:t>Kapacita databázy musí byť dostatočne veľká na uloženie aspoň milióna príkladov.</w:t>
      </w:r>
    </w:p>
    <w:p w:rsidR="001610C0" w:rsidRDefault="001610C0" w:rsidP="001610C0">
      <w:pPr>
        <w:pStyle w:val="Bezriadkovania"/>
        <w:numPr>
          <w:ilvl w:val="0"/>
          <w:numId w:val="2"/>
        </w:numPr>
      </w:pPr>
      <w:r>
        <w:t>Vyhodnotenie príkladov musí byť k dispozícii ihneď po odoslaní riešení.</w:t>
      </w:r>
    </w:p>
    <w:p w:rsidR="001610C0" w:rsidRDefault="001610C0" w:rsidP="001610C0">
      <w:pPr>
        <w:pStyle w:val="Bezriadkovania"/>
        <w:ind w:left="720"/>
      </w:pPr>
    </w:p>
    <w:p w:rsidR="001610C0" w:rsidRDefault="001610C0" w:rsidP="001610C0">
      <w:pPr>
        <w:pStyle w:val="Nadpis2"/>
      </w:pPr>
      <w:bookmarkStart w:id="33" w:name="_Toc276250753"/>
      <w:r>
        <w:t>Dostupnosť</w:t>
      </w:r>
      <w:bookmarkEnd w:id="33"/>
    </w:p>
    <w:p w:rsidR="001610C0" w:rsidRDefault="001610C0" w:rsidP="001610C0">
      <w:pPr>
        <w:pStyle w:val="Bezriadkovania"/>
        <w:numPr>
          <w:ilvl w:val="0"/>
          <w:numId w:val="3"/>
        </w:numPr>
      </w:pPr>
      <w:r>
        <w:t>Systém musí byť dostupný 24 hodín denne</w:t>
      </w:r>
    </w:p>
    <w:p w:rsidR="001610C0" w:rsidRDefault="001610C0" w:rsidP="001610C0">
      <w:pPr>
        <w:pStyle w:val="Bezriadkovania"/>
        <w:numPr>
          <w:ilvl w:val="0"/>
          <w:numId w:val="3"/>
        </w:numPr>
      </w:pPr>
      <w:r>
        <w:t>Systém nesmie byť závislý na jednom type prehliadača</w:t>
      </w:r>
    </w:p>
    <w:p w:rsidR="001610C0" w:rsidRPr="00EB42DA" w:rsidRDefault="001610C0" w:rsidP="001610C0">
      <w:pPr>
        <w:pStyle w:val="Bezriadkovania"/>
        <w:numPr>
          <w:ilvl w:val="0"/>
          <w:numId w:val="3"/>
        </w:numPr>
      </w:pPr>
      <w:r>
        <w:t>Systém musí byť dostupný aj z mobilných zariadení (</w:t>
      </w:r>
      <w:proofErr w:type="spellStart"/>
      <w:r>
        <w:t>tablet</w:t>
      </w:r>
      <w:proofErr w:type="spellEnd"/>
      <w:r>
        <w:t xml:space="preserve">, </w:t>
      </w:r>
      <w:proofErr w:type="spellStart"/>
      <w:r>
        <w:t>smartphone</w:t>
      </w:r>
      <w:proofErr w:type="spellEnd"/>
      <w:r>
        <w:t>, ...)</w:t>
      </w:r>
    </w:p>
    <w:p w:rsidR="001610C0" w:rsidRDefault="001610C0" w:rsidP="001610C0"/>
    <w:p w:rsidR="001610C0" w:rsidRDefault="001610C0" w:rsidP="001610C0">
      <w:r>
        <w:br w:type="page"/>
      </w:r>
    </w:p>
    <w:p w:rsidR="001610C0" w:rsidRDefault="001610C0" w:rsidP="001610C0">
      <w:pPr>
        <w:pStyle w:val="Nadpis1"/>
      </w:pPr>
      <w:bookmarkStart w:id="34" w:name="_Toc276250754"/>
      <w:bookmarkStart w:id="35" w:name="_Toc409475704"/>
      <w:r>
        <w:lastRenderedPageBreak/>
        <w:t>Príloha A: Zoznam jednotiek</w:t>
      </w:r>
      <w:bookmarkEnd w:id="34"/>
      <w:bookmarkEnd w:id="35"/>
    </w:p>
    <w:tbl>
      <w:tblPr>
        <w:tblStyle w:val="Mriekatabuky"/>
        <w:tblW w:w="9181" w:type="dxa"/>
        <w:tblLayout w:type="fixed"/>
        <w:tblLook w:val="04A0"/>
      </w:tblPr>
      <w:tblGrid>
        <w:gridCol w:w="1951"/>
        <w:gridCol w:w="1985"/>
        <w:gridCol w:w="3686"/>
        <w:gridCol w:w="1559"/>
      </w:tblGrid>
      <w:tr w:rsidR="001610C0" w:rsidTr="002E1367">
        <w:tc>
          <w:tcPr>
            <w:tcW w:w="1951" w:type="dxa"/>
          </w:tcPr>
          <w:p w:rsidR="001610C0" w:rsidRPr="00AE3EFA" w:rsidRDefault="001610C0" w:rsidP="002E1367">
            <w:pPr>
              <w:pStyle w:val="Bezriadkovania"/>
              <w:jc w:val="center"/>
              <w:rPr>
                <w:b/>
              </w:rPr>
            </w:pPr>
            <w:r w:rsidRPr="00AE3EFA">
              <w:rPr>
                <w:b/>
              </w:rPr>
              <w:t>Názov veličiny</w:t>
            </w:r>
          </w:p>
        </w:tc>
        <w:tc>
          <w:tcPr>
            <w:tcW w:w="1985" w:type="dxa"/>
          </w:tcPr>
          <w:p w:rsidR="001610C0" w:rsidRPr="00AE3EFA" w:rsidRDefault="001610C0" w:rsidP="002E1367">
            <w:pPr>
              <w:pStyle w:val="Bezriadkovania"/>
              <w:jc w:val="center"/>
              <w:rPr>
                <w:b/>
              </w:rPr>
            </w:pPr>
            <w:r w:rsidRPr="00AE3EFA">
              <w:rPr>
                <w:b/>
              </w:rPr>
              <w:t>Základná jednotka</w:t>
            </w:r>
          </w:p>
        </w:tc>
        <w:tc>
          <w:tcPr>
            <w:tcW w:w="3686" w:type="dxa"/>
          </w:tcPr>
          <w:p w:rsidR="001610C0" w:rsidRPr="00AE3EFA" w:rsidRDefault="001610C0" w:rsidP="002E1367">
            <w:pPr>
              <w:pStyle w:val="Bezriadkovania"/>
              <w:jc w:val="center"/>
              <w:rPr>
                <w:b/>
              </w:rPr>
            </w:pPr>
            <w:r w:rsidRPr="00AE3EFA">
              <w:rPr>
                <w:b/>
              </w:rPr>
              <w:t>Predpony</w:t>
            </w:r>
          </w:p>
        </w:tc>
        <w:tc>
          <w:tcPr>
            <w:tcW w:w="1559" w:type="dxa"/>
          </w:tcPr>
          <w:p w:rsidR="001610C0" w:rsidRPr="00161D0D" w:rsidRDefault="001610C0" w:rsidP="002E1367">
            <w:pPr>
              <w:pStyle w:val="Bezriadkovania"/>
              <w:jc w:val="center"/>
              <w:rPr>
                <w:b/>
              </w:rPr>
            </w:pPr>
            <w:proofErr w:type="spellStart"/>
            <w:r w:rsidRPr="00161D0D">
              <w:rPr>
                <w:b/>
              </w:rPr>
              <w:t>Obtiažnosť</w:t>
            </w:r>
            <w:proofErr w:type="spellEnd"/>
          </w:p>
        </w:tc>
      </w:tr>
      <w:tr w:rsidR="001610C0" w:rsidTr="002E1367">
        <w:tc>
          <w:tcPr>
            <w:tcW w:w="1951" w:type="dxa"/>
          </w:tcPr>
          <w:p w:rsidR="001610C0" w:rsidRDefault="001610C0" w:rsidP="002E1367">
            <w:pPr>
              <w:pStyle w:val="Bezriadkovania"/>
            </w:pPr>
            <w:r>
              <w:t>Dĺžka</w:t>
            </w:r>
          </w:p>
        </w:tc>
        <w:tc>
          <w:tcPr>
            <w:tcW w:w="1985" w:type="dxa"/>
          </w:tcPr>
          <w:p w:rsidR="001610C0" w:rsidRDefault="001610C0" w:rsidP="002E1367">
            <w:pPr>
              <w:pStyle w:val="Bezriadkovania"/>
            </w:pPr>
            <w:r>
              <w:t>Meter (m)</w:t>
            </w:r>
          </w:p>
        </w:tc>
        <w:tc>
          <w:tcPr>
            <w:tcW w:w="3686" w:type="dxa"/>
          </w:tcPr>
          <w:p w:rsidR="001610C0" w:rsidRDefault="001610C0" w:rsidP="002E1367">
            <w:pPr>
              <w:pStyle w:val="Bezriadkovania"/>
            </w:pPr>
            <w:proofErr w:type="spellStart"/>
            <w:r>
              <w:t>pm</w:t>
            </w:r>
            <w:proofErr w:type="spellEnd"/>
            <w:r>
              <w:t>, nm, µm, mm, cm, dm, km</w:t>
            </w:r>
          </w:p>
        </w:tc>
        <w:tc>
          <w:tcPr>
            <w:tcW w:w="1559" w:type="dxa"/>
          </w:tcPr>
          <w:p w:rsidR="001610C0" w:rsidRPr="00161D0D" w:rsidRDefault="001610C0" w:rsidP="002E1367">
            <w:pPr>
              <w:pStyle w:val="Bezriadkovania"/>
              <w:jc w:val="center"/>
            </w:pPr>
            <w:r w:rsidRPr="00161D0D">
              <w:t>Normálna</w:t>
            </w:r>
          </w:p>
        </w:tc>
      </w:tr>
      <w:tr w:rsidR="001610C0" w:rsidTr="002E1367">
        <w:tc>
          <w:tcPr>
            <w:tcW w:w="1951" w:type="dxa"/>
          </w:tcPr>
          <w:p w:rsidR="001610C0" w:rsidRDefault="001610C0" w:rsidP="002E1367">
            <w:pPr>
              <w:pStyle w:val="Bezriadkovania"/>
            </w:pPr>
            <w:r>
              <w:t>Elektrický prúd</w:t>
            </w:r>
          </w:p>
        </w:tc>
        <w:tc>
          <w:tcPr>
            <w:tcW w:w="1985" w:type="dxa"/>
          </w:tcPr>
          <w:p w:rsidR="001610C0" w:rsidRDefault="001610C0" w:rsidP="002E1367">
            <w:pPr>
              <w:pStyle w:val="Bezriadkovania"/>
            </w:pPr>
            <w:r>
              <w:t>Ampér (A)</w:t>
            </w:r>
          </w:p>
        </w:tc>
        <w:tc>
          <w:tcPr>
            <w:tcW w:w="3686" w:type="dxa"/>
          </w:tcPr>
          <w:p w:rsidR="001610C0" w:rsidRDefault="001610C0" w:rsidP="002E1367">
            <w:pPr>
              <w:pStyle w:val="Bezriadkovania"/>
            </w:pPr>
            <w:proofErr w:type="spellStart"/>
            <w:r>
              <w:t>pA</w:t>
            </w:r>
            <w:proofErr w:type="spellEnd"/>
            <w:r>
              <w:t xml:space="preserve">, </w:t>
            </w:r>
            <w:proofErr w:type="spellStart"/>
            <w:r>
              <w:t>nA</w:t>
            </w:r>
            <w:proofErr w:type="spellEnd"/>
            <w:r>
              <w:t xml:space="preserve">, µA, </w:t>
            </w:r>
            <w:proofErr w:type="spellStart"/>
            <w:r>
              <w:t>mA</w:t>
            </w:r>
            <w:proofErr w:type="spellEnd"/>
            <w:r>
              <w:t xml:space="preserve">, </w:t>
            </w:r>
            <w:proofErr w:type="spellStart"/>
            <w:r>
              <w:t>kA</w:t>
            </w:r>
            <w:proofErr w:type="spellEnd"/>
            <w:r>
              <w:t>, MA, GA, TA</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Default="001610C0" w:rsidP="002E1367">
            <w:pPr>
              <w:pStyle w:val="Bezriadkovania"/>
            </w:pPr>
            <w:r>
              <w:t>Elektrické napätie</w:t>
            </w:r>
          </w:p>
        </w:tc>
        <w:tc>
          <w:tcPr>
            <w:tcW w:w="1985" w:type="dxa"/>
          </w:tcPr>
          <w:p w:rsidR="001610C0" w:rsidRDefault="001610C0" w:rsidP="002E1367">
            <w:pPr>
              <w:pStyle w:val="Bezriadkovania"/>
            </w:pPr>
            <w:r>
              <w:t>Volt (V)</w:t>
            </w:r>
          </w:p>
        </w:tc>
        <w:tc>
          <w:tcPr>
            <w:tcW w:w="3686" w:type="dxa"/>
          </w:tcPr>
          <w:p w:rsidR="001610C0" w:rsidRDefault="001610C0" w:rsidP="002E1367">
            <w:pPr>
              <w:pStyle w:val="Bezriadkovania"/>
            </w:pPr>
            <w:proofErr w:type="spellStart"/>
            <w:r>
              <w:t>pV</w:t>
            </w:r>
            <w:proofErr w:type="spellEnd"/>
            <w:r>
              <w:t xml:space="preserve">, </w:t>
            </w:r>
            <w:proofErr w:type="spellStart"/>
            <w:r>
              <w:t>nV</w:t>
            </w:r>
            <w:proofErr w:type="spellEnd"/>
            <w:r>
              <w:t xml:space="preserve">, µV, </w:t>
            </w:r>
            <w:proofErr w:type="spellStart"/>
            <w:r>
              <w:t>mV</w:t>
            </w:r>
            <w:proofErr w:type="spellEnd"/>
            <w:r>
              <w:t xml:space="preserve">, </w:t>
            </w:r>
            <w:proofErr w:type="spellStart"/>
            <w:r>
              <w:t>kV</w:t>
            </w:r>
            <w:proofErr w:type="spellEnd"/>
            <w:r>
              <w:t>, MV, GV, TV</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Default="001610C0" w:rsidP="002E1367">
            <w:pPr>
              <w:pStyle w:val="Bezriadkovania"/>
            </w:pPr>
            <w:r>
              <w:t>Elektrický odpor</w:t>
            </w:r>
          </w:p>
        </w:tc>
        <w:tc>
          <w:tcPr>
            <w:tcW w:w="1985" w:type="dxa"/>
          </w:tcPr>
          <w:p w:rsidR="001610C0" w:rsidRDefault="001610C0" w:rsidP="002E1367">
            <w:pPr>
              <w:pStyle w:val="Bezriadkovania"/>
            </w:pPr>
            <w:r>
              <w:t>Ohm (Ω)</w:t>
            </w:r>
          </w:p>
        </w:tc>
        <w:tc>
          <w:tcPr>
            <w:tcW w:w="3686" w:type="dxa"/>
          </w:tcPr>
          <w:p w:rsidR="001610C0" w:rsidRDefault="001610C0" w:rsidP="002E1367">
            <w:pPr>
              <w:pStyle w:val="Bezriadkovania"/>
            </w:pPr>
            <w:proofErr w:type="spellStart"/>
            <w:r>
              <w:t>pΩ</w:t>
            </w:r>
            <w:proofErr w:type="spellEnd"/>
            <w:r>
              <w:t xml:space="preserve">, </w:t>
            </w:r>
            <w:proofErr w:type="spellStart"/>
            <w:r>
              <w:t>nΩ</w:t>
            </w:r>
            <w:proofErr w:type="spellEnd"/>
            <w:r>
              <w:t xml:space="preserve">, µΩ, </w:t>
            </w:r>
            <w:proofErr w:type="spellStart"/>
            <w:r>
              <w:t>mΩ</w:t>
            </w:r>
            <w:proofErr w:type="spellEnd"/>
            <w:r>
              <w:t xml:space="preserve">, </w:t>
            </w:r>
            <w:proofErr w:type="spellStart"/>
            <w:r>
              <w:t>kΩ</w:t>
            </w:r>
            <w:proofErr w:type="spellEnd"/>
            <w:r>
              <w:t>, MΩ, GΩ, TΩ</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Pr="00A673EF" w:rsidRDefault="001610C0" w:rsidP="002E1367">
            <w:pPr>
              <w:pStyle w:val="Bezriadkovania"/>
            </w:pPr>
            <w:r w:rsidRPr="00A673EF">
              <w:t>Výkon</w:t>
            </w:r>
          </w:p>
        </w:tc>
        <w:tc>
          <w:tcPr>
            <w:tcW w:w="1985" w:type="dxa"/>
          </w:tcPr>
          <w:p w:rsidR="001610C0" w:rsidRDefault="001610C0" w:rsidP="002E1367">
            <w:pPr>
              <w:pStyle w:val="Bezriadkovania"/>
            </w:pPr>
            <w:r>
              <w:t>Watt (W)</w:t>
            </w:r>
          </w:p>
        </w:tc>
        <w:tc>
          <w:tcPr>
            <w:tcW w:w="3686" w:type="dxa"/>
          </w:tcPr>
          <w:p w:rsidR="001610C0" w:rsidRDefault="001610C0" w:rsidP="002E1367">
            <w:pPr>
              <w:pStyle w:val="Bezriadkovania"/>
            </w:pPr>
            <w:proofErr w:type="spellStart"/>
            <w:r>
              <w:t>pW</w:t>
            </w:r>
            <w:proofErr w:type="spellEnd"/>
            <w:r>
              <w:t xml:space="preserve">, </w:t>
            </w:r>
            <w:proofErr w:type="spellStart"/>
            <w:r>
              <w:t>nW</w:t>
            </w:r>
            <w:proofErr w:type="spellEnd"/>
            <w:r>
              <w:t xml:space="preserve">, µW, </w:t>
            </w:r>
            <w:proofErr w:type="spellStart"/>
            <w:r>
              <w:t>mW</w:t>
            </w:r>
            <w:proofErr w:type="spellEnd"/>
            <w:r>
              <w:t xml:space="preserve">, </w:t>
            </w:r>
            <w:proofErr w:type="spellStart"/>
            <w:r>
              <w:t>kW</w:t>
            </w:r>
            <w:proofErr w:type="spellEnd"/>
            <w:r>
              <w:t>, MW, GW, TW</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Default="001610C0" w:rsidP="002E1367">
            <w:pPr>
              <w:pStyle w:val="Bezriadkovania"/>
            </w:pPr>
            <w:r w:rsidRPr="00A673EF">
              <w:t>Práca/</w:t>
            </w:r>
            <w:r>
              <w:t>Energia</w:t>
            </w:r>
          </w:p>
        </w:tc>
        <w:tc>
          <w:tcPr>
            <w:tcW w:w="1985" w:type="dxa"/>
          </w:tcPr>
          <w:p w:rsidR="001610C0" w:rsidRDefault="001610C0" w:rsidP="002E1367">
            <w:pPr>
              <w:pStyle w:val="Bezriadkovania"/>
            </w:pPr>
            <w:r>
              <w:t>Joule (J)</w:t>
            </w:r>
          </w:p>
        </w:tc>
        <w:tc>
          <w:tcPr>
            <w:tcW w:w="3686" w:type="dxa"/>
          </w:tcPr>
          <w:p w:rsidR="001610C0" w:rsidRDefault="001610C0" w:rsidP="002E1367">
            <w:pPr>
              <w:pStyle w:val="Bezriadkovania"/>
            </w:pPr>
            <w:proofErr w:type="spellStart"/>
            <w:r>
              <w:t>pJ</w:t>
            </w:r>
            <w:proofErr w:type="spellEnd"/>
            <w:r>
              <w:t xml:space="preserve">, </w:t>
            </w:r>
            <w:proofErr w:type="spellStart"/>
            <w:r>
              <w:t>nJ</w:t>
            </w:r>
            <w:proofErr w:type="spellEnd"/>
            <w:r>
              <w:t xml:space="preserve">, µJ, </w:t>
            </w:r>
            <w:proofErr w:type="spellStart"/>
            <w:r>
              <w:t>mJ</w:t>
            </w:r>
            <w:proofErr w:type="spellEnd"/>
            <w:r>
              <w:t xml:space="preserve">, </w:t>
            </w:r>
            <w:proofErr w:type="spellStart"/>
            <w:r>
              <w:t>kJ</w:t>
            </w:r>
            <w:proofErr w:type="spellEnd"/>
            <w:r>
              <w:t>, MJ, GJ, TJ</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Default="001610C0" w:rsidP="002E1367">
            <w:pPr>
              <w:pStyle w:val="Bezriadkovania"/>
            </w:pPr>
            <w:r>
              <w:t>Hmotnosť</w:t>
            </w:r>
          </w:p>
        </w:tc>
        <w:tc>
          <w:tcPr>
            <w:tcW w:w="1985" w:type="dxa"/>
          </w:tcPr>
          <w:p w:rsidR="001610C0" w:rsidRDefault="001610C0" w:rsidP="002E1367">
            <w:pPr>
              <w:pStyle w:val="Bezriadkovania"/>
            </w:pPr>
            <w:r>
              <w:t>Kilogram (kg)</w:t>
            </w:r>
          </w:p>
        </w:tc>
        <w:tc>
          <w:tcPr>
            <w:tcW w:w="3686" w:type="dxa"/>
          </w:tcPr>
          <w:p w:rsidR="001610C0" w:rsidRPr="00A673EF" w:rsidRDefault="001610C0" w:rsidP="002E1367">
            <w:pPr>
              <w:pStyle w:val="Bezriadkovania"/>
              <w:rPr>
                <w:rFonts w:ascii="Times New Roman" w:hAnsi="Times New Roman" w:cs="Times New Roman"/>
              </w:rPr>
            </w:pPr>
            <w:proofErr w:type="spellStart"/>
            <w:r>
              <w:t>pg</w:t>
            </w:r>
            <w:proofErr w:type="spellEnd"/>
            <w:r>
              <w:t xml:space="preserve">, </w:t>
            </w:r>
            <w:proofErr w:type="spellStart"/>
            <w:r>
              <w:t>ng</w:t>
            </w:r>
            <w:proofErr w:type="spellEnd"/>
            <w:r>
              <w:t>, µg, mg, g, tona</w:t>
            </w:r>
            <w:r w:rsidRPr="00A673EF">
              <w:t xml:space="preserve">, </w:t>
            </w:r>
            <w:proofErr w:type="spellStart"/>
            <w:r w:rsidRPr="00A673EF">
              <w:t>kiloton</w:t>
            </w:r>
            <w:proofErr w:type="spellEnd"/>
            <w:r w:rsidRPr="00A673EF">
              <w:t xml:space="preserve">, </w:t>
            </w:r>
            <w:proofErr w:type="spellStart"/>
            <w:r w:rsidRPr="00A673EF">
              <w:t>megaton</w:t>
            </w:r>
            <w:proofErr w:type="spellEnd"/>
            <w:r w:rsidRPr="00A673EF">
              <w:t xml:space="preserve">, </w:t>
            </w:r>
            <w:proofErr w:type="spellStart"/>
            <w:r w:rsidRPr="00A673EF">
              <w:t>gigaton</w:t>
            </w:r>
            <w:proofErr w:type="spellEnd"/>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Pr="00A673EF" w:rsidRDefault="001610C0" w:rsidP="002E1367">
            <w:pPr>
              <w:pStyle w:val="Bezriadkovania"/>
            </w:pPr>
            <w:r w:rsidRPr="00A673EF">
              <w:t>Sila</w:t>
            </w:r>
          </w:p>
        </w:tc>
        <w:tc>
          <w:tcPr>
            <w:tcW w:w="1985" w:type="dxa"/>
          </w:tcPr>
          <w:p w:rsidR="001610C0" w:rsidRDefault="001610C0" w:rsidP="002E1367">
            <w:pPr>
              <w:pStyle w:val="Bezriadkovania"/>
            </w:pPr>
            <w:r>
              <w:t>Newton (N)</w:t>
            </w:r>
          </w:p>
        </w:tc>
        <w:tc>
          <w:tcPr>
            <w:tcW w:w="3686" w:type="dxa"/>
          </w:tcPr>
          <w:p w:rsidR="001610C0" w:rsidRDefault="001610C0" w:rsidP="002E1367">
            <w:pPr>
              <w:pStyle w:val="Bezriadkovania"/>
            </w:pPr>
            <w:proofErr w:type="spellStart"/>
            <w:r>
              <w:t>pN</w:t>
            </w:r>
            <w:proofErr w:type="spellEnd"/>
            <w:r>
              <w:t xml:space="preserve">, </w:t>
            </w:r>
            <w:proofErr w:type="spellStart"/>
            <w:r>
              <w:t>nN</w:t>
            </w:r>
            <w:proofErr w:type="spellEnd"/>
            <w:r>
              <w:t xml:space="preserve">, µN, </w:t>
            </w:r>
            <w:proofErr w:type="spellStart"/>
            <w:r>
              <w:t>mN</w:t>
            </w:r>
            <w:proofErr w:type="spellEnd"/>
            <w:r>
              <w:t xml:space="preserve">, </w:t>
            </w:r>
            <w:proofErr w:type="spellStart"/>
            <w:r>
              <w:t>kN</w:t>
            </w:r>
            <w:proofErr w:type="spellEnd"/>
            <w:r>
              <w:t>, MN, GN, TN</w:t>
            </w:r>
          </w:p>
        </w:tc>
        <w:tc>
          <w:tcPr>
            <w:tcW w:w="1559" w:type="dxa"/>
          </w:tcPr>
          <w:p w:rsidR="001610C0" w:rsidRDefault="001610C0" w:rsidP="002E1367">
            <w:pPr>
              <w:pStyle w:val="Bezriadkovania"/>
              <w:jc w:val="center"/>
            </w:pPr>
            <w:r w:rsidRPr="00161D0D">
              <w:t>Normálna</w:t>
            </w:r>
          </w:p>
        </w:tc>
      </w:tr>
      <w:tr w:rsidR="001610C0" w:rsidTr="002E1367">
        <w:tc>
          <w:tcPr>
            <w:tcW w:w="1951" w:type="dxa"/>
          </w:tcPr>
          <w:p w:rsidR="001610C0" w:rsidRPr="008B3BF3" w:rsidRDefault="001610C0" w:rsidP="002E1367">
            <w:pPr>
              <w:pStyle w:val="Bezriadkovania"/>
            </w:pPr>
            <w:r>
              <w:t>Tlak</w:t>
            </w:r>
          </w:p>
        </w:tc>
        <w:tc>
          <w:tcPr>
            <w:tcW w:w="1985" w:type="dxa"/>
          </w:tcPr>
          <w:p w:rsidR="001610C0" w:rsidRDefault="001610C0" w:rsidP="002E1367">
            <w:pPr>
              <w:pStyle w:val="Bezriadkovania"/>
            </w:pPr>
            <w:r w:rsidRPr="008B3BF3">
              <w:t>Pascal</w:t>
            </w:r>
            <w:r>
              <w:t xml:space="preserve"> (</w:t>
            </w:r>
            <w:proofErr w:type="spellStart"/>
            <w:r>
              <w:t>P</w:t>
            </w:r>
            <w:r w:rsidRPr="008B3BF3">
              <w:t>a</w:t>
            </w:r>
            <w:proofErr w:type="spellEnd"/>
            <w:r>
              <w:t>)</w:t>
            </w:r>
          </w:p>
        </w:tc>
        <w:tc>
          <w:tcPr>
            <w:tcW w:w="3686" w:type="dxa"/>
          </w:tcPr>
          <w:p w:rsidR="001610C0" w:rsidRDefault="001610C0" w:rsidP="002E1367">
            <w:pPr>
              <w:pStyle w:val="Bezriadkovania"/>
            </w:pPr>
            <w:proofErr w:type="spellStart"/>
            <w:r>
              <w:t>pPa</w:t>
            </w:r>
            <w:proofErr w:type="spellEnd"/>
            <w:r>
              <w:t xml:space="preserve">, </w:t>
            </w:r>
            <w:proofErr w:type="spellStart"/>
            <w:r>
              <w:t>nPa</w:t>
            </w:r>
            <w:proofErr w:type="spellEnd"/>
            <w:r>
              <w:t>, µ</w:t>
            </w:r>
            <w:proofErr w:type="spellStart"/>
            <w:r>
              <w:t>Pa</w:t>
            </w:r>
            <w:proofErr w:type="spellEnd"/>
            <w:r>
              <w:t xml:space="preserve">, </w:t>
            </w:r>
            <w:proofErr w:type="spellStart"/>
            <w:r>
              <w:t>mPa</w:t>
            </w:r>
            <w:proofErr w:type="spellEnd"/>
            <w:r>
              <w:t xml:space="preserve">, kPa, </w:t>
            </w:r>
            <w:proofErr w:type="spellStart"/>
            <w:r>
              <w:t>MPa</w:t>
            </w:r>
            <w:proofErr w:type="spellEnd"/>
            <w:r>
              <w:t xml:space="preserve">, </w:t>
            </w:r>
            <w:proofErr w:type="spellStart"/>
            <w:r>
              <w:t>GPa</w:t>
            </w:r>
            <w:proofErr w:type="spellEnd"/>
            <w:r>
              <w:t xml:space="preserve">, </w:t>
            </w:r>
            <w:proofErr w:type="spellStart"/>
            <w:r>
              <w:t>TPa</w:t>
            </w:r>
            <w:proofErr w:type="spellEnd"/>
          </w:p>
        </w:tc>
        <w:tc>
          <w:tcPr>
            <w:tcW w:w="1559" w:type="dxa"/>
          </w:tcPr>
          <w:p w:rsidR="001610C0" w:rsidRPr="008B3BF3" w:rsidRDefault="001610C0" w:rsidP="002E1367">
            <w:pPr>
              <w:pStyle w:val="Bezriadkovania"/>
              <w:jc w:val="center"/>
            </w:pPr>
            <w:r w:rsidRPr="00161D0D">
              <w:t>Normálna</w:t>
            </w:r>
          </w:p>
        </w:tc>
      </w:tr>
      <w:tr w:rsidR="001610C0" w:rsidTr="002E1367">
        <w:tc>
          <w:tcPr>
            <w:tcW w:w="1951" w:type="dxa"/>
          </w:tcPr>
          <w:p w:rsidR="001610C0" w:rsidRPr="008B3BF3" w:rsidRDefault="001610C0" w:rsidP="002E1367">
            <w:pPr>
              <w:pStyle w:val="Bezriadkovania"/>
            </w:pPr>
            <w:r w:rsidRPr="008B3BF3">
              <w:t>Frekvencia</w:t>
            </w:r>
          </w:p>
        </w:tc>
        <w:tc>
          <w:tcPr>
            <w:tcW w:w="1985" w:type="dxa"/>
          </w:tcPr>
          <w:p w:rsidR="001610C0" w:rsidRDefault="001610C0" w:rsidP="002E1367">
            <w:pPr>
              <w:pStyle w:val="Bezriadkovania"/>
            </w:pPr>
            <w:r w:rsidRPr="008B3BF3">
              <w:t>Hertz</w:t>
            </w:r>
            <w:r>
              <w:t xml:space="preserve"> (Hz)</w:t>
            </w:r>
          </w:p>
        </w:tc>
        <w:tc>
          <w:tcPr>
            <w:tcW w:w="3686" w:type="dxa"/>
          </w:tcPr>
          <w:p w:rsidR="001610C0" w:rsidRDefault="001610C0" w:rsidP="002E1367">
            <w:pPr>
              <w:pStyle w:val="Bezriadkovania"/>
            </w:pPr>
            <w:proofErr w:type="spellStart"/>
            <w:r>
              <w:t>pHz</w:t>
            </w:r>
            <w:proofErr w:type="spellEnd"/>
            <w:r>
              <w:t xml:space="preserve">, </w:t>
            </w:r>
            <w:proofErr w:type="spellStart"/>
            <w:r>
              <w:t>nHz</w:t>
            </w:r>
            <w:proofErr w:type="spellEnd"/>
            <w:r>
              <w:t xml:space="preserve">, µHz, </w:t>
            </w:r>
            <w:proofErr w:type="spellStart"/>
            <w:r>
              <w:t>mHz</w:t>
            </w:r>
            <w:proofErr w:type="spellEnd"/>
            <w:r>
              <w:t xml:space="preserve">, kHz, MHz, GHz, </w:t>
            </w:r>
            <w:proofErr w:type="spellStart"/>
            <w:r>
              <w:t>THz</w:t>
            </w:r>
            <w:proofErr w:type="spellEnd"/>
          </w:p>
        </w:tc>
        <w:tc>
          <w:tcPr>
            <w:tcW w:w="1559" w:type="dxa"/>
          </w:tcPr>
          <w:p w:rsidR="001610C0" w:rsidRPr="008B3BF3" w:rsidRDefault="001610C0" w:rsidP="002E1367">
            <w:pPr>
              <w:pStyle w:val="Bezriadkovania"/>
              <w:jc w:val="center"/>
            </w:pPr>
            <w:r w:rsidRPr="00161D0D">
              <w:t>Normálna</w:t>
            </w:r>
          </w:p>
        </w:tc>
      </w:tr>
      <w:tr w:rsidR="001610C0" w:rsidTr="002E1367">
        <w:tc>
          <w:tcPr>
            <w:tcW w:w="1951" w:type="dxa"/>
          </w:tcPr>
          <w:p w:rsidR="001610C0" w:rsidRPr="00F6491C" w:rsidRDefault="001610C0" w:rsidP="002E1367">
            <w:pPr>
              <w:pStyle w:val="Bezriadkovania"/>
            </w:pPr>
            <w:r w:rsidRPr="00F6491C">
              <w:t>Plocha</w:t>
            </w:r>
          </w:p>
        </w:tc>
        <w:tc>
          <w:tcPr>
            <w:tcW w:w="1985" w:type="dxa"/>
          </w:tcPr>
          <w:p w:rsidR="001610C0" w:rsidRDefault="001610C0" w:rsidP="002E1367">
            <w:pPr>
              <w:pStyle w:val="Bezriadkovania"/>
            </w:pPr>
            <w:r w:rsidRPr="00F6491C">
              <w:t>Meter štvorcový</w:t>
            </w:r>
            <w:r>
              <w:t xml:space="preserve"> (m</w:t>
            </w:r>
            <w:r w:rsidRPr="005877D3">
              <w:rPr>
                <w:vertAlign w:val="superscript"/>
              </w:rPr>
              <w:t>2</w:t>
            </w:r>
            <w:r>
              <w:t>)</w:t>
            </w:r>
          </w:p>
        </w:tc>
        <w:tc>
          <w:tcPr>
            <w:tcW w:w="3686" w:type="dxa"/>
          </w:tcPr>
          <w:p w:rsidR="001610C0" w:rsidRDefault="001610C0" w:rsidP="002E1367">
            <w:pPr>
              <w:pStyle w:val="Bezriadkovania"/>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rsidR="001610C0" w:rsidRPr="00161D0D" w:rsidRDefault="001610C0" w:rsidP="002E1367">
            <w:pPr>
              <w:pStyle w:val="Bezriadkovania"/>
              <w:jc w:val="center"/>
            </w:pPr>
            <w:r w:rsidRPr="00161D0D">
              <w:t>Ťažká</w:t>
            </w:r>
          </w:p>
        </w:tc>
      </w:tr>
      <w:tr w:rsidR="001610C0" w:rsidTr="002E1367">
        <w:tc>
          <w:tcPr>
            <w:tcW w:w="1951" w:type="dxa"/>
          </w:tcPr>
          <w:p w:rsidR="001610C0" w:rsidRPr="00A673EF" w:rsidRDefault="001610C0" w:rsidP="002E1367">
            <w:pPr>
              <w:pStyle w:val="Bezriadkovania"/>
            </w:pPr>
            <w:r w:rsidRPr="00A673EF">
              <w:t>Objem</w:t>
            </w:r>
          </w:p>
        </w:tc>
        <w:tc>
          <w:tcPr>
            <w:tcW w:w="1985" w:type="dxa"/>
          </w:tcPr>
          <w:p w:rsidR="001610C0" w:rsidRDefault="001610C0" w:rsidP="002E1367">
            <w:pPr>
              <w:pStyle w:val="Bezriadkovania"/>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rsidR="001610C0" w:rsidRDefault="001610C0" w:rsidP="002E1367">
            <w:pPr>
              <w:pStyle w:val="Bezriadkovania"/>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xml:space="preserve">, ml, </w:t>
            </w:r>
            <w:proofErr w:type="spellStart"/>
            <w:r w:rsidRPr="003E1862">
              <w:t>cl</w:t>
            </w:r>
            <w:proofErr w:type="spellEnd"/>
            <w:r w:rsidRPr="003E1862">
              <w:t>, dl, l</w:t>
            </w:r>
          </w:p>
        </w:tc>
        <w:tc>
          <w:tcPr>
            <w:tcW w:w="1559" w:type="dxa"/>
          </w:tcPr>
          <w:p w:rsidR="001610C0" w:rsidRPr="00161D0D" w:rsidRDefault="001610C0" w:rsidP="002E1367">
            <w:pPr>
              <w:pStyle w:val="Bezriadkovania"/>
              <w:jc w:val="center"/>
            </w:pPr>
            <w:r w:rsidRPr="00161D0D">
              <w:t>Ťažká</w:t>
            </w:r>
          </w:p>
        </w:tc>
      </w:tr>
    </w:tbl>
    <w:p w:rsidR="001610C0" w:rsidRDefault="001610C0"/>
    <w:p w:rsidR="001610C0" w:rsidRDefault="001610C0">
      <w:r>
        <w:br w:type="page"/>
      </w:r>
    </w:p>
    <w:p w:rsidR="001610C0" w:rsidRDefault="001610C0" w:rsidP="001610C0">
      <w:pPr>
        <w:pStyle w:val="Nzov"/>
        <w:numPr>
          <w:ilvl w:val="0"/>
          <w:numId w:val="7"/>
        </w:numPr>
      </w:pPr>
      <w:bookmarkStart w:id="36" w:name="_Toc409475705"/>
      <w:r>
        <w:lastRenderedPageBreak/>
        <w:t>Konceptuálna analýza</w:t>
      </w:r>
      <w:bookmarkEnd w:id="36"/>
    </w:p>
    <w:p w:rsidR="001610C0" w:rsidRPr="00690DFD" w:rsidRDefault="001610C0" w:rsidP="001610C0">
      <w:pPr>
        <w:pStyle w:val="Nadpis1"/>
      </w:pPr>
      <w:bookmarkStart w:id="37" w:name="_Toc275630946"/>
      <w:bookmarkStart w:id="38" w:name="_Toc409475706"/>
      <w:r w:rsidRPr="00690DFD">
        <w:t>Úvod</w:t>
      </w:r>
      <w:bookmarkEnd w:id="37"/>
      <w:bookmarkEnd w:id="38"/>
    </w:p>
    <w:p w:rsidR="001610C0" w:rsidRPr="00690DFD" w:rsidRDefault="001610C0" w:rsidP="001610C0">
      <w:pPr>
        <w:pStyle w:val="Normlnywebov"/>
        <w:rPr>
          <w:lang w:val="sk-SK"/>
        </w:rPr>
      </w:pPr>
      <w:proofErr w:type="spellStart"/>
      <w:r w:rsidRPr="00690DFD">
        <w:rPr>
          <w:rFonts w:ascii="Calibri" w:hAnsi="Calibri"/>
          <w:sz w:val="22"/>
          <w:szCs w:val="22"/>
          <w:lang w:val="sk-SK"/>
        </w:rPr>
        <w:t>Cieľom</w:t>
      </w:r>
      <w:proofErr w:type="spellEnd"/>
      <w:r w:rsidRPr="00690DFD">
        <w:rPr>
          <w:rFonts w:ascii="Calibri" w:hAnsi="Calibri"/>
          <w:sz w:val="22"/>
          <w:szCs w:val="22"/>
          <w:lang w:val="sk-SK"/>
        </w:rPr>
        <w:t xml:space="preserve"> tohto je dokumentu je analýza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prostredníctvom</w:t>
      </w:r>
      <w:proofErr w:type="spellEnd"/>
      <w:r w:rsidRPr="00690DFD">
        <w:rPr>
          <w:rFonts w:ascii="Calibri" w:hAnsi="Calibri"/>
          <w:sz w:val="22"/>
          <w:szCs w:val="22"/>
          <w:lang w:val="sk-SK"/>
        </w:rPr>
        <w:t xml:space="preserve"> diagramov </w:t>
      </w:r>
      <w:proofErr w:type="spellStart"/>
      <w:r w:rsidRPr="00690DFD">
        <w:rPr>
          <w:rFonts w:ascii="Calibri" w:hAnsi="Calibri"/>
          <w:sz w:val="22"/>
          <w:szCs w:val="22"/>
          <w:lang w:val="sk-SK"/>
        </w:rPr>
        <w:t>prezentovať</w:t>
      </w:r>
      <w:proofErr w:type="spellEnd"/>
      <w:r w:rsidRPr="00690DFD">
        <w:rPr>
          <w:rFonts w:ascii="Calibri" w:hAnsi="Calibri"/>
          <w:sz w:val="22"/>
          <w:szCs w:val="22"/>
          <w:lang w:val="sk-SK"/>
        </w:rPr>
        <w:t xml:space="preserve"> funkcionality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r w:rsidRPr="00690DFD">
        <w:rPr>
          <w:rFonts w:ascii="Times New Roman" w:hAnsi="Times New Roman"/>
          <w:sz w:val="22"/>
          <w:szCs w:val="22"/>
          <w:lang w:val="sk-SK"/>
        </w:rPr>
        <w:t xml:space="preserve">a </w:t>
      </w:r>
      <w:proofErr w:type="spellStart"/>
      <w:r w:rsidRPr="00690DFD">
        <w:rPr>
          <w:rFonts w:ascii="Calibri" w:hAnsi="Calibri"/>
          <w:sz w:val="22"/>
          <w:szCs w:val="22"/>
          <w:lang w:val="sk-SK"/>
        </w:rPr>
        <w:t>návrh</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používateľského</w:t>
      </w:r>
      <w:proofErr w:type="spellEnd"/>
      <w:r w:rsidRPr="00690DFD">
        <w:rPr>
          <w:rFonts w:ascii="Calibri" w:hAnsi="Calibri"/>
          <w:sz w:val="22"/>
          <w:szCs w:val="22"/>
          <w:lang w:val="sk-SK"/>
        </w:rPr>
        <w:t xml:space="preserve"> rozhrania – GUI</w:t>
      </w:r>
      <w:r w:rsidRPr="00690DFD">
        <w:rPr>
          <w:rFonts w:ascii="Times New Roman" w:hAnsi="Times New Roman"/>
          <w:sz w:val="22"/>
          <w:szCs w:val="22"/>
          <w:lang w:val="sk-SK"/>
        </w:rPr>
        <w:t>. V tomto dokumente vychádzame z platného katalógu požiadaviek</w:t>
      </w:r>
      <w:r w:rsidRPr="00690DFD">
        <w:rPr>
          <w:rFonts w:ascii="Calibri" w:hAnsi="Calibri"/>
          <w:sz w:val="22"/>
          <w:szCs w:val="22"/>
          <w:lang w:val="sk-SK"/>
        </w:rPr>
        <w:t xml:space="preserve">. Dokument je </w:t>
      </w:r>
      <w:proofErr w:type="spellStart"/>
      <w:r w:rsidRPr="00690DFD">
        <w:rPr>
          <w:rFonts w:ascii="Calibri" w:hAnsi="Calibri"/>
          <w:sz w:val="22"/>
          <w:szCs w:val="22"/>
          <w:lang w:val="sk-SK"/>
        </w:rPr>
        <w:t>štruktúrovaný</w:t>
      </w:r>
      <w:proofErr w:type="spellEnd"/>
      <w:r w:rsidRPr="00690DFD">
        <w:rPr>
          <w:rFonts w:ascii="Calibri" w:hAnsi="Calibri"/>
          <w:sz w:val="22"/>
          <w:szCs w:val="22"/>
          <w:lang w:val="sk-SK"/>
        </w:rPr>
        <w:t xml:space="preserve"> do </w:t>
      </w:r>
      <w:proofErr w:type="spellStart"/>
      <w:r w:rsidRPr="00690DFD">
        <w:rPr>
          <w:rFonts w:ascii="Calibri" w:hAnsi="Calibri"/>
          <w:sz w:val="22"/>
          <w:szCs w:val="22"/>
          <w:lang w:val="sk-SK"/>
        </w:rPr>
        <w:t>nasledujúcich</w:t>
      </w:r>
      <w:proofErr w:type="spellEnd"/>
      <w:r w:rsidRPr="00690DFD">
        <w:rPr>
          <w:rFonts w:ascii="Calibri" w:hAnsi="Calibri"/>
          <w:sz w:val="22"/>
          <w:szCs w:val="22"/>
          <w:lang w:val="sk-SK"/>
        </w:rPr>
        <w:t xml:space="preserve"> kapitol: </w:t>
      </w:r>
    </w:p>
    <w:p w:rsidR="001610C0" w:rsidRPr="00690DFD" w:rsidRDefault="001610C0" w:rsidP="001610C0">
      <w:pPr>
        <w:pStyle w:val="Normlnywebov"/>
        <w:numPr>
          <w:ilvl w:val="0"/>
          <w:numId w:val="8"/>
        </w:numPr>
        <w:rPr>
          <w:lang w:val="sk-SK"/>
        </w:rPr>
      </w:pPr>
      <w:r w:rsidRPr="00690DFD">
        <w:rPr>
          <w:rFonts w:ascii="Calibri" w:hAnsi="Calibri"/>
          <w:sz w:val="22"/>
          <w:szCs w:val="22"/>
          <w:lang w:val="sk-SK"/>
        </w:rPr>
        <w:t xml:space="preserve">Analýza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 obsahuje </w:t>
      </w:r>
      <w:proofErr w:type="spellStart"/>
      <w:r w:rsidRPr="00690DFD">
        <w:rPr>
          <w:rFonts w:ascii="Calibri" w:hAnsi="Calibri"/>
          <w:sz w:val="22"/>
          <w:szCs w:val="22"/>
          <w:lang w:val="sk-SK"/>
        </w:rPr>
        <w:t>analýzu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tak, ako </w:t>
      </w:r>
      <w:proofErr w:type="spellStart"/>
      <w:r w:rsidRPr="00690DFD">
        <w:rPr>
          <w:rFonts w:ascii="Calibri" w:hAnsi="Calibri"/>
          <w:sz w:val="22"/>
          <w:szCs w:val="22"/>
          <w:lang w:val="sk-SK"/>
        </w:rPr>
        <w:t>sú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špecifikovaní</w:t>
      </w:r>
      <w:proofErr w:type="spellEnd"/>
      <w:r w:rsidRPr="00690DFD">
        <w:rPr>
          <w:rFonts w:ascii="Calibri" w:hAnsi="Calibri"/>
          <w:sz w:val="22"/>
          <w:szCs w:val="22"/>
          <w:lang w:val="sk-SK"/>
        </w:rPr>
        <w:t xml:space="preserve"> v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požiadaviek. Konkrétne obsahuje </w:t>
      </w:r>
      <w:proofErr w:type="spellStart"/>
      <w:r w:rsidRPr="00690DFD">
        <w:rPr>
          <w:rFonts w:ascii="Calibri" w:hAnsi="Calibri"/>
          <w:sz w:val="22"/>
          <w:szCs w:val="22"/>
          <w:lang w:val="sk-SK"/>
        </w:rPr>
        <w:t>kategorizáciu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používateľov</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podľa</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používateľských</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práv</w:t>
      </w:r>
      <w:proofErr w:type="spellEnd"/>
      <w:r w:rsidRPr="00690DFD">
        <w:rPr>
          <w:rFonts w:ascii="Calibri" w:hAnsi="Calibri"/>
          <w:sz w:val="22"/>
          <w:szCs w:val="22"/>
          <w:lang w:val="sk-SK"/>
        </w:rPr>
        <w:t xml:space="preserve"> na </w:t>
      </w:r>
      <w:proofErr w:type="spellStart"/>
      <w:r w:rsidRPr="00690DFD">
        <w:rPr>
          <w:rFonts w:ascii="Calibri" w:hAnsi="Calibri"/>
          <w:sz w:val="22"/>
          <w:szCs w:val="22"/>
          <w:lang w:val="sk-SK"/>
        </w:rPr>
        <w:t>prístup</w:t>
      </w:r>
      <w:proofErr w:type="spellEnd"/>
      <w:r w:rsidRPr="00690DFD">
        <w:rPr>
          <w:rFonts w:ascii="Calibri" w:hAnsi="Calibri"/>
          <w:sz w:val="22"/>
          <w:szCs w:val="22"/>
          <w:lang w:val="sk-SK"/>
        </w:rPr>
        <w:t xml:space="preserve"> k </w:t>
      </w:r>
      <w:proofErr w:type="spellStart"/>
      <w:r w:rsidRPr="00690DFD">
        <w:rPr>
          <w:rFonts w:ascii="Calibri" w:hAnsi="Calibri"/>
          <w:sz w:val="22"/>
          <w:szCs w:val="22"/>
          <w:lang w:val="sk-SK"/>
        </w:rPr>
        <w:t>systému</w:t>
      </w:r>
      <w:proofErr w:type="spellEnd"/>
      <w:r w:rsidRPr="00690DFD">
        <w:rPr>
          <w:rFonts w:ascii="Calibri" w:hAnsi="Calibri"/>
          <w:sz w:val="22"/>
          <w:szCs w:val="22"/>
          <w:lang w:val="sk-SK"/>
        </w:rPr>
        <w:t xml:space="preserve"> </w:t>
      </w:r>
    </w:p>
    <w:p w:rsidR="001610C0" w:rsidRPr="00690DFD" w:rsidRDefault="001610C0" w:rsidP="001610C0">
      <w:pPr>
        <w:pStyle w:val="Normlnywebov"/>
        <w:numPr>
          <w:ilvl w:val="0"/>
          <w:numId w:val="8"/>
        </w:numPr>
        <w:rPr>
          <w:lang w:val="sk-SK"/>
        </w:rPr>
      </w:pPr>
      <w:r w:rsidRPr="00690DFD">
        <w:rPr>
          <w:rFonts w:ascii="Calibri" w:hAnsi="Calibri"/>
          <w:sz w:val="22"/>
          <w:szCs w:val="22"/>
          <w:lang w:val="sk-SK"/>
        </w:rPr>
        <w:t xml:space="preserve">Diagramy – obsahuje </w:t>
      </w:r>
      <w:proofErr w:type="spellStart"/>
      <w:r w:rsidRPr="00690DFD">
        <w:rPr>
          <w:rFonts w:ascii="Calibri" w:hAnsi="Calibri"/>
          <w:sz w:val="22"/>
          <w:szCs w:val="22"/>
          <w:lang w:val="sk-SK"/>
        </w:rPr>
        <w:t>konkrétne</w:t>
      </w:r>
      <w:proofErr w:type="spellEnd"/>
      <w:r w:rsidRPr="00690DFD">
        <w:rPr>
          <w:rFonts w:ascii="Calibri" w:hAnsi="Calibri"/>
          <w:sz w:val="22"/>
          <w:szCs w:val="22"/>
          <w:lang w:val="sk-SK"/>
        </w:rPr>
        <w:t xml:space="preserve"> diagramy, menovite </w:t>
      </w:r>
      <w:proofErr w:type="spellStart"/>
      <w:r w:rsidRPr="00690DFD">
        <w:rPr>
          <w:rFonts w:ascii="Calibri" w:hAnsi="Calibri"/>
          <w:sz w:val="22"/>
          <w:szCs w:val="22"/>
          <w:lang w:val="sk-SK"/>
        </w:rPr>
        <w:t>entitno-relačný</w:t>
      </w:r>
      <w:proofErr w:type="spellEnd"/>
      <w:r w:rsidRPr="00690DFD">
        <w:rPr>
          <w:rFonts w:ascii="Calibri" w:hAnsi="Calibri"/>
          <w:sz w:val="22"/>
          <w:szCs w:val="22"/>
          <w:lang w:val="sk-SK"/>
        </w:rPr>
        <w:t xml:space="preserve"> diagram, v ktorom </w:t>
      </w:r>
      <w:proofErr w:type="spellStart"/>
      <w:r w:rsidRPr="00690DFD">
        <w:rPr>
          <w:rFonts w:ascii="Calibri" w:hAnsi="Calibri"/>
          <w:sz w:val="22"/>
          <w:szCs w:val="22"/>
          <w:lang w:val="sk-SK"/>
        </w:rPr>
        <w:t>sú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zobrazené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jednotlivé</w:t>
      </w:r>
      <w:proofErr w:type="spellEnd"/>
      <w:r w:rsidRPr="00690DFD">
        <w:rPr>
          <w:rFonts w:ascii="Calibri" w:hAnsi="Calibri"/>
          <w:sz w:val="22"/>
          <w:szCs w:val="22"/>
          <w:lang w:val="sk-SK"/>
        </w:rPr>
        <w:t xml:space="preserve"> entity a </w:t>
      </w:r>
      <w:proofErr w:type="spellStart"/>
      <w:r w:rsidRPr="00690DFD">
        <w:rPr>
          <w:rFonts w:ascii="Calibri" w:hAnsi="Calibri"/>
          <w:sz w:val="22"/>
          <w:szCs w:val="22"/>
          <w:lang w:val="sk-SK"/>
        </w:rPr>
        <w:t>vzťahy</w:t>
      </w:r>
      <w:proofErr w:type="spellEnd"/>
      <w:r w:rsidRPr="00690DFD">
        <w:rPr>
          <w:rFonts w:ascii="Calibri" w:hAnsi="Calibri"/>
          <w:sz w:val="22"/>
          <w:szCs w:val="22"/>
          <w:lang w:val="sk-SK"/>
        </w:rPr>
        <w:t xml:space="preserve"> medzi nimi, </w:t>
      </w:r>
      <w:proofErr w:type="spellStart"/>
      <w:r w:rsidRPr="00690DFD">
        <w:rPr>
          <w:rFonts w:ascii="Calibri" w:hAnsi="Calibri"/>
          <w:sz w:val="22"/>
          <w:szCs w:val="22"/>
          <w:lang w:val="sk-SK"/>
        </w:rPr>
        <w:t>use-case</w:t>
      </w:r>
      <w:proofErr w:type="spellEnd"/>
      <w:r w:rsidRPr="00690DFD">
        <w:rPr>
          <w:rFonts w:ascii="Calibri" w:hAnsi="Calibri"/>
          <w:sz w:val="22"/>
          <w:szCs w:val="22"/>
          <w:lang w:val="sk-SK"/>
        </w:rPr>
        <w:t xml:space="preserve"> diagram, </w:t>
      </w:r>
      <w:proofErr w:type="spellStart"/>
      <w:r w:rsidRPr="00690DFD">
        <w:rPr>
          <w:rFonts w:ascii="Calibri" w:hAnsi="Calibri"/>
          <w:sz w:val="22"/>
          <w:szCs w:val="22"/>
          <w:lang w:val="sk-SK"/>
        </w:rPr>
        <w:t>ktorý</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vychádza</w:t>
      </w:r>
      <w:proofErr w:type="spellEnd"/>
      <w:r w:rsidRPr="00690DFD">
        <w:rPr>
          <w:rFonts w:ascii="Calibri" w:hAnsi="Calibri"/>
          <w:sz w:val="22"/>
          <w:szCs w:val="22"/>
          <w:lang w:val="sk-SK"/>
        </w:rPr>
        <w:t xml:space="preserve"> priamo z </w:t>
      </w:r>
      <w:proofErr w:type="spellStart"/>
      <w:r w:rsidRPr="00690DFD">
        <w:rPr>
          <w:rFonts w:ascii="Calibri" w:hAnsi="Calibri"/>
          <w:sz w:val="22"/>
          <w:szCs w:val="22"/>
          <w:lang w:val="sk-SK"/>
        </w:rPr>
        <w:t>platného</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požiadaviek</w:t>
      </w:r>
      <w:proofErr w:type="spellEnd"/>
      <w:r w:rsidRPr="00690DFD">
        <w:rPr>
          <w:rFonts w:ascii="Calibri" w:hAnsi="Calibri"/>
          <w:sz w:val="22"/>
          <w:szCs w:val="22"/>
          <w:lang w:val="sk-SK"/>
        </w:rPr>
        <w:t xml:space="preserve">, a </w:t>
      </w:r>
      <w:proofErr w:type="spellStart"/>
      <w:r w:rsidRPr="00690DFD">
        <w:rPr>
          <w:rFonts w:ascii="Calibri" w:hAnsi="Calibri"/>
          <w:sz w:val="22"/>
          <w:szCs w:val="22"/>
          <w:lang w:val="sk-SK"/>
        </w:rPr>
        <w:t>stavový</w:t>
      </w:r>
      <w:proofErr w:type="spellEnd"/>
      <w:r w:rsidRPr="00690DFD">
        <w:rPr>
          <w:rFonts w:ascii="Calibri" w:hAnsi="Calibri"/>
          <w:sz w:val="22"/>
          <w:szCs w:val="22"/>
          <w:lang w:val="sk-SK"/>
        </w:rPr>
        <w:t xml:space="preserve"> diagram, v ktorom je </w:t>
      </w:r>
      <w:proofErr w:type="spellStart"/>
      <w:r w:rsidRPr="00690DFD">
        <w:rPr>
          <w:rFonts w:ascii="Calibri" w:hAnsi="Calibri"/>
          <w:sz w:val="22"/>
          <w:szCs w:val="22"/>
          <w:lang w:val="sk-SK"/>
        </w:rPr>
        <w:t>možné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vidieť</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jednotlivé</w:t>
      </w:r>
      <w:proofErr w:type="spellEnd"/>
      <w:r w:rsidRPr="00690DFD">
        <w:rPr>
          <w:rFonts w:ascii="Calibri" w:hAnsi="Calibri"/>
          <w:sz w:val="22"/>
          <w:szCs w:val="22"/>
          <w:lang w:val="sk-SK"/>
        </w:rPr>
        <w:t xml:space="preserve"> stavy, v </w:t>
      </w:r>
      <w:proofErr w:type="spellStart"/>
      <w:r w:rsidRPr="00690DFD">
        <w:rPr>
          <w:rFonts w:ascii="Calibri" w:hAnsi="Calibri"/>
          <w:sz w:val="22"/>
          <w:szCs w:val="22"/>
          <w:lang w:val="sk-SK"/>
        </w:rPr>
        <w:t>ktorých</w:t>
      </w:r>
      <w:proofErr w:type="spellEnd"/>
      <w:r w:rsidRPr="00690DFD">
        <w:rPr>
          <w:rFonts w:ascii="Calibri" w:hAnsi="Calibri"/>
          <w:sz w:val="22"/>
          <w:szCs w:val="22"/>
          <w:lang w:val="sk-SK"/>
        </w:rPr>
        <w:t xml:space="preserve"> sa </w:t>
      </w:r>
      <w:proofErr w:type="spellStart"/>
      <w:r w:rsidRPr="00690DFD">
        <w:rPr>
          <w:rFonts w:ascii="Calibri" w:hAnsi="Calibri"/>
          <w:sz w:val="22"/>
          <w:szCs w:val="22"/>
          <w:lang w:val="sk-SK"/>
        </w:rPr>
        <w:t>systém</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môže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nachádzať</w:t>
      </w:r>
      <w:proofErr w:type="spellEnd"/>
      <w:r w:rsidRPr="00690DFD">
        <w:rPr>
          <w:rFonts w:ascii="Calibri" w:hAnsi="Calibri"/>
          <w:sz w:val="22"/>
          <w:szCs w:val="22"/>
          <w:lang w:val="sk-SK"/>
        </w:rPr>
        <w:t xml:space="preserve"> a </w:t>
      </w:r>
      <w:proofErr w:type="spellStart"/>
      <w:r w:rsidRPr="00690DFD">
        <w:rPr>
          <w:rFonts w:ascii="Calibri" w:hAnsi="Calibri"/>
          <w:sz w:val="22"/>
          <w:szCs w:val="22"/>
          <w:lang w:val="sk-SK"/>
        </w:rPr>
        <w:t>ktorý</w:t>
      </w:r>
      <w:proofErr w:type="spellEnd"/>
      <w:r w:rsidRPr="00690DFD">
        <w:rPr>
          <w:rFonts w:ascii="Calibri" w:hAnsi="Calibri"/>
          <w:sz w:val="22"/>
          <w:szCs w:val="22"/>
          <w:lang w:val="sk-SK"/>
        </w:rPr>
        <w:t xml:space="preserve"> rovnako </w:t>
      </w:r>
      <w:proofErr w:type="spellStart"/>
      <w:r w:rsidRPr="00690DFD">
        <w:rPr>
          <w:rFonts w:ascii="Calibri" w:hAnsi="Calibri"/>
          <w:sz w:val="22"/>
          <w:szCs w:val="22"/>
          <w:lang w:val="sk-SK"/>
        </w:rPr>
        <w:t>vychádza</w:t>
      </w:r>
      <w:proofErr w:type="spellEnd"/>
      <w:r w:rsidRPr="00690DFD">
        <w:rPr>
          <w:rFonts w:ascii="Calibri" w:hAnsi="Calibri"/>
          <w:sz w:val="22"/>
          <w:szCs w:val="22"/>
          <w:lang w:val="sk-SK"/>
        </w:rPr>
        <w:t xml:space="preserve"> priamo z </w:t>
      </w:r>
      <w:proofErr w:type="spellStart"/>
      <w:r w:rsidRPr="00690DFD">
        <w:rPr>
          <w:rFonts w:ascii="Calibri" w:hAnsi="Calibri"/>
          <w:sz w:val="22"/>
          <w:szCs w:val="22"/>
          <w:lang w:val="sk-SK"/>
        </w:rPr>
        <w:t>platného</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katalógu</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požiadaviek</w:t>
      </w:r>
      <w:proofErr w:type="spellEnd"/>
      <w:r w:rsidRPr="00690DFD">
        <w:rPr>
          <w:rFonts w:ascii="Calibri" w:hAnsi="Calibri"/>
          <w:sz w:val="22"/>
          <w:szCs w:val="22"/>
          <w:lang w:val="sk-SK"/>
        </w:rPr>
        <w:t xml:space="preserve"> </w:t>
      </w:r>
    </w:p>
    <w:p w:rsidR="001610C0" w:rsidRPr="00690DFD" w:rsidRDefault="001610C0" w:rsidP="001610C0">
      <w:pPr>
        <w:pStyle w:val="Normlnywebov"/>
        <w:numPr>
          <w:ilvl w:val="0"/>
          <w:numId w:val="8"/>
        </w:numPr>
        <w:rPr>
          <w:lang w:val="sk-SK"/>
        </w:rPr>
      </w:pPr>
      <w:proofErr w:type="spellStart"/>
      <w:r w:rsidRPr="00690DFD">
        <w:rPr>
          <w:rFonts w:ascii="Calibri" w:hAnsi="Calibri"/>
          <w:sz w:val="22"/>
          <w:szCs w:val="22"/>
          <w:lang w:val="sk-SK"/>
        </w:rPr>
        <w:t>Používateľské</w:t>
      </w:r>
      <w:proofErr w:type="spellEnd"/>
      <w:r w:rsidRPr="00690DFD">
        <w:rPr>
          <w:rFonts w:ascii="Calibri" w:hAnsi="Calibri"/>
          <w:sz w:val="22"/>
          <w:szCs w:val="22"/>
          <w:lang w:val="sk-SK"/>
        </w:rPr>
        <w:t xml:space="preserve"> rozhranie – obsahuje popis a </w:t>
      </w:r>
      <w:proofErr w:type="spellStart"/>
      <w:r w:rsidRPr="00690DFD">
        <w:rPr>
          <w:rFonts w:ascii="Calibri" w:hAnsi="Calibri"/>
          <w:sz w:val="22"/>
          <w:szCs w:val="22"/>
          <w:lang w:val="sk-SK"/>
        </w:rPr>
        <w:t>grafické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obrazové</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návrhy</w:t>
      </w:r>
      <w:proofErr w:type="spellEnd"/>
      <w:r w:rsidRPr="00690DFD">
        <w:rPr>
          <w:rFonts w:ascii="Calibri" w:hAnsi="Calibri"/>
          <w:sz w:val="22"/>
          <w:szCs w:val="22"/>
          <w:lang w:val="sk-SK"/>
        </w:rPr>
        <w:t xml:space="preserve"> </w:t>
      </w:r>
      <w:proofErr w:type="spellStart"/>
      <w:r w:rsidRPr="00690DFD">
        <w:rPr>
          <w:rFonts w:ascii="Calibri" w:hAnsi="Calibri"/>
          <w:sz w:val="22"/>
          <w:szCs w:val="22"/>
          <w:lang w:val="sk-SK"/>
        </w:rPr>
        <w:t>používateľského</w:t>
      </w:r>
      <w:proofErr w:type="spellEnd"/>
      <w:r w:rsidRPr="00690DFD">
        <w:rPr>
          <w:rFonts w:ascii="Calibri" w:hAnsi="Calibri"/>
          <w:sz w:val="22"/>
          <w:szCs w:val="22"/>
          <w:lang w:val="sk-SK"/>
        </w:rPr>
        <w:t xml:space="preserve"> rozhrania </w:t>
      </w:r>
    </w:p>
    <w:p w:rsidR="001610C0" w:rsidRPr="00690DFD" w:rsidRDefault="001610C0" w:rsidP="001610C0"/>
    <w:p w:rsidR="001610C0" w:rsidRPr="00690DFD" w:rsidRDefault="001610C0" w:rsidP="001610C0">
      <w:pPr>
        <w:pStyle w:val="Bezriadkovania"/>
        <w:rPr>
          <w:rFonts w:ascii="Times New Roman" w:hAnsi="Times New Roman" w:cs="Times New Roman"/>
          <w:lang w:eastAsia="sk-SK"/>
        </w:rPr>
      </w:pPr>
    </w:p>
    <w:p w:rsidR="001610C0" w:rsidRPr="00690DFD" w:rsidRDefault="001610C0" w:rsidP="001610C0">
      <w:pPr>
        <w:pStyle w:val="Bezriadkovania"/>
        <w:rPr>
          <w:rFonts w:ascii="Times New Roman" w:hAnsi="Times New Roman" w:cs="Times New Roman"/>
        </w:rPr>
      </w:pPr>
    </w:p>
    <w:p w:rsidR="001610C0" w:rsidRPr="00690DFD" w:rsidRDefault="001610C0" w:rsidP="001610C0">
      <w:pPr>
        <w:rPr>
          <w:rFonts w:ascii="Times New Roman" w:hAnsi="Times New Roman" w:cs="Times New Roman"/>
        </w:rPr>
      </w:pPr>
      <w:r w:rsidRPr="00690DFD">
        <w:rPr>
          <w:rFonts w:ascii="Times New Roman" w:hAnsi="Times New Roman" w:cs="Times New Roman"/>
        </w:rPr>
        <w:br w:type="page"/>
      </w:r>
    </w:p>
    <w:p w:rsidR="001610C0" w:rsidRPr="00690DFD" w:rsidRDefault="001610C0" w:rsidP="001610C0">
      <w:pPr>
        <w:pStyle w:val="Nadpis1"/>
      </w:pPr>
      <w:bookmarkStart w:id="39" w:name="_Toc275630947"/>
      <w:bookmarkStart w:id="40" w:name="_Toc409475707"/>
      <w:r w:rsidRPr="00690DFD">
        <w:lastRenderedPageBreak/>
        <w:t>Analýza používateľov</w:t>
      </w:r>
      <w:bookmarkEnd w:id="39"/>
      <w:bookmarkEnd w:id="40"/>
    </w:p>
    <w:p w:rsidR="001610C0" w:rsidRPr="00690DFD" w:rsidRDefault="001610C0" w:rsidP="001610C0">
      <w:pPr>
        <w:pStyle w:val="Nadpis2"/>
      </w:pPr>
      <w:bookmarkStart w:id="41" w:name="_Toc275630948"/>
      <w:r w:rsidRPr="00690DFD">
        <w:t>Role používateľov</w:t>
      </w:r>
      <w:bookmarkEnd w:id="41"/>
    </w:p>
    <w:p w:rsidR="001610C0" w:rsidRPr="00690DFD" w:rsidRDefault="001610C0" w:rsidP="001610C0">
      <w:pPr>
        <w:pStyle w:val="Bezriadkovania"/>
        <w:rPr>
          <w:rFonts w:ascii="Times New Roman" w:hAnsi="Times New Roman" w:cs="Times New Roman"/>
        </w:rPr>
      </w:pPr>
      <w:r w:rsidRPr="00690DFD">
        <w:rPr>
          <w:rFonts w:ascii="Times New Roman" w:hAnsi="Times New Roman" w:cs="Times New Roman"/>
        </w:rPr>
        <w:t>Užívateľov systému sme rozdelili na 3 kategórie, ktoré vyplývajú z katalógu požiadaviek</w:t>
      </w:r>
    </w:p>
    <w:p w:rsidR="001610C0" w:rsidRPr="00690DFD" w:rsidRDefault="001610C0" w:rsidP="001610C0">
      <w:pPr>
        <w:pStyle w:val="Bezriadkovania"/>
        <w:numPr>
          <w:ilvl w:val="0"/>
          <w:numId w:val="9"/>
        </w:numPr>
      </w:pPr>
      <w:r w:rsidRPr="00690DFD">
        <w:rPr>
          <w:rFonts w:ascii="Times New Roman" w:hAnsi="Times New Roman" w:cs="Times New Roman"/>
        </w:rPr>
        <w:t>žiaci/študenti</w:t>
      </w:r>
    </w:p>
    <w:p w:rsidR="001610C0" w:rsidRPr="00690DFD" w:rsidRDefault="001610C0" w:rsidP="001610C0">
      <w:pPr>
        <w:pStyle w:val="Bezriadkovania"/>
        <w:numPr>
          <w:ilvl w:val="0"/>
          <w:numId w:val="9"/>
        </w:numPr>
      </w:pPr>
      <w:r w:rsidRPr="00690DFD">
        <w:rPr>
          <w:rFonts w:ascii="Times New Roman" w:hAnsi="Times New Roman" w:cs="Times New Roman"/>
        </w:rPr>
        <w:t>učitelia</w:t>
      </w:r>
    </w:p>
    <w:p w:rsidR="001610C0" w:rsidRPr="00690DFD" w:rsidRDefault="001610C0" w:rsidP="001610C0">
      <w:pPr>
        <w:pStyle w:val="Bezriadkovania"/>
        <w:numPr>
          <w:ilvl w:val="0"/>
          <w:numId w:val="9"/>
        </w:numPr>
      </w:pPr>
      <w:r w:rsidRPr="00690DFD">
        <w:rPr>
          <w:rFonts w:ascii="Times New Roman" w:hAnsi="Times New Roman" w:cs="Times New Roman"/>
        </w:rPr>
        <w:t>administrátor</w:t>
      </w:r>
    </w:p>
    <w:p w:rsidR="001610C0" w:rsidRPr="00690DFD" w:rsidRDefault="001610C0" w:rsidP="001610C0">
      <w:pPr>
        <w:pStyle w:val="Bezriadkovania"/>
      </w:pPr>
    </w:p>
    <w:p w:rsidR="001610C0" w:rsidRPr="00690DFD" w:rsidRDefault="001610C0" w:rsidP="001610C0">
      <w:pPr>
        <w:pStyle w:val="Nadpis2"/>
      </w:pPr>
      <w:bookmarkStart w:id="42" w:name="_Toc275630949"/>
      <w:r w:rsidRPr="00690DFD">
        <w:t>Žiaci/študenti</w:t>
      </w:r>
      <w:bookmarkEnd w:id="42"/>
    </w:p>
    <w:p w:rsidR="001610C0" w:rsidRPr="00690DFD" w:rsidRDefault="001610C0" w:rsidP="001610C0">
      <w:pPr>
        <w:rPr>
          <w:rFonts w:ascii="Times New Roman" w:hAnsi="Times New Roman" w:cs="Times New Roman"/>
        </w:rPr>
      </w:pPr>
      <w:r w:rsidRPr="00690DFD">
        <w:rPr>
          <w:rFonts w:ascii="Times New Roman" w:hAnsi="Times New Roman" w:cs="Times New Roman"/>
        </w:rPr>
        <w:t xml:space="preserve">Žiaci sa budú môcť na stránke registrovať. Pri registrácii si vyberú skupinu a zadajú </w:t>
      </w:r>
      <w:r>
        <w:rPr>
          <w:rFonts w:ascii="Times New Roman" w:hAnsi="Times New Roman" w:cs="Times New Roman"/>
        </w:rPr>
        <w:t>kľúč</w:t>
      </w:r>
      <w:r w:rsidRPr="00690DFD">
        <w:rPr>
          <w:rFonts w:ascii="Times New Roman" w:hAnsi="Times New Roman" w:cs="Times New Roman"/>
        </w:rPr>
        <w:t xml:space="preserve"> tejto skupiny, ktoré získajú od správcu skupiny – učiteľa. Následne môžu riešiť zadané úlohy, alebo </w:t>
      </w:r>
      <w:proofErr w:type="spellStart"/>
      <w:r w:rsidRPr="00690DFD">
        <w:rPr>
          <w:rFonts w:ascii="Times New Roman" w:hAnsi="Times New Roman" w:cs="Times New Roman"/>
        </w:rPr>
        <w:t>päťminutovky</w:t>
      </w:r>
      <w:proofErr w:type="spellEnd"/>
      <w:r w:rsidRPr="00690DFD">
        <w:rPr>
          <w:rFonts w:ascii="Times New Roman" w:hAnsi="Times New Roman" w:cs="Times New Roman"/>
        </w:rPr>
        <w:t>, ktoré zadáva učiteľ, príklady sa generujú automaticky. Budú mať práva na zobrazovanie svoji</w:t>
      </w:r>
      <w:r>
        <w:rPr>
          <w:rFonts w:ascii="Times New Roman" w:hAnsi="Times New Roman" w:cs="Times New Roman"/>
        </w:rPr>
        <w:t xml:space="preserve">ch starých nevymazaných riešení. </w:t>
      </w:r>
      <w:r w:rsidRPr="00690DFD">
        <w:rPr>
          <w:rFonts w:ascii="Times New Roman" w:hAnsi="Times New Roman" w:cs="Times New Roman"/>
        </w:rPr>
        <w:t>Nebudú mať právo na mazanie týchto úloh.</w:t>
      </w:r>
    </w:p>
    <w:p w:rsidR="001610C0" w:rsidRPr="00690DFD" w:rsidRDefault="001610C0" w:rsidP="001610C0">
      <w:pPr>
        <w:pStyle w:val="Nadpis2"/>
      </w:pPr>
      <w:bookmarkStart w:id="43" w:name="_Toc275630950"/>
      <w:r w:rsidRPr="00690DFD">
        <w:t>Učitelia</w:t>
      </w:r>
      <w:bookmarkEnd w:id="43"/>
    </w:p>
    <w:p w:rsidR="001610C0" w:rsidRPr="00690DFD" w:rsidRDefault="001610C0" w:rsidP="001610C0">
      <w:pPr>
        <w:pStyle w:val="Bezriadkovania"/>
      </w:pPr>
      <w:r w:rsidRPr="00690DFD">
        <w:rPr>
          <w:rFonts w:ascii="Times New Roman" w:hAnsi="Times New Roman" w:cs="Times New Roman"/>
        </w:rPr>
        <w:t xml:space="preserve">Učitelia sa registrujú. Po prihlásení budú mať práva na vytvorenie skupiny, ktorej musia nastaviť heslo. Ďalej majú práva na </w:t>
      </w:r>
      <w:r>
        <w:rPr>
          <w:rFonts w:ascii="Times New Roman" w:hAnsi="Times New Roman" w:cs="Times New Roman"/>
        </w:rPr>
        <w:t>vymazanie</w:t>
      </w:r>
      <w:r w:rsidRPr="00690DFD">
        <w:rPr>
          <w:rFonts w:ascii="Times New Roman" w:hAnsi="Times New Roman" w:cs="Times New Roman"/>
        </w:rPr>
        <w:t xml:space="preserve"> študentov z ich vytvorenej skupiny, môžu si pozrieť výsledky úloh/</w:t>
      </w:r>
      <w:proofErr w:type="spellStart"/>
      <w:r w:rsidRPr="00690DFD">
        <w:rPr>
          <w:rFonts w:ascii="Times New Roman" w:hAnsi="Times New Roman" w:cs="Times New Roman"/>
        </w:rPr>
        <w:t>päťminutoviek</w:t>
      </w:r>
      <w:proofErr w:type="spellEnd"/>
      <w:r w:rsidRPr="00690DFD">
        <w:rPr>
          <w:rFonts w:ascii="Times New Roman" w:hAnsi="Times New Roman" w:cs="Times New Roman"/>
        </w:rPr>
        <w:t xml:space="preserve"> jednotlivých žiakov. Budú mať dostupnú štatistiku celej skupiny (grafy úspešnosti). Majú práva na zrušenie celej skupiny.</w:t>
      </w:r>
    </w:p>
    <w:p w:rsidR="001610C0" w:rsidRPr="00690DFD" w:rsidRDefault="001610C0" w:rsidP="001610C0">
      <w:pPr>
        <w:pStyle w:val="Nadpis2"/>
      </w:pPr>
      <w:bookmarkStart w:id="44" w:name="_Toc275630951"/>
      <w:r w:rsidRPr="00690DFD">
        <w:t>Administrátor</w:t>
      </w:r>
      <w:bookmarkEnd w:id="44"/>
    </w:p>
    <w:p w:rsidR="001610C0" w:rsidRPr="00690DFD" w:rsidRDefault="001610C0" w:rsidP="001610C0">
      <w:pPr>
        <w:pStyle w:val="Bezriadkovania"/>
        <w:rPr>
          <w:rFonts w:ascii="Times New Roman" w:hAnsi="Times New Roman" w:cs="Times New Roman"/>
        </w:rPr>
      </w:pPr>
      <w:r w:rsidRPr="00690DFD">
        <w:rPr>
          <w:rFonts w:ascii="Times New Roman" w:hAnsi="Times New Roman" w:cs="Times New Roman"/>
        </w:rPr>
        <w:t>Stará sa o údaje v databáze. Môže zmazať dlhšie neaktívnych žiakov</w:t>
      </w:r>
      <w:r>
        <w:rPr>
          <w:rFonts w:ascii="Times New Roman" w:hAnsi="Times New Roman" w:cs="Times New Roman"/>
        </w:rPr>
        <w:t xml:space="preserve"> (s nimi aj ich skupiny, žiakov v skupinách a úlohy daných žiakov)</w:t>
      </w:r>
      <w:r w:rsidRPr="00690DFD">
        <w:rPr>
          <w:rFonts w:ascii="Times New Roman" w:hAnsi="Times New Roman" w:cs="Times New Roman"/>
        </w:rPr>
        <w:t>/učiteľov, môže vymazať vyriešené príklady staršie ako ním určený dátum.</w:t>
      </w:r>
    </w:p>
    <w:p w:rsidR="001610C0" w:rsidRPr="00690DFD" w:rsidRDefault="001610C0" w:rsidP="001610C0">
      <w:r w:rsidRPr="00690DFD">
        <w:rPr>
          <w:b/>
          <w:bCs/>
        </w:rPr>
        <w:br w:type="page"/>
      </w:r>
    </w:p>
    <w:p w:rsidR="001610C0" w:rsidRPr="00690DFD" w:rsidRDefault="001610C0" w:rsidP="001610C0">
      <w:pPr>
        <w:pStyle w:val="Nadpis1"/>
      </w:pPr>
      <w:bookmarkStart w:id="45" w:name="_Toc275630952"/>
      <w:bookmarkStart w:id="46" w:name="_Toc409475708"/>
      <w:r w:rsidRPr="00690DFD">
        <w:lastRenderedPageBreak/>
        <w:t>Diagramy</w:t>
      </w:r>
      <w:bookmarkEnd w:id="45"/>
      <w:bookmarkEnd w:id="46"/>
    </w:p>
    <w:p w:rsidR="001610C0" w:rsidRDefault="001610C0" w:rsidP="001610C0">
      <w:pPr>
        <w:pStyle w:val="Nadpis2"/>
      </w:pPr>
      <w:bookmarkStart w:id="47" w:name="_Toc275630953"/>
      <w:proofErr w:type="spellStart"/>
      <w:r w:rsidRPr="00690DFD">
        <w:t>Entitno-relačný</w:t>
      </w:r>
      <w:proofErr w:type="spellEnd"/>
      <w:r w:rsidRPr="00690DFD">
        <w:t xml:space="preserve"> diagram</w:t>
      </w:r>
      <w:bookmarkEnd w:id="47"/>
    </w:p>
    <w:p w:rsidR="001610C0" w:rsidRPr="00DC0230" w:rsidRDefault="001610C0" w:rsidP="001610C0"/>
    <w:p w:rsidR="001610C0" w:rsidRPr="00DC0230" w:rsidRDefault="001610C0" w:rsidP="001610C0">
      <w:r>
        <w:rPr>
          <w:noProof/>
          <w:lang w:eastAsia="sk-SK"/>
        </w:rPr>
        <w:drawing>
          <wp:inline distT="0" distB="0" distL="0" distR="0">
            <wp:extent cx="5760720" cy="341122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no-relacny diagra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11220"/>
                    </a:xfrm>
                    <a:prstGeom prst="rect">
                      <a:avLst/>
                    </a:prstGeom>
                  </pic:spPr>
                </pic:pic>
              </a:graphicData>
            </a:graphic>
          </wp:inline>
        </w:drawing>
      </w:r>
    </w:p>
    <w:p w:rsidR="001610C0" w:rsidRPr="00DC0230" w:rsidRDefault="001610C0" w:rsidP="001610C0">
      <w:pPr>
        <w:tabs>
          <w:tab w:val="left" w:pos="7728"/>
        </w:tabs>
        <w:jc w:val="center"/>
        <w:rPr>
          <w:bCs/>
          <w:i/>
        </w:rPr>
      </w:pPr>
      <w:r>
        <w:rPr>
          <w:b/>
          <w:bCs/>
        </w:rPr>
        <w:br/>
      </w:r>
      <w:r w:rsidRPr="00DC0230">
        <w:rPr>
          <w:bCs/>
          <w:i/>
        </w:rPr>
        <w:t>obr. 1</w:t>
      </w:r>
      <w:r>
        <w:rPr>
          <w:bCs/>
          <w:i/>
        </w:rPr>
        <w:t xml:space="preserve"> </w:t>
      </w:r>
      <w:proofErr w:type="spellStart"/>
      <w:r>
        <w:rPr>
          <w:bCs/>
          <w:i/>
        </w:rPr>
        <w:t>Entitno</w:t>
      </w:r>
      <w:proofErr w:type="spellEnd"/>
      <w:r>
        <w:rPr>
          <w:bCs/>
          <w:i/>
        </w:rPr>
        <w:t xml:space="preserve"> relačný diagram</w:t>
      </w:r>
    </w:p>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Pr="00DC0230" w:rsidRDefault="001610C0" w:rsidP="001610C0"/>
    <w:p w:rsidR="001610C0" w:rsidRDefault="001610C0" w:rsidP="001610C0">
      <w:pPr>
        <w:pStyle w:val="Nadpis2"/>
      </w:pPr>
      <w:bookmarkStart w:id="48" w:name="_Toc275630954"/>
      <w:proofErr w:type="spellStart"/>
      <w:r w:rsidRPr="00690DFD">
        <w:lastRenderedPageBreak/>
        <w:t>Use-case</w:t>
      </w:r>
      <w:proofErr w:type="spellEnd"/>
      <w:r w:rsidRPr="00690DFD">
        <w:t xml:space="preserve"> diagram</w:t>
      </w:r>
      <w:bookmarkEnd w:id="48"/>
    </w:p>
    <w:p w:rsidR="001610C0" w:rsidRPr="00DC0230" w:rsidRDefault="001610C0" w:rsidP="001610C0">
      <w:pPr>
        <w:tabs>
          <w:tab w:val="left" w:pos="6666"/>
        </w:tabs>
      </w:pPr>
      <w:r>
        <w:tab/>
      </w:r>
      <w:r>
        <w:rPr>
          <w:noProof/>
          <w:lang w:eastAsia="sk-SK"/>
        </w:rPr>
        <w:drawing>
          <wp:inline distT="0" distB="0" distL="0" distR="0">
            <wp:extent cx="5760720" cy="726948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7269480"/>
                    </a:xfrm>
                    <a:prstGeom prst="rect">
                      <a:avLst/>
                    </a:prstGeom>
                  </pic:spPr>
                </pic:pic>
              </a:graphicData>
            </a:graphic>
          </wp:inline>
        </w:drawing>
      </w:r>
    </w:p>
    <w:p w:rsidR="001610C0" w:rsidRDefault="001610C0" w:rsidP="001610C0">
      <w:pPr>
        <w:jc w:val="center"/>
        <w:rPr>
          <w:i/>
        </w:rPr>
      </w:pPr>
      <w:r w:rsidRPr="00DC0230">
        <w:rPr>
          <w:i/>
        </w:rPr>
        <w:t>obr. 2</w:t>
      </w:r>
      <w:r>
        <w:rPr>
          <w:i/>
        </w:rPr>
        <w:t xml:space="preserve"> </w:t>
      </w:r>
      <w:proofErr w:type="spellStart"/>
      <w:r>
        <w:rPr>
          <w:i/>
        </w:rPr>
        <w:t>Use-case</w:t>
      </w:r>
      <w:proofErr w:type="spellEnd"/>
      <w:r>
        <w:rPr>
          <w:i/>
        </w:rPr>
        <w:t xml:space="preserve"> diagram</w:t>
      </w:r>
    </w:p>
    <w:p w:rsidR="001610C0" w:rsidRPr="00DC0230" w:rsidRDefault="001610C0" w:rsidP="001610C0">
      <w:pPr>
        <w:jc w:val="center"/>
        <w:rPr>
          <w:i/>
        </w:rPr>
      </w:pPr>
    </w:p>
    <w:p w:rsidR="001610C0" w:rsidRDefault="001610C0" w:rsidP="001610C0">
      <w:pPr>
        <w:pStyle w:val="Nadpis2"/>
      </w:pPr>
      <w:bookmarkStart w:id="49" w:name="_Toc275630955"/>
      <w:r w:rsidRPr="00690DFD">
        <w:lastRenderedPageBreak/>
        <w:t>Stavový diagram</w:t>
      </w:r>
      <w:bookmarkEnd w:id="49"/>
    </w:p>
    <w:p w:rsidR="001610C0" w:rsidRPr="00DC0230" w:rsidRDefault="001610C0" w:rsidP="001610C0">
      <w:pPr>
        <w:ind w:left="576"/>
      </w:pPr>
      <w:r>
        <w:t>Stavový diagram možných stavov pre užívateľa typu žiak.</w:t>
      </w:r>
    </w:p>
    <w:p w:rsidR="001610C0" w:rsidRDefault="001610C0" w:rsidP="001610C0">
      <w:r>
        <w:rPr>
          <w:noProof/>
          <w:lang w:eastAsia="sk-SK"/>
        </w:rPr>
        <w:drawing>
          <wp:inline distT="0" distB="0" distL="0" distR="0">
            <wp:extent cx="5488337" cy="74036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vovy_diagra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7440" cy="7402480"/>
                    </a:xfrm>
                    <a:prstGeom prst="rect">
                      <a:avLst/>
                    </a:prstGeom>
                  </pic:spPr>
                </pic:pic>
              </a:graphicData>
            </a:graphic>
          </wp:inline>
        </w:drawing>
      </w:r>
    </w:p>
    <w:p w:rsidR="001610C0" w:rsidRPr="00DC0230" w:rsidRDefault="001610C0" w:rsidP="001610C0">
      <w:pPr>
        <w:tabs>
          <w:tab w:val="left" w:pos="7107"/>
        </w:tabs>
        <w:jc w:val="center"/>
        <w:rPr>
          <w:i/>
        </w:rPr>
      </w:pPr>
      <w:r>
        <w:rPr>
          <w:i/>
        </w:rPr>
        <w:t>o</w:t>
      </w:r>
      <w:r w:rsidRPr="00DC0230">
        <w:rPr>
          <w:i/>
        </w:rPr>
        <w:t>br. 3</w:t>
      </w:r>
      <w:r>
        <w:rPr>
          <w:i/>
        </w:rPr>
        <w:t xml:space="preserve"> Stavový diagram</w:t>
      </w:r>
    </w:p>
    <w:p w:rsidR="001610C0" w:rsidRDefault="001610C0" w:rsidP="001610C0">
      <w:pPr>
        <w:pStyle w:val="Nadpis1"/>
      </w:pPr>
      <w:bookmarkStart w:id="50" w:name="_Toc275630956"/>
      <w:bookmarkStart w:id="51" w:name="_Toc409475709"/>
      <w:proofErr w:type="spellStart"/>
      <w:r w:rsidRPr="00690DFD">
        <w:lastRenderedPageBreak/>
        <w:t>Používateľské</w:t>
      </w:r>
      <w:proofErr w:type="spellEnd"/>
      <w:r w:rsidRPr="00690DFD">
        <w:rPr>
          <w:rFonts w:ascii="Times New Roman" w:hAnsi="Times New Roman" w:cs="Times New Roman"/>
        </w:rPr>
        <w:t xml:space="preserve"> </w:t>
      </w:r>
      <w:r w:rsidRPr="00690DFD">
        <w:t>rozhranie</w:t>
      </w:r>
      <w:bookmarkEnd w:id="50"/>
      <w:bookmarkEnd w:id="51"/>
    </w:p>
    <w:p w:rsidR="001610C0" w:rsidRDefault="001610C0" w:rsidP="001610C0">
      <w:pPr>
        <w:ind w:firstLine="708"/>
      </w:pPr>
      <w:r>
        <w:t>Táto časť dokumentu sa venuje opisu používateľského rozhrania, teda jednotlivým stránkam, s ktorými sa užívateľ softvéru stretne. Opis rozhrania je rozdelený podľa typov užívateľov a teda na rozhranie pre žiaka, učiteľa a administrátora.</w:t>
      </w:r>
    </w:p>
    <w:p w:rsidR="001610C0" w:rsidRDefault="001610C0" w:rsidP="001610C0">
      <w:pPr>
        <w:pStyle w:val="Nadpis2"/>
      </w:pPr>
      <w:bookmarkStart w:id="52" w:name="_Toc275630957"/>
      <w:r w:rsidRPr="00107CFD">
        <w:rPr>
          <w:rStyle w:val="Nadpis2Char"/>
        </w:rPr>
        <w:t>Rozhranie pre žiako</w:t>
      </w:r>
      <w:r>
        <w:rPr>
          <w:rStyle w:val="Nadpis2Char"/>
        </w:rPr>
        <w:t>v</w:t>
      </w:r>
      <w:bookmarkEnd w:id="52"/>
    </w:p>
    <w:p w:rsidR="001610C0" w:rsidRDefault="001610C0" w:rsidP="001610C0">
      <w:pPr>
        <w:pStyle w:val="Nadpis3"/>
      </w:pPr>
      <w:r w:rsidRPr="00AE3B7A">
        <w:rPr>
          <w:rStyle w:val="Nadpis4Char"/>
        </w:rPr>
        <w:t>Registráci</w:t>
      </w:r>
      <w:r>
        <w:rPr>
          <w:rStyle w:val="Nadpis4Char"/>
        </w:rPr>
        <w:t>a</w:t>
      </w:r>
    </w:p>
    <w:p w:rsidR="001610C0" w:rsidRPr="009F49EF" w:rsidRDefault="001610C0" w:rsidP="001610C0">
      <w:pPr>
        <w:pStyle w:val="Bezriadkovania"/>
        <w:ind w:firstLine="708"/>
      </w:pPr>
      <w:r>
        <w:t>Žiak počas registrácie do formuláru zadá meno a priezvisko, e-mail, heslo, vyberie si skupinu a zadá jej heslo, ktoré dostal od učiteľa a zaškrtne typ používateľa žiak.</w:t>
      </w:r>
    </w:p>
    <w:p w:rsidR="001610C0" w:rsidRDefault="001610C0" w:rsidP="001610C0">
      <w:pPr>
        <w:pStyle w:val="Nadpis3"/>
      </w:pPr>
      <w:r w:rsidRPr="00AE3B7A">
        <w:rPr>
          <w:rStyle w:val="Nadpis4Char"/>
        </w:rPr>
        <w:t>Po prihlásen</w:t>
      </w:r>
      <w:r>
        <w:rPr>
          <w:rStyle w:val="Nadpis4Char"/>
        </w:rPr>
        <w:t>í</w:t>
      </w:r>
    </w:p>
    <w:p w:rsidR="001610C0" w:rsidRDefault="001610C0" w:rsidP="001610C0">
      <w:pPr>
        <w:ind w:firstLine="708"/>
      </w:pPr>
      <w:r>
        <w:t xml:space="preserve">Žiakovi sa po úspešnom prihlásení zobrazí úvodná stránka. Na ktorej nájde odkazy na: </w:t>
      </w:r>
    </w:p>
    <w:p w:rsidR="001610C0" w:rsidRDefault="001610C0" w:rsidP="001610C0">
      <w:pPr>
        <w:pStyle w:val="Odsekzoznamu"/>
        <w:numPr>
          <w:ilvl w:val="0"/>
          <w:numId w:val="10"/>
        </w:numPr>
        <w:tabs>
          <w:tab w:val="left" w:pos="2410"/>
        </w:tabs>
      </w:pPr>
      <w:r>
        <w:t>Zadanú päťminútovku</w:t>
      </w:r>
    </w:p>
    <w:p w:rsidR="001610C0" w:rsidRDefault="001610C0" w:rsidP="001610C0">
      <w:pPr>
        <w:pStyle w:val="Odsekzoznamu"/>
        <w:numPr>
          <w:ilvl w:val="0"/>
          <w:numId w:val="10"/>
        </w:numPr>
        <w:tabs>
          <w:tab w:val="left" w:pos="2410"/>
        </w:tabs>
      </w:pPr>
      <w:r>
        <w:t>riešenie ľubovoľných úloh</w:t>
      </w:r>
    </w:p>
    <w:p w:rsidR="001610C0" w:rsidRPr="00E2281D" w:rsidRDefault="001610C0" w:rsidP="001610C0">
      <w:pPr>
        <w:pStyle w:val="Odsekzoznamu"/>
        <w:numPr>
          <w:ilvl w:val="0"/>
          <w:numId w:val="10"/>
        </w:numPr>
        <w:tabs>
          <w:tab w:val="left" w:pos="2410"/>
        </w:tabs>
      </w:pPr>
      <w:r>
        <w:t>prehľad svojich riešení</w:t>
      </w:r>
    </w:p>
    <w:p w:rsidR="001610C0" w:rsidRDefault="001610C0" w:rsidP="001610C0">
      <w:pPr>
        <w:pStyle w:val="Nadpis3"/>
      </w:pPr>
      <w:r w:rsidRPr="00AE3B7A">
        <w:rPr>
          <w:rStyle w:val="Nadpis4Char"/>
        </w:rPr>
        <w:t>Riešenie päťminútovie</w:t>
      </w:r>
      <w:r>
        <w:rPr>
          <w:rStyle w:val="Nadpis4Char"/>
        </w:rPr>
        <w:t>k</w:t>
      </w:r>
    </w:p>
    <w:p w:rsidR="001610C0" w:rsidRDefault="001610C0" w:rsidP="001610C0">
      <w:pPr>
        <w:pStyle w:val="Odsekzoznamu"/>
        <w:ind w:left="0" w:firstLine="708"/>
      </w:pPr>
      <w:r>
        <w:t>Na tejto stránke sa žiakovi zobrazí učiteľom zadaný počet príkladov, ktoré má riešiť. Pri riešení príkladov žiak nemá k dispozícií nápovedi. Po vyriešení, prípadne po ukončení päťminútovky učiteľom, sa zobrazí stránka s vyhodnotením, na ktorej žiak zistí, ktoré príklady mal dobre, ktoré zle.</w:t>
      </w:r>
    </w:p>
    <w:p w:rsidR="001610C0" w:rsidRDefault="001610C0" w:rsidP="001610C0">
      <w:pPr>
        <w:pStyle w:val="Nadpis3"/>
      </w:pPr>
      <w:r w:rsidRPr="00AE3B7A">
        <w:rPr>
          <w:rStyle w:val="Nadpis4Char"/>
        </w:rPr>
        <w:t xml:space="preserve">Riešenie ľubovoľných </w:t>
      </w:r>
      <w:r>
        <w:rPr>
          <w:rStyle w:val="Nadpis4Char"/>
        </w:rPr>
        <w:t>príkladov</w:t>
      </w:r>
    </w:p>
    <w:p w:rsidR="001610C0" w:rsidRDefault="001610C0" w:rsidP="001610C0">
      <w:pPr>
        <w:ind w:firstLine="708"/>
      </w:pPr>
      <w:r>
        <w:t xml:space="preserve">Žiak zadá do formuláru počet príkladov, ktoré chce riešiť a aj úroveň </w:t>
      </w:r>
      <w:proofErr w:type="spellStart"/>
      <w:r>
        <w:t>obtiažnosti</w:t>
      </w:r>
      <w:proofErr w:type="spellEnd"/>
      <w:r>
        <w:t xml:space="preserve">. Následne sa mu zobrazia vygenerované príklady, ktoré môže začať riešiť. Žiakovi je ku každému príkladu prístupná </w:t>
      </w:r>
      <w:proofErr w:type="spellStart"/>
      <w:r>
        <w:t>nápoveda</w:t>
      </w:r>
      <w:proofErr w:type="spellEnd"/>
      <w:r>
        <w:t>. Príklad si môže dať vyhodnotiť každý zvlášť, alebo všetky naraz.</w:t>
      </w:r>
    </w:p>
    <w:p w:rsidR="001610C0" w:rsidRDefault="001610C0" w:rsidP="001610C0">
      <w:pPr>
        <w:pStyle w:val="Nadpis3"/>
      </w:pPr>
      <w:r w:rsidRPr="00AE3B7A">
        <w:rPr>
          <w:rStyle w:val="Nadpis4Char"/>
        </w:rPr>
        <w:t>Prehľad svojich riešen</w:t>
      </w:r>
      <w:r>
        <w:rPr>
          <w:rStyle w:val="Nadpis4Char"/>
        </w:rPr>
        <w:t>í</w:t>
      </w:r>
    </w:p>
    <w:p w:rsidR="001610C0" w:rsidRDefault="001610C0" w:rsidP="001610C0">
      <w:pPr>
        <w:ind w:firstLine="708"/>
      </w:pPr>
      <w:r>
        <w:t>Na tejto stránke sa žiakovi zobrazia jeho vyriešené príklady, ktoré budú označené, či sú správne, alebo nesprávne a taktiež dátum a čas ich riešenia. Ďalej sa mu zobrazí celkový počet príkladov, ktoré mal dobre/zle.</w:t>
      </w:r>
    </w:p>
    <w:p w:rsidR="001610C0" w:rsidRDefault="001610C0" w:rsidP="001610C0">
      <w:pPr>
        <w:pStyle w:val="Nadpis2"/>
      </w:pPr>
      <w:bookmarkStart w:id="53" w:name="_Toc275630958"/>
      <w:r w:rsidRPr="004965BA">
        <w:rPr>
          <w:rStyle w:val="Nadpis2Char"/>
        </w:rPr>
        <w:t>Rozhranie pre učiteľo</w:t>
      </w:r>
      <w:r>
        <w:rPr>
          <w:rStyle w:val="Nadpis2Char"/>
        </w:rPr>
        <w:t>v</w:t>
      </w:r>
      <w:bookmarkEnd w:id="53"/>
    </w:p>
    <w:p w:rsidR="001610C0" w:rsidRDefault="001610C0" w:rsidP="001610C0">
      <w:pPr>
        <w:pStyle w:val="Nadpis3"/>
      </w:pPr>
      <w:r w:rsidRPr="00AE3B7A">
        <w:rPr>
          <w:rStyle w:val="Nadpis4Char"/>
        </w:rPr>
        <w:t>Registráci</w:t>
      </w:r>
      <w:r>
        <w:rPr>
          <w:rStyle w:val="Nadpis4Char"/>
        </w:rPr>
        <w:t>a</w:t>
      </w:r>
    </w:p>
    <w:p w:rsidR="001610C0" w:rsidRDefault="001610C0" w:rsidP="001610C0">
      <w:pPr>
        <w:pStyle w:val="Bezriadkovania"/>
        <w:ind w:firstLine="708"/>
      </w:pPr>
      <w:r>
        <w:t>Učiteľ počas registrácie do formuláru zadá meno a priezvisko, e-mail, heslo a zaškrtne typ používateľa učiteľ. Skupinu a heslo skupiny nevypĺňa.</w:t>
      </w:r>
    </w:p>
    <w:p w:rsidR="001610C0" w:rsidRDefault="001610C0" w:rsidP="001610C0">
      <w:pPr>
        <w:pStyle w:val="Nadpis3"/>
      </w:pPr>
      <w:r>
        <w:rPr>
          <w:rStyle w:val="Nadpis4Char"/>
        </w:rPr>
        <w:t>Po prihlásení</w:t>
      </w:r>
    </w:p>
    <w:p w:rsidR="001610C0" w:rsidRDefault="001610C0" w:rsidP="001610C0">
      <w:pPr>
        <w:ind w:firstLine="708"/>
      </w:pPr>
      <w:r>
        <w:t>Učiteľovi sa zobrazia informácie o poslednej aktívnej skupine (názov skupiny, zoznam mien žiakov v skupine). Taktiež zoznam jeho skupín, po kliknutí na konkrétnu skupinu sa údaje o skupine zmenia. Ďalej bude mať prístupné odkazy na:</w:t>
      </w:r>
    </w:p>
    <w:p w:rsidR="001610C0" w:rsidRDefault="001610C0" w:rsidP="001610C0">
      <w:pPr>
        <w:pStyle w:val="Odsekzoznamu"/>
        <w:numPr>
          <w:ilvl w:val="0"/>
          <w:numId w:val="10"/>
        </w:numPr>
        <w:tabs>
          <w:tab w:val="left" w:pos="2410"/>
        </w:tabs>
      </w:pPr>
      <w:r>
        <w:t>zadanie a spustenie päťminútovky</w:t>
      </w:r>
    </w:p>
    <w:p w:rsidR="001610C0" w:rsidRDefault="001610C0" w:rsidP="001610C0">
      <w:pPr>
        <w:pStyle w:val="Odsekzoznamu"/>
        <w:numPr>
          <w:ilvl w:val="0"/>
          <w:numId w:val="10"/>
        </w:numPr>
        <w:tabs>
          <w:tab w:val="left" w:pos="2410"/>
        </w:tabs>
      </w:pPr>
      <w:r>
        <w:t>prehľad štatistík skupiny</w:t>
      </w:r>
    </w:p>
    <w:p w:rsidR="001610C0" w:rsidRDefault="001610C0" w:rsidP="001610C0">
      <w:pPr>
        <w:pStyle w:val="Odsekzoznamu"/>
        <w:numPr>
          <w:ilvl w:val="0"/>
          <w:numId w:val="10"/>
        </w:numPr>
        <w:tabs>
          <w:tab w:val="left" w:pos="2410"/>
        </w:tabs>
      </w:pPr>
      <w:r>
        <w:t>informácie o žiakovi (zobrazí sa kliknutí na meno žiaka v zozname)</w:t>
      </w:r>
    </w:p>
    <w:p w:rsidR="001610C0" w:rsidRDefault="001610C0" w:rsidP="001610C0">
      <w:pPr>
        <w:pStyle w:val="Nadpis3"/>
        <w:rPr>
          <w:rStyle w:val="Nadpis4Char"/>
        </w:rPr>
      </w:pPr>
      <w:r>
        <w:rPr>
          <w:rStyle w:val="Nadpis4Char"/>
        </w:rPr>
        <w:lastRenderedPageBreak/>
        <w:t>Zadávanie päťminútoviek</w:t>
      </w:r>
    </w:p>
    <w:p w:rsidR="001610C0" w:rsidRDefault="001610C0" w:rsidP="001610C0">
      <w:pPr>
        <w:ind w:firstLine="708"/>
      </w:pPr>
      <w:r>
        <w:t xml:space="preserve">Učiteľ zadá počet a úroveň </w:t>
      </w:r>
      <w:proofErr w:type="spellStart"/>
      <w:r>
        <w:t>obtiažnosti</w:t>
      </w:r>
      <w:proofErr w:type="spellEnd"/>
      <w:r>
        <w:t xml:space="preserve"> príkladov, následne spustí testovanie. Potom sa mu zobrazí tlačidlo na ukončenie päťminútovky. Následne sa mu zobrazia vyhodnotené riešenia jednotlivých žiakov.</w:t>
      </w:r>
    </w:p>
    <w:p w:rsidR="001610C0" w:rsidRDefault="001610C0" w:rsidP="001610C0">
      <w:pPr>
        <w:pStyle w:val="Nadpis3"/>
        <w:rPr>
          <w:rStyle w:val="Nadpis4Char"/>
        </w:rPr>
      </w:pPr>
      <w:r>
        <w:rPr>
          <w:rStyle w:val="Nadpis4Char"/>
        </w:rPr>
        <w:t>Prehľad štatistík skupiny</w:t>
      </w:r>
    </w:p>
    <w:p w:rsidR="001610C0" w:rsidRPr="00DE08FD" w:rsidRDefault="001610C0" w:rsidP="001610C0">
      <w:pPr>
        <w:spacing w:after="0"/>
        <w:ind w:firstLine="708"/>
      </w:pPr>
      <w:r w:rsidRPr="00DE08FD">
        <w:rPr>
          <w:rFonts w:cs="Times New Roman"/>
        </w:rPr>
        <w:t xml:space="preserve">Učiteľovi sa zobrazí </w:t>
      </w:r>
      <w:r w:rsidRPr="00DE08FD">
        <w:t>celková štatistika danej skupiny v podobe grafov</w:t>
      </w:r>
      <w:r>
        <w:t xml:space="preserve"> a tabuliek</w:t>
      </w:r>
      <w:r w:rsidRPr="00DE08FD">
        <w:t xml:space="preserve">. </w:t>
      </w:r>
    </w:p>
    <w:p w:rsidR="001610C0" w:rsidRPr="00DE08FD" w:rsidRDefault="001610C0" w:rsidP="001610C0">
      <w:pPr>
        <w:spacing w:after="0"/>
        <w:rPr>
          <w:rFonts w:cs="Times New Roman"/>
        </w:rPr>
      </w:pPr>
      <w:r w:rsidRPr="00DE08FD">
        <w:rPr>
          <w:rFonts w:cs="Times New Roman"/>
        </w:rPr>
        <w:t>Konkrétne:</w:t>
      </w:r>
    </w:p>
    <w:p w:rsidR="001610C0" w:rsidRPr="00DE08FD" w:rsidRDefault="001610C0" w:rsidP="001610C0">
      <w:pPr>
        <w:pStyle w:val="Bezriadkovania"/>
        <w:numPr>
          <w:ilvl w:val="0"/>
          <w:numId w:val="5"/>
        </w:numPr>
        <w:rPr>
          <w:rFonts w:asciiTheme="minorHAnsi" w:hAnsiTheme="minorHAnsi" w:cs="Times New Roman"/>
        </w:rPr>
      </w:pPr>
      <w:r w:rsidRPr="00DE08FD">
        <w:rPr>
          <w:rFonts w:asciiTheme="minorHAnsi" w:hAnsiTheme="minorHAnsi" w:cs="Times New Roman"/>
        </w:rPr>
        <w:t>úspešnosť – koľko príkladov bolo celkovo dobre/zle vyriešených a neriešených</w:t>
      </w:r>
    </w:p>
    <w:p w:rsidR="001610C0" w:rsidRPr="00DE08FD" w:rsidRDefault="001610C0" w:rsidP="001610C0">
      <w:pPr>
        <w:pStyle w:val="Bezriadkovania"/>
        <w:numPr>
          <w:ilvl w:val="0"/>
          <w:numId w:val="5"/>
        </w:numPr>
        <w:rPr>
          <w:rFonts w:asciiTheme="minorHAnsi" w:hAnsiTheme="minorHAnsi" w:cs="Times New Roman"/>
        </w:rPr>
      </w:pPr>
      <w:r>
        <w:rPr>
          <w:rFonts w:asciiTheme="minorHAnsi" w:hAnsiTheme="minorHAnsi" w:cs="Times New Roman"/>
        </w:rPr>
        <w:t>úspešnosť (poradie) jednotlivých žiakom</w:t>
      </w:r>
    </w:p>
    <w:p w:rsidR="001610C0" w:rsidRPr="00DE08FD" w:rsidRDefault="001610C0" w:rsidP="001610C0">
      <w:pPr>
        <w:pStyle w:val="Bezriadkovania"/>
        <w:numPr>
          <w:ilvl w:val="0"/>
          <w:numId w:val="5"/>
        </w:numPr>
        <w:rPr>
          <w:rFonts w:asciiTheme="minorHAnsi" w:hAnsiTheme="minorHAnsi" w:cs="Times New Roman"/>
        </w:rPr>
      </w:pPr>
      <w:r w:rsidRPr="00DE08FD">
        <w:rPr>
          <w:rFonts w:asciiTheme="minorHAnsi" w:hAnsiTheme="minorHAnsi" w:cs="Times New Roman"/>
        </w:rPr>
        <w:t>úspešnosť jednotlivých veličín (premeny jednotiek vo veličine objem bolo nesprávnych zo všetkých nesprávnych 53.14%, plošný obsah 23%, ...)</w:t>
      </w:r>
    </w:p>
    <w:p w:rsidR="001610C0" w:rsidRDefault="001610C0" w:rsidP="001610C0">
      <w:pPr>
        <w:pStyle w:val="Nadpis3"/>
        <w:rPr>
          <w:rStyle w:val="Nadpis4Char"/>
        </w:rPr>
      </w:pPr>
      <w:r>
        <w:rPr>
          <w:rStyle w:val="Nadpis4Char"/>
        </w:rPr>
        <w:t>Informácie o žiakovi</w:t>
      </w:r>
    </w:p>
    <w:p w:rsidR="001610C0" w:rsidRDefault="001610C0" w:rsidP="001610C0">
      <w:pPr>
        <w:ind w:firstLine="708"/>
      </w:pPr>
      <w:r>
        <w:t>Na tejto stránke sa zobrazí meno, priezvisko vybraného žiaka, celkový počet riešených a správne vyriešených príkladov. Taktiež sa zobrazia konkrétne príklady, ktoré žiak riešil aj s jeho odpoveďami, príklady budú vyznačené podľa správnosti žiakovho riešenia. Na tejto stránke bude mať učiteľ možnosť odstrániť daného žiaka zo skupiny.</w:t>
      </w:r>
    </w:p>
    <w:p w:rsidR="001610C0" w:rsidRDefault="001610C0" w:rsidP="001610C0">
      <w:pPr>
        <w:pStyle w:val="Nadpis2"/>
      </w:pPr>
      <w:bookmarkStart w:id="54" w:name="_Toc275630959"/>
      <w:r w:rsidRPr="004965BA">
        <w:rPr>
          <w:rStyle w:val="Nadpis2Char"/>
        </w:rPr>
        <w:t>Rozhranie pre administrátor</w:t>
      </w:r>
      <w:r>
        <w:rPr>
          <w:rStyle w:val="Nadpis2Char"/>
        </w:rPr>
        <w:t>a</w:t>
      </w:r>
      <w:bookmarkEnd w:id="54"/>
    </w:p>
    <w:p w:rsidR="001610C0" w:rsidRPr="00C50571" w:rsidRDefault="001610C0" w:rsidP="001610C0">
      <w:pPr>
        <w:ind w:firstLine="708"/>
      </w:pPr>
      <w:r>
        <w:t>Po prihlásení sa administrátorovi zobrazí stránka s možnosťou vymazania príkladov, ktoré sú staršie ako ním zadaný dátum. Taktiež sa vypíše zoznam mien učiteľov s možnosťou vymazať ich. Po kliknutí na meno učiteľa sa zobrazia jeho skupiny a po kliknutí na skupinu žiaci danej skupiny. Skupiny ako aj jednotlivých žiakom bude môcť administrátor vymazať.</w:t>
      </w:r>
    </w:p>
    <w:p w:rsidR="001610C0" w:rsidRDefault="001610C0">
      <w:r>
        <w:br w:type="page"/>
      </w:r>
    </w:p>
    <w:p w:rsidR="001610C0" w:rsidRDefault="001610C0" w:rsidP="001610C0">
      <w:pPr>
        <w:pStyle w:val="Nzov"/>
        <w:numPr>
          <w:ilvl w:val="0"/>
          <w:numId w:val="7"/>
        </w:numPr>
      </w:pPr>
      <w:bookmarkStart w:id="55" w:name="_Toc409475710"/>
      <w:r>
        <w:lastRenderedPageBreak/>
        <w:t>Analýza technológií a návrh</w:t>
      </w:r>
      <w:bookmarkEnd w:id="55"/>
    </w:p>
    <w:p w:rsidR="00A31779" w:rsidRPr="00763444" w:rsidRDefault="00A31779" w:rsidP="00A31779">
      <w:pPr>
        <w:pStyle w:val="Nadpis1"/>
      </w:pPr>
      <w:bookmarkStart w:id="56" w:name="_Toc403553036"/>
      <w:bookmarkStart w:id="57" w:name="_Toc409475711"/>
      <w:r w:rsidRPr="00763444">
        <w:t>Analýza technológií</w:t>
      </w:r>
      <w:bookmarkEnd w:id="56"/>
      <w:bookmarkEnd w:id="57"/>
    </w:p>
    <w:p w:rsidR="00A31779" w:rsidRPr="00763444" w:rsidRDefault="00A31779" w:rsidP="00A31779">
      <w:pPr>
        <w:pStyle w:val="Zkladntext"/>
        <w:ind w:firstLine="432"/>
        <w:rPr>
          <w:rFonts w:asciiTheme="minorHAnsi" w:hAnsiTheme="minorHAnsi"/>
          <w:sz w:val="22"/>
          <w:szCs w:val="22"/>
        </w:rPr>
      </w:pPr>
      <w:r w:rsidRPr="00763444">
        <w:rPr>
          <w:rFonts w:asciiTheme="minorHAnsi" w:hAnsiTheme="minorHAnsi"/>
          <w:sz w:val="22"/>
          <w:szCs w:val="22"/>
        </w:rPr>
        <w:t>Jednou z požiadaviek zadávateľa je vytvoriť aplikáciu, ktorá je dostupná 24 hodín denne a aby bola dostupné nielen z klasického PC ale aj z mobilných zariadení ako je tablet, smartphone a podobne.</w:t>
      </w:r>
    </w:p>
    <w:p w:rsidR="00A31779" w:rsidRPr="00763444" w:rsidRDefault="00A31779" w:rsidP="00A31779">
      <w:pPr>
        <w:pStyle w:val="Nadpis2"/>
      </w:pPr>
      <w:bookmarkStart w:id="58" w:name="_Toc402998075"/>
      <w:bookmarkStart w:id="59" w:name="_Toc403553038"/>
      <w:r w:rsidRPr="00763444">
        <w:t>Použité technológie</w:t>
      </w:r>
      <w:bookmarkEnd w:id="58"/>
      <w:bookmarkEnd w:id="59"/>
    </w:p>
    <w:p w:rsidR="00A31779" w:rsidRPr="00763444" w:rsidRDefault="00A31779" w:rsidP="00A31779">
      <w:pPr>
        <w:pStyle w:val="Zkladntext"/>
        <w:ind w:firstLine="432"/>
        <w:rPr>
          <w:rFonts w:asciiTheme="minorHAnsi" w:hAnsiTheme="minorHAnsi"/>
          <w:color w:val="000000"/>
          <w:sz w:val="22"/>
          <w:szCs w:val="22"/>
        </w:rPr>
      </w:pPr>
      <w:r w:rsidRPr="00763444">
        <w:rPr>
          <w:rFonts w:asciiTheme="minorHAnsi" w:hAnsiTheme="minorHAnsi"/>
          <w:sz w:val="22"/>
          <w:szCs w:val="22"/>
        </w:rPr>
        <w:t xml:space="preserve">Na základe spomenutých požiadaviek sme sa rozhodli vytvoriť webovú aplikáciu postavenú na PHP technológii s využitím Nette Frameworku. Nette sa veľmi dobre hodí pri vytváraní našej aplikácie, keďže sa jedná o objektovo orientovanú </w:t>
      </w:r>
      <w:r w:rsidRPr="00763444">
        <w:rPr>
          <w:rFonts w:asciiTheme="minorHAnsi" w:hAnsiTheme="minorHAnsi"/>
          <w:color w:val="000000"/>
          <w:sz w:val="22"/>
          <w:szCs w:val="22"/>
        </w:rPr>
        <w:t>štruktúru, ktorá podporuje MVC architektúru, znovupoužiteľnosť kódu a mnoho ďalších predpripravených funkcií. Samozrejme sa počíta s PHP vo verzii 5, ktorá rozširuje možnosti písania objektovo orientovaného kódu, narozdiel od staršej verzii PHP 4, ktorá bola skôr procedurálne založená.</w:t>
      </w:r>
    </w:p>
    <w:p w:rsidR="00A31779" w:rsidRPr="00763444" w:rsidRDefault="00A31779" w:rsidP="00A31779">
      <w:pPr>
        <w:pStyle w:val="Zkladntext"/>
        <w:ind w:firstLine="432"/>
        <w:rPr>
          <w:rFonts w:asciiTheme="minorHAnsi" w:hAnsiTheme="minorHAnsi"/>
          <w:color w:val="000000"/>
          <w:sz w:val="22"/>
          <w:szCs w:val="22"/>
          <w:lang w:eastAsia="hi-IN"/>
        </w:rPr>
      </w:pPr>
      <w:r w:rsidRPr="00763444">
        <w:rPr>
          <w:rFonts w:asciiTheme="minorHAnsi" w:hAnsiTheme="minorHAnsi"/>
          <w:color w:val="000000"/>
          <w:sz w:val="22"/>
          <w:szCs w:val="22"/>
          <w:lang w:eastAsia="hi-IN"/>
        </w:rPr>
        <w:t>Keďže naša aplikácia bude potrebovať ukladanie záznamov do databázy, rozhodli sme sa použiť MySQL systém. Je pravda, že v porovnaní s Oracle databázou nedisponuje takými bohatými možnosťami a funkciami, no výhodou tohto systému a dôvodom, prečo sme sa rozhodli použit MySQL je fakt, že je to open-source systém a teda oproti Oracle databáze, nepotrebujeme platiť žiadné licenčné poplatky. Spoločne s PHP tak máme dve silné a hlavne bezplatné technológie, vďaka ktorým môžeme vytvoriť našu aplikáciu.</w:t>
      </w:r>
    </w:p>
    <w:p w:rsidR="00A31779" w:rsidRPr="00763444" w:rsidRDefault="00A31779" w:rsidP="00A31779">
      <w:pPr>
        <w:pStyle w:val="Zkladntext"/>
        <w:ind w:firstLine="432"/>
        <w:rPr>
          <w:rFonts w:asciiTheme="minorHAnsi" w:hAnsiTheme="minorHAnsi"/>
          <w:color w:val="000000"/>
          <w:sz w:val="22"/>
          <w:szCs w:val="22"/>
        </w:rPr>
      </w:pPr>
      <w:r w:rsidRPr="00763444">
        <w:rPr>
          <w:rFonts w:asciiTheme="minorHAnsi" w:hAnsiTheme="minorHAnsi"/>
          <w:sz w:val="22"/>
          <w:szCs w:val="22"/>
        </w:rPr>
        <w:t xml:space="preserve">Vizuálna časť bude napísaná v HTML dokumente s využitím CSS technológie. Pre zjednodušenie písania CSS sme sa rozhodli použiť voľne dostupný Bootstrap </w:t>
      </w:r>
      <w:r w:rsidRPr="00763444">
        <w:rPr>
          <w:rFonts w:asciiTheme="minorHAnsi" w:hAnsiTheme="minorHAnsi"/>
          <w:color w:val="000000"/>
          <w:sz w:val="22"/>
          <w:szCs w:val="22"/>
        </w:rPr>
        <w:t>framework, ktorý slúži ako predpripravený nástroj pri vytvárani vizuálnej časti webového dokumentu. Pre lepšie písanie CSS kódu sme sa rozhodli použiť SASS skriptovací jazyk, ktorý nám dovoľuje využiť možnosti, ktoré nám normálne CSS neponúka, napríklad: premenné, dedičnosť, vnorenie, deklarovanie a používanie vlastných ale aj predpripravených funkcií a procedúr.</w:t>
      </w:r>
    </w:p>
    <w:p w:rsidR="00A31779" w:rsidRDefault="00A31779" w:rsidP="00A31779">
      <w:pPr>
        <w:ind w:firstLine="432"/>
      </w:pPr>
      <w:r w:rsidRPr="00763444">
        <w:rPr>
          <w:lang w:eastAsia="hi-IN"/>
        </w:rPr>
        <w:t xml:space="preserve">O dynamickosť na strane klienta sa bude starať JavaScript. V rámci systému sa predpokladá jeho použitie na niektoré vybrané akcie, najmä na zobrazovanie pomôcky pri riešení príkladu. Takisto sa JavaScript, </w:t>
      </w:r>
      <w:proofErr w:type="spellStart"/>
      <w:r w:rsidRPr="00763444">
        <w:rPr>
          <w:lang w:eastAsia="hi-IN"/>
        </w:rPr>
        <w:t>respektíva</w:t>
      </w:r>
      <w:proofErr w:type="spellEnd"/>
      <w:r w:rsidRPr="00763444">
        <w:rPr>
          <w:lang w:eastAsia="hi-IN"/>
        </w:rPr>
        <w:t xml:space="preserve"> knižnica </w:t>
      </w:r>
      <w:proofErr w:type="spellStart"/>
      <w:r w:rsidRPr="00763444">
        <w:rPr>
          <w:lang w:eastAsia="hi-IN"/>
        </w:rPr>
        <w:t>jQuery</w:t>
      </w:r>
      <w:proofErr w:type="spellEnd"/>
      <w:r w:rsidRPr="00763444">
        <w:rPr>
          <w:lang w:eastAsia="hi-IN"/>
        </w:rPr>
        <w:t xml:space="preserve"> s </w:t>
      </w:r>
      <w:proofErr w:type="spellStart"/>
      <w:r w:rsidRPr="00763444">
        <w:rPr>
          <w:lang w:eastAsia="hi-IN"/>
        </w:rPr>
        <w:t>pluginom</w:t>
      </w:r>
      <w:proofErr w:type="spellEnd"/>
      <w:r w:rsidRPr="00763444">
        <w:rPr>
          <w:lang w:eastAsia="hi-IN"/>
        </w:rPr>
        <w:t xml:space="preserve"> </w:t>
      </w:r>
      <w:proofErr w:type="spellStart"/>
      <w:r w:rsidRPr="00763444">
        <w:rPr>
          <w:lang w:eastAsia="hi-IN"/>
        </w:rPr>
        <w:t>CanvasJS</w:t>
      </w:r>
      <w:proofErr w:type="spellEnd"/>
      <w:r w:rsidRPr="00763444">
        <w:rPr>
          <w:lang w:eastAsia="hi-IN"/>
        </w:rPr>
        <w:t xml:space="preserve">, bude starať o vykresľovanie grafov v administratívnej sekcii učiteľa. Vyžaduje sa preto najnovšia verzia HTML 5, ktorá </w:t>
      </w:r>
      <w:proofErr w:type="spellStart"/>
      <w:r w:rsidRPr="00763444">
        <w:rPr>
          <w:lang w:eastAsia="hi-IN"/>
        </w:rPr>
        <w:t>podpuruje</w:t>
      </w:r>
      <w:proofErr w:type="spellEnd"/>
      <w:r w:rsidRPr="00763444">
        <w:rPr>
          <w:lang w:eastAsia="hi-IN"/>
        </w:rPr>
        <w:t xml:space="preserve"> </w:t>
      </w:r>
      <w:proofErr w:type="spellStart"/>
      <w:r w:rsidRPr="00763444">
        <w:rPr>
          <w:lang w:eastAsia="hi-IN"/>
        </w:rPr>
        <w:t>canvas</w:t>
      </w:r>
      <w:proofErr w:type="spellEnd"/>
      <w:r w:rsidRPr="00763444">
        <w:rPr>
          <w:lang w:eastAsia="hi-IN"/>
        </w:rPr>
        <w:t xml:space="preserve"> element.</w:t>
      </w:r>
      <w:r w:rsidRPr="00763444">
        <w:br w:type="page"/>
      </w:r>
      <w:bookmarkStart w:id="60" w:name="_Toc402998076"/>
      <w:bookmarkStart w:id="61" w:name="_Toc403553039"/>
    </w:p>
    <w:p w:rsidR="00A31779" w:rsidRPr="00763444" w:rsidRDefault="00A31779" w:rsidP="00A31779">
      <w:pPr>
        <w:pStyle w:val="Nadpis2"/>
      </w:pPr>
      <w:r>
        <w:lastRenderedPageBreak/>
        <w:t>Dekompozícia</w:t>
      </w:r>
    </w:p>
    <w:p w:rsidR="00A31779" w:rsidRPr="00763444" w:rsidRDefault="00A31779" w:rsidP="00A31779">
      <w:pPr>
        <w:pStyle w:val="Nadpis3"/>
        <w:numPr>
          <w:ilvl w:val="2"/>
          <w:numId w:val="21"/>
        </w:numPr>
      </w:pPr>
      <w:bookmarkStart w:id="62" w:name="_Toc402998077"/>
      <w:bookmarkStart w:id="63" w:name="_Toc403553040"/>
      <w:bookmarkEnd w:id="60"/>
      <w:bookmarkEnd w:id="61"/>
      <w:r w:rsidRPr="00763444">
        <w:t>Komponentový diagram</w:t>
      </w:r>
      <w:bookmarkEnd w:id="62"/>
      <w:bookmarkEnd w:id="63"/>
    </w:p>
    <w:p w:rsidR="00A31779" w:rsidRPr="00763444" w:rsidRDefault="00A31779" w:rsidP="00A31779">
      <w:pPr>
        <w:pStyle w:val="Zkladntext"/>
        <w:rPr>
          <w:rFonts w:asciiTheme="minorHAnsi" w:hAnsiTheme="minorHAnsi"/>
          <w:i/>
          <w:sz w:val="22"/>
          <w:szCs w:val="22"/>
          <w:lang w:val="sk-SK" w:eastAsia="hi-IN"/>
        </w:rPr>
      </w:pPr>
      <w:r w:rsidRPr="00763444">
        <w:rPr>
          <w:rFonts w:asciiTheme="minorHAnsi" w:hAnsiTheme="minorHAnsi"/>
          <w:sz w:val="22"/>
          <w:szCs w:val="22"/>
          <w:lang w:val="sk-SK" w:eastAsia="sk-SK" w:bidi="ar-SA"/>
        </w:rPr>
        <w:drawing>
          <wp:inline distT="0" distB="0" distL="0" distR="0">
            <wp:extent cx="6111240" cy="3710940"/>
            <wp:effectExtent l="19050" t="0" r="3810" b="0"/>
            <wp:docPr id="5" name="Obrázok 1" descr="kompon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onent_diagram"/>
                    <pic:cNvPicPr>
                      <a:picLocks noChangeAspect="1" noChangeArrowheads="1"/>
                    </pic:cNvPicPr>
                  </pic:nvPicPr>
                  <pic:blipFill>
                    <a:blip r:embed="rId9" cstate="print"/>
                    <a:srcRect/>
                    <a:stretch>
                      <a:fillRect/>
                    </a:stretch>
                  </pic:blipFill>
                  <pic:spPr bwMode="auto">
                    <a:xfrm>
                      <a:off x="0" y="0"/>
                      <a:ext cx="6111240" cy="3710940"/>
                    </a:xfrm>
                    <a:prstGeom prst="rect">
                      <a:avLst/>
                    </a:prstGeom>
                    <a:noFill/>
                    <a:ln w="9525">
                      <a:noFill/>
                      <a:miter lim="800000"/>
                      <a:headEnd/>
                      <a:tailEnd/>
                    </a:ln>
                  </pic:spPr>
                </pic:pic>
              </a:graphicData>
            </a:graphic>
          </wp:inline>
        </w:drawing>
      </w:r>
    </w:p>
    <w:p w:rsidR="00A31779" w:rsidRPr="00763444" w:rsidRDefault="00A31779" w:rsidP="00A31779">
      <w:pPr>
        <w:pStyle w:val="Zkladntext"/>
        <w:jc w:val="center"/>
        <w:rPr>
          <w:rFonts w:asciiTheme="minorHAnsi" w:hAnsiTheme="minorHAnsi"/>
          <w:i/>
          <w:sz w:val="22"/>
          <w:szCs w:val="22"/>
          <w:lang w:val="sk-SK" w:eastAsia="hi-IN"/>
        </w:rPr>
      </w:pPr>
      <w:r w:rsidRPr="00763444">
        <w:rPr>
          <w:rFonts w:asciiTheme="minorHAnsi" w:hAnsiTheme="minorHAnsi"/>
          <w:i/>
          <w:sz w:val="22"/>
          <w:szCs w:val="22"/>
          <w:lang w:val="sk-SK" w:eastAsia="hi-IN"/>
        </w:rPr>
        <w:t>obr. 1 Komponentový diagram</w:t>
      </w:r>
    </w:p>
    <w:p w:rsidR="00A31779" w:rsidRPr="00763444" w:rsidRDefault="00A31779" w:rsidP="00A31779">
      <w:pPr>
        <w:pStyle w:val="Nadpis3"/>
        <w:numPr>
          <w:ilvl w:val="2"/>
          <w:numId w:val="21"/>
        </w:numPr>
      </w:pPr>
      <w:bookmarkStart w:id="64" w:name="_Toc402998078"/>
      <w:bookmarkStart w:id="65" w:name="_Toc403553041"/>
      <w:r w:rsidRPr="00763444">
        <w:t>Popis komponentov</w:t>
      </w:r>
      <w:bookmarkEnd w:id="64"/>
      <w:bookmarkEnd w:id="65"/>
    </w:p>
    <w:p w:rsidR="00A31779" w:rsidRPr="00763444" w:rsidRDefault="00A31779" w:rsidP="00A31779">
      <w:pPr>
        <w:pStyle w:val="Nadpis4"/>
        <w:numPr>
          <w:ilvl w:val="3"/>
          <w:numId w:val="21"/>
        </w:numPr>
        <w:rPr>
          <w:lang w:eastAsia="hi-IN"/>
        </w:rPr>
      </w:pPr>
      <w:bookmarkStart w:id="66" w:name="_Toc402998079"/>
      <w:r w:rsidRPr="00763444">
        <w:rPr>
          <w:lang w:eastAsia="hi-IN"/>
        </w:rPr>
        <w:t>Prihlasovanie/Registrácia</w:t>
      </w:r>
      <w:bookmarkEnd w:id="66"/>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Tento komponent je určený pre učiteľov a žiakov. Pri registrácií komponent overí zadané údaje a následne ich uloží do databázy. Rozlišuje medzi registráciou učiteľa a žiaka, v prípade žiaka overuje aj zadaného heslo k ním vybranej skupine.V prípade úspešnej registrácie informuje užívateľa o možnosti prihlásiť sa a v opačnom prípade o nastanej chybe. Komponent taktiež slúži pre prihlasovanie všetkých užívateľov systému. Po zadaní mena a hesla sa údaje overia v databáze a prihlásenie sa povolí alebo zamietne. Po prihlásení sa zobrazí stránka určená pre daný typ užívateľa.</w:t>
      </w:r>
    </w:p>
    <w:p w:rsidR="00A31779" w:rsidRPr="00763444" w:rsidRDefault="00A31779" w:rsidP="00A31779">
      <w:pPr>
        <w:pStyle w:val="Nadpis4"/>
        <w:numPr>
          <w:ilvl w:val="3"/>
          <w:numId w:val="21"/>
        </w:numPr>
        <w:rPr>
          <w:lang w:eastAsia="hi-IN"/>
        </w:rPr>
      </w:pPr>
      <w:bookmarkStart w:id="67" w:name="_Toc402998080"/>
      <w:r w:rsidRPr="00763444">
        <w:rPr>
          <w:lang w:eastAsia="hi-IN"/>
        </w:rPr>
        <w:t>Generovanie + riešenie príkladov</w:t>
      </w:r>
      <w:bookmarkEnd w:id="67"/>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podľa zadanej obtiažnosti náhodne vyberie z databázy základnú jednotku a príponu. Ďalej vygeneruje náhodné kladné reálne číslo pre ktoré platí, že obsahuje dve, alebo tri platné číslice. Komponent k vygenerovanému príkladu vytvorí riešenie a výsledok. Bude žiakovi schopný odkryť mocninu desiatky alebo základný tvar čísla, a taktiež vyhodnotiť žiakove riešenie príkladu.</w:t>
      </w:r>
    </w:p>
    <w:p w:rsidR="00A31779" w:rsidRPr="00763444" w:rsidRDefault="00A31779" w:rsidP="00A31779">
      <w:pPr>
        <w:pStyle w:val="Nadpis4"/>
        <w:numPr>
          <w:ilvl w:val="3"/>
          <w:numId w:val="21"/>
        </w:numPr>
        <w:rPr>
          <w:lang w:eastAsia="hi-IN"/>
        </w:rPr>
      </w:pPr>
      <w:bookmarkStart w:id="68" w:name="_Toc402998081"/>
      <w:r w:rsidRPr="00763444">
        <w:rPr>
          <w:lang w:eastAsia="hi-IN"/>
        </w:rPr>
        <w:t>Prehľad riešení žiaka</w:t>
      </w:r>
      <w:bookmarkEnd w:id="68"/>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bude prístupný žiakovi aj učiteľovi. Z databázy bude zobrazovať príklady, ktoré žiak vypočítal aj s jeho riešeniami a ich správnosťou. V prípade nesprávneho riešenia zobrazí aj správny výsledok príkladu.</w:t>
      </w:r>
    </w:p>
    <w:p w:rsidR="00A31779" w:rsidRPr="00763444" w:rsidRDefault="00A31779" w:rsidP="00A31779">
      <w:pPr>
        <w:pStyle w:val="Nadpis4"/>
        <w:numPr>
          <w:ilvl w:val="3"/>
          <w:numId w:val="21"/>
        </w:numPr>
        <w:rPr>
          <w:lang w:eastAsia="hi-IN"/>
        </w:rPr>
      </w:pPr>
      <w:bookmarkStart w:id="69" w:name="_Toc402998082"/>
      <w:r w:rsidRPr="00763444">
        <w:rPr>
          <w:lang w:eastAsia="hi-IN"/>
        </w:rPr>
        <w:t>Administrácia skupiny</w:t>
      </w:r>
      <w:bookmarkEnd w:id="69"/>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 xml:space="preserve">Tento komponent učiteľovi zobrazuje jeho skupiny a žiakov v nich. Ďalej mu umožňuje vytvoriť novú skupinu. Zadané údaje o nej ako meno, heslo, obrázok a popis uloží do databázy. </w:t>
      </w:r>
      <w:r w:rsidRPr="00763444">
        <w:rPr>
          <w:rFonts w:asciiTheme="minorHAnsi" w:hAnsiTheme="minorHAnsi"/>
          <w:sz w:val="22"/>
          <w:szCs w:val="22"/>
          <w:lang w:val="sk-SK" w:eastAsia="hi-IN"/>
        </w:rPr>
        <w:lastRenderedPageBreak/>
        <w:t>Učiteľovi umožní vymazať žiaka zo skupiny.</w:t>
      </w:r>
    </w:p>
    <w:p w:rsidR="00A31779" w:rsidRPr="00763444" w:rsidRDefault="00A31779" w:rsidP="00A31779">
      <w:pPr>
        <w:pStyle w:val="Nadpis4"/>
        <w:numPr>
          <w:ilvl w:val="3"/>
          <w:numId w:val="21"/>
        </w:numPr>
        <w:rPr>
          <w:lang w:eastAsia="hi-IN"/>
        </w:rPr>
      </w:pPr>
      <w:bookmarkStart w:id="70" w:name="_Toc402998083"/>
      <w:r w:rsidRPr="00763444">
        <w:rPr>
          <w:lang w:eastAsia="hi-IN"/>
        </w:rPr>
        <w:t>Zadávanie päťminútoviek</w:t>
      </w:r>
      <w:bookmarkEnd w:id="70"/>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sprostredkuje prihlásenému učiteľovi vytváranie päťminútoviek pre danú skupinu. Učiteľ vyberie počet a obtiažnosť príkladov, tieto údaje sa vložia do databázy a komponent ďalej upozorní prihlásených žiakov o nových povinnostiach.</w:t>
      </w:r>
    </w:p>
    <w:p w:rsidR="00A31779" w:rsidRPr="00763444" w:rsidRDefault="00A31779" w:rsidP="00A31779">
      <w:pPr>
        <w:pStyle w:val="Nadpis4"/>
        <w:numPr>
          <w:ilvl w:val="3"/>
          <w:numId w:val="21"/>
        </w:numPr>
        <w:rPr>
          <w:lang w:eastAsia="hi-IN"/>
        </w:rPr>
      </w:pPr>
      <w:bookmarkStart w:id="71" w:name="_Toc402998084"/>
      <w:r w:rsidRPr="00763444">
        <w:rPr>
          <w:lang w:eastAsia="hi-IN"/>
        </w:rPr>
        <w:t>Prehľad štatistík skupiny</w:t>
      </w:r>
      <w:bookmarkEnd w:id="71"/>
    </w:p>
    <w:p w:rsidR="00A31779" w:rsidRPr="00763444" w:rsidRDefault="00A31779" w:rsidP="00A31779">
      <w:pPr>
        <w:pStyle w:val="Zkladntext1"/>
        <w:ind w:firstLine="709"/>
        <w:rPr>
          <w:rFonts w:asciiTheme="minorHAnsi" w:hAnsiTheme="minorHAnsi"/>
          <w:sz w:val="22"/>
          <w:szCs w:val="22"/>
          <w:lang w:val="sk-SK" w:eastAsia="hi-IN"/>
        </w:rPr>
      </w:pPr>
      <w:r w:rsidRPr="00763444">
        <w:rPr>
          <w:rFonts w:asciiTheme="minorHAnsi" w:hAnsiTheme="minorHAnsi"/>
          <w:sz w:val="22"/>
          <w:szCs w:val="22"/>
          <w:lang w:val="sk-SK" w:eastAsia="hi-IN"/>
        </w:rPr>
        <w:t>Komponent slúži učiteľovi pre lepší prehľad o skupine. V podobe grafov a tabuliek vie zobraziť úspešnosť – koľko príkladov bolo celkovo dobre/zle vyriešených, úspešnosť (poradie) jednotlivých žiakov, a ďalej úspešnosť jednotlivých veličín.</w:t>
      </w:r>
    </w:p>
    <w:p w:rsidR="00A31779" w:rsidRPr="00763444" w:rsidRDefault="00A31779" w:rsidP="00A31779">
      <w:pPr>
        <w:pStyle w:val="Nadpis4"/>
        <w:numPr>
          <w:ilvl w:val="3"/>
          <w:numId w:val="21"/>
        </w:numPr>
        <w:rPr>
          <w:lang w:eastAsia="hi-IN"/>
        </w:rPr>
      </w:pPr>
      <w:bookmarkStart w:id="72" w:name="_Toc402998085"/>
      <w:r w:rsidRPr="00763444">
        <w:rPr>
          <w:lang w:eastAsia="hi-IN"/>
        </w:rPr>
        <w:t>Mazanie učiteľov, skupín, žiakov a príkladov</w:t>
      </w:r>
      <w:bookmarkEnd w:id="72"/>
    </w:p>
    <w:p w:rsidR="00A31779" w:rsidRDefault="00A31779" w:rsidP="00A31779">
      <w:pPr>
        <w:ind w:firstLine="432"/>
      </w:pPr>
      <w:r w:rsidRPr="00763444">
        <w:rPr>
          <w:lang w:eastAsia="hi-IN"/>
        </w:rPr>
        <w:t>Tento komponent umožňuje prihlásenému administrátorovi spravovať databázu. Administrátorovi sprístupňuje možnosti mazať jednotlivých žiakov, celé skupiny alebo učiteľov aj s ich skupinami a ich žiakmi. Ďalej umožňuje z databázy vymazať riešenia príkladov staršie ako administrátorom zadaný dátum.</w:t>
      </w:r>
      <w:r w:rsidRPr="00763444">
        <w:rPr>
          <w:color w:val="000000"/>
          <w:lang w:eastAsia="hi-IN"/>
        </w:rPr>
        <w:t xml:space="preserve"> </w:t>
      </w:r>
      <w:r w:rsidRPr="00763444">
        <w:br w:type="page"/>
      </w:r>
      <w:bookmarkStart w:id="73" w:name="_Toc402998086"/>
      <w:bookmarkStart w:id="74" w:name="_Toc403553042"/>
    </w:p>
    <w:p w:rsidR="00A31779" w:rsidRPr="00763444" w:rsidRDefault="00A31779" w:rsidP="00A31779">
      <w:pPr>
        <w:pStyle w:val="Nadpis2"/>
      </w:pPr>
      <w:r>
        <w:lastRenderedPageBreak/>
        <w:t>Dátový model</w:t>
      </w:r>
    </w:p>
    <w:bookmarkEnd w:id="73"/>
    <w:bookmarkEnd w:id="74"/>
    <w:p w:rsidR="00A31779" w:rsidRPr="00763444" w:rsidRDefault="00A31779" w:rsidP="00A31779">
      <w:pPr>
        <w:pStyle w:val="Zkladntext1"/>
        <w:ind w:left="709"/>
        <w:rPr>
          <w:rFonts w:asciiTheme="minorHAnsi" w:hAnsiTheme="minorHAnsi"/>
          <w:sz w:val="22"/>
          <w:szCs w:val="22"/>
          <w:lang w:val="sk-SK" w:eastAsia="hi-IN"/>
        </w:rPr>
      </w:pPr>
      <w:r w:rsidRPr="00763444">
        <w:rPr>
          <w:rFonts w:asciiTheme="minorHAnsi" w:hAnsiTheme="minorHAnsi"/>
          <w:sz w:val="22"/>
          <w:szCs w:val="22"/>
          <w:lang w:val="sk-SK" w:eastAsia="hi-IN"/>
        </w:rPr>
        <w:t>Aplikácia bude pracovať s databázou Mysql. Štruktúra databázy je popísaná v nižšie uvedenom entitno-relačnom diagrame. Diagram zobrazuje jednotlivé tabuľky (entity), ich stĺpce (atribúty), primárne a cudzie  kľúče.</w:t>
      </w:r>
    </w:p>
    <w:p w:rsidR="00A31779" w:rsidRPr="00763444" w:rsidRDefault="00A31779" w:rsidP="00A31779">
      <w:pPr>
        <w:pStyle w:val="Nadpis3"/>
        <w:numPr>
          <w:ilvl w:val="2"/>
          <w:numId w:val="22"/>
        </w:numPr>
      </w:pPr>
      <w:bookmarkStart w:id="75" w:name="_Toc402998087"/>
      <w:bookmarkStart w:id="76" w:name="_Toc403553043"/>
      <w:r w:rsidRPr="00763444">
        <w:t>EER diagram</w:t>
      </w:r>
      <w:bookmarkEnd w:id="75"/>
      <w:bookmarkEnd w:id="76"/>
    </w:p>
    <w:p w:rsidR="00A31779" w:rsidRPr="00763444" w:rsidRDefault="00A31779" w:rsidP="00A31779">
      <w:pPr>
        <w:rPr>
          <w:lang w:eastAsia="hi-IN"/>
        </w:rPr>
      </w:pPr>
      <w:r w:rsidRPr="00763444">
        <w:rPr>
          <w:lang w:eastAsia="hi-IN"/>
        </w:rPr>
        <w:br/>
      </w:r>
      <w:r w:rsidRPr="00763444">
        <w:rPr>
          <w:noProof/>
          <w:lang w:eastAsia="sk-SK"/>
        </w:rPr>
        <w:drawing>
          <wp:inline distT="0" distB="0" distL="0" distR="0">
            <wp:extent cx="6111240" cy="4282440"/>
            <wp:effectExtent l="19050" t="0" r="3810" b="0"/>
            <wp:docPr id="4" name="Obrázok 2" descr="datovy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ovy_model"/>
                    <pic:cNvPicPr>
                      <a:picLocks noChangeAspect="1" noChangeArrowheads="1"/>
                    </pic:cNvPicPr>
                  </pic:nvPicPr>
                  <pic:blipFill>
                    <a:blip r:embed="rId10" cstate="print"/>
                    <a:srcRect/>
                    <a:stretch>
                      <a:fillRect/>
                    </a:stretch>
                  </pic:blipFill>
                  <pic:spPr bwMode="auto">
                    <a:xfrm>
                      <a:off x="0" y="0"/>
                      <a:ext cx="6111240" cy="4282440"/>
                    </a:xfrm>
                    <a:prstGeom prst="rect">
                      <a:avLst/>
                    </a:prstGeom>
                    <a:noFill/>
                    <a:ln w="9525">
                      <a:noFill/>
                      <a:miter lim="800000"/>
                      <a:headEnd/>
                      <a:tailEnd/>
                    </a:ln>
                  </pic:spPr>
                </pic:pic>
              </a:graphicData>
            </a:graphic>
          </wp:inline>
        </w:drawing>
      </w:r>
    </w:p>
    <w:p w:rsidR="00A31779" w:rsidRPr="00763444" w:rsidRDefault="00A31779" w:rsidP="00A31779">
      <w:pPr>
        <w:jc w:val="center"/>
        <w:rPr>
          <w:i/>
          <w:lang w:eastAsia="hi-IN"/>
        </w:rPr>
      </w:pPr>
      <w:r w:rsidRPr="00763444">
        <w:rPr>
          <w:i/>
          <w:lang w:eastAsia="hi-IN"/>
        </w:rPr>
        <w:t>obr. 2 Dátový model</w:t>
      </w:r>
    </w:p>
    <w:p w:rsidR="00A31779" w:rsidRDefault="00A31779" w:rsidP="00A31779">
      <w:pPr>
        <w:rPr>
          <w:lang w:eastAsia="hi-IN"/>
        </w:rPr>
      </w:pPr>
      <w:r>
        <w:rPr>
          <w:lang w:eastAsia="hi-IN"/>
        </w:rPr>
        <w:br w:type="page"/>
      </w:r>
    </w:p>
    <w:p w:rsidR="00A31779" w:rsidRPr="00763444" w:rsidRDefault="00A31779" w:rsidP="00A31779">
      <w:pPr>
        <w:pStyle w:val="Nadpis3"/>
        <w:numPr>
          <w:ilvl w:val="2"/>
          <w:numId w:val="22"/>
        </w:numPr>
      </w:pPr>
      <w:bookmarkStart w:id="77" w:name="_Toc402998088"/>
      <w:bookmarkStart w:id="78" w:name="_Toc403553044"/>
      <w:r w:rsidRPr="00763444">
        <w:lastRenderedPageBreak/>
        <w:t>Popis stĺpcov v databáze</w:t>
      </w:r>
      <w:bookmarkEnd w:id="77"/>
      <w:bookmarkEnd w:id="78"/>
    </w:p>
    <w:tbl>
      <w:tblPr>
        <w:tblW w:w="9583" w:type="dxa"/>
        <w:tblInd w:w="55" w:type="dxa"/>
        <w:tblCellMar>
          <w:left w:w="70" w:type="dxa"/>
          <w:right w:w="70" w:type="dxa"/>
        </w:tblCellMar>
        <w:tblLook w:val="04A0"/>
      </w:tblPr>
      <w:tblGrid>
        <w:gridCol w:w="960"/>
        <w:gridCol w:w="2500"/>
        <w:gridCol w:w="6123"/>
      </w:tblGrid>
      <w:tr w:rsidR="00A31779" w:rsidRPr="0065641F" w:rsidTr="002E1367">
        <w:trPr>
          <w:trHeight w:val="259"/>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31779" w:rsidRPr="0065641F" w:rsidRDefault="00A31779" w:rsidP="002E1367">
            <w:pPr>
              <w:spacing w:after="0" w:line="240" w:lineRule="auto"/>
              <w:jc w:val="center"/>
              <w:rPr>
                <w:rFonts w:ascii="Timer" w:eastAsia="Times New Roman" w:hAnsi="Timer" w:cs="Times New Roman"/>
                <w:b/>
                <w:bCs/>
                <w:color w:val="000000"/>
                <w:sz w:val="16"/>
                <w:szCs w:val="16"/>
                <w:lang w:eastAsia="sk-SK"/>
              </w:rPr>
            </w:pPr>
            <w:r w:rsidRPr="0065641F">
              <w:rPr>
                <w:rFonts w:ascii="Timer" w:eastAsia="Times New Roman" w:hAnsi="Timer" w:cs="Times New Roman"/>
                <w:b/>
                <w:bCs/>
                <w:color w:val="000000"/>
                <w:sz w:val="16"/>
                <w:szCs w:val="16"/>
                <w:lang w:eastAsia="sk-SK"/>
              </w:rPr>
              <w:t>Table</w:t>
            </w:r>
          </w:p>
        </w:tc>
        <w:tc>
          <w:tcPr>
            <w:tcW w:w="2500" w:type="dxa"/>
            <w:tcBorders>
              <w:top w:val="single" w:sz="8" w:space="0" w:color="auto"/>
              <w:left w:val="nil"/>
              <w:bottom w:val="single" w:sz="8" w:space="0" w:color="auto"/>
              <w:right w:val="single" w:sz="4" w:space="0" w:color="auto"/>
            </w:tcBorders>
            <w:shd w:val="clear" w:color="auto" w:fill="auto"/>
            <w:noWrap/>
            <w:vAlign w:val="bottom"/>
            <w:hideMark/>
          </w:tcPr>
          <w:p w:rsidR="00A31779" w:rsidRPr="0065641F" w:rsidRDefault="00A31779" w:rsidP="002E1367">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Column</w:t>
            </w:r>
            <w:proofErr w:type="spellEnd"/>
          </w:p>
        </w:tc>
        <w:tc>
          <w:tcPr>
            <w:tcW w:w="6123" w:type="dxa"/>
            <w:tcBorders>
              <w:top w:val="single" w:sz="8" w:space="0" w:color="auto"/>
              <w:left w:val="nil"/>
              <w:bottom w:val="single" w:sz="8" w:space="0" w:color="auto"/>
              <w:right w:val="single" w:sz="8" w:space="0" w:color="auto"/>
            </w:tcBorders>
            <w:shd w:val="clear" w:color="auto" w:fill="auto"/>
            <w:noWrap/>
            <w:vAlign w:val="bottom"/>
            <w:hideMark/>
          </w:tcPr>
          <w:p w:rsidR="00A31779" w:rsidRPr="0065641F" w:rsidRDefault="00A31779" w:rsidP="002E1367">
            <w:pPr>
              <w:spacing w:after="0" w:line="240" w:lineRule="auto"/>
              <w:jc w:val="center"/>
              <w:rPr>
                <w:rFonts w:ascii="Timer" w:eastAsia="Times New Roman" w:hAnsi="Timer" w:cs="Times New Roman"/>
                <w:b/>
                <w:bCs/>
                <w:color w:val="000000"/>
                <w:sz w:val="16"/>
                <w:szCs w:val="16"/>
                <w:lang w:eastAsia="sk-SK"/>
              </w:rPr>
            </w:pPr>
            <w:proofErr w:type="spellStart"/>
            <w:r w:rsidRPr="0065641F">
              <w:rPr>
                <w:rFonts w:ascii="Timer" w:eastAsia="Times New Roman" w:hAnsi="Timer" w:cs="Times New Roman"/>
                <w:b/>
                <w:bCs/>
                <w:color w:val="000000"/>
                <w:sz w:val="16"/>
                <w:szCs w:val="16"/>
                <w:lang w:eastAsia="sk-SK"/>
              </w:rPr>
              <w:t>Description</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group</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k skupine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str_group_name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názov skupiny</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ktorý vytvoril skupinu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group</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skupiny</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id_task</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kľúč entity </w:t>
            </w:r>
            <w:proofErr w:type="spellStart"/>
            <w:r w:rsidRPr="0065641F">
              <w:rPr>
                <w:rFonts w:ascii="Timer" w:eastAsia="Times New Roman" w:hAnsi="Timer" w:cs="Times New Roman"/>
                <w:color w:val="000000"/>
                <w:sz w:val="16"/>
                <w:szCs w:val="16"/>
                <w:lang w:eastAsia="sk-SK"/>
              </w:rPr>
              <w:t>task</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používateľ, ktorému patrí daný príklad</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jednotka, z ktorej bolo prevádzané na základnú jednotku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vytvorenia príkladu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dt_updated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w:t>
            </w:r>
            <w:proofErr w:type="spellStart"/>
            <w:r w:rsidRPr="0065641F">
              <w:rPr>
                <w:rFonts w:ascii="Timer" w:eastAsia="Times New Roman" w:hAnsi="Timer" w:cs="Times New Roman"/>
                <w:color w:val="000000"/>
                <w:sz w:val="16"/>
                <w:szCs w:val="16"/>
                <w:lang w:eastAsia="sk-SK"/>
              </w:rPr>
              <w:t>update</w:t>
            </w:r>
            <w:proofErr w:type="spellEnd"/>
            <w:r w:rsidRPr="0065641F">
              <w:rPr>
                <w:rFonts w:ascii="Timer" w:eastAsia="Times New Roman" w:hAnsi="Timer" w:cs="Times New Roman"/>
                <w:color w:val="000000"/>
                <w:sz w:val="16"/>
                <w:szCs w:val="16"/>
                <w:lang w:eastAsia="sk-SK"/>
              </w:rPr>
              <w:t xml:space="preserve"> príkladu - zadanie riešenia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Číslo z akého sa </w:t>
            </w:r>
            <w:proofErr w:type="spellStart"/>
            <w:r w:rsidRPr="0065641F">
              <w:rPr>
                <w:rFonts w:ascii="Timer" w:eastAsia="Times New Roman" w:hAnsi="Timer" w:cs="Times New Roman"/>
                <w:color w:val="000000"/>
                <w:sz w:val="16"/>
                <w:szCs w:val="16"/>
                <w:lang w:eastAsia="sk-SK"/>
              </w:rPr>
              <w:t>premiena</w:t>
            </w:r>
            <w:proofErr w:type="spellEnd"/>
            <w:r w:rsidRPr="0065641F">
              <w:rPr>
                <w:rFonts w:ascii="Timer" w:eastAsia="Times New Roman" w:hAnsi="Timer" w:cs="Times New Roman"/>
                <w:color w:val="000000"/>
                <w:sz w:val="16"/>
                <w:szCs w:val="16"/>
                <w:lang w:eastAsia="sk-SK"/>
              </w:rPr>
              <w:t>, napr. "12.6"</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nb_power_from</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Mocnina z akej premieňame</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nb_value_to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Základný tvar čísla, ktorý zadal užívateľ</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nb_power_to</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Mocninu akú užívateľ zadal</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fl_correct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Správnosť vyriešenia príkladu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task</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Cudzí kľúč na test, ak daný príklad patrí k testu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id_test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Cuzdí</w:t>
            </w:r>
            <w:proofErr w:type="spellEnd"/>
            <w:r w:rsidRPr="0065641F">
              <w:rPr>
                <w:rFonts w:ascii="Timer" w:eastAsia="Times New Roman" w:hAnsi="Timer" w:cs="Times New Roman"/>
                <w:color w:val="000000"/>
                <w:sz w:val="16"/>
                <w:szCs w:val="16"/>
                <w:lang w:eastAsia="sk-SK"/>
              </w:rPr>
              <w:t xml:space="preserve"> kľúč na grupu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nb_difficulty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Zadaná </w:t>
            </w:r>
            <w:proofErr w:type="spellStart"/>
            <w:r w:rsidRPr="0065641F">
              <w:rPr>
                <w:rFonts w:ascii="Timer" w:eastAsia="Times New Roman" w:hAnsi="Timer" w:cs="Times New Roman"/>
                <w:color w:val="000000"/>
                <w:sz w:val="16"/>
                <w:szCs w:val="16"/>
                <w:lang w:eastAsia="sk-SK"/>
              </w:rPr>
              <w:t>obtiažnosť</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nb_count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Počet príkladov</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dt_created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zadania písomky</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skončenia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test</w:t>
            </w:r>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fl_closed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xml:space="preserve"> či je ešte aktívna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Primárny kľúč</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fl_base_unit</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Flaga</w:t>
            </w:r>
            <w:proofErr w:type="spellEnd"/>
            <w:r w:rsidRPr="0065641F">
              <w:rPr>
                <w:rFonts w:ascii="Timer" w:eastAsia="Times New Roman" w:hAnsi="Timer" w:cs="Times New Roman"/>
                <w:color w:val="000000"/>
                <w:sz w:val="16"/>
                <w:szCs w:val="16"/>
                <w:lang w:eastAsia="sk-SK"/>
              </w:rPr>
              <w:t>, či sa jedná o základnú jednotku</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nb_category</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Kategória, do ktorej patrí veličina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str_unit_name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Značka jednotky</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unit</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nb_multiple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Násobok jednotky, nemusí sa vzťahovať k základnej jednotke!</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id_user</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Primárny </w:t>
            </w:r>
            <w:proofErr w:type="spellStart"/>
            <w:r w:rsidRPr="0065641F">
              <w:rPr>
                <w:rFonts w:ascii="Timer" w:eastAsia="Times New Roman" w:hAnsi="Timer" w:cs="Times New Roman"/>
                <w:color w:val="000000"/>
                <w:sz w:val="16"/>
                <w:szCs w:val="16"/>
                <w:lang w:eastAsia="sk-SK"/>
              </w:rPr>
              <w:t>klúč</w:t>
            </w:r>
            <w:proofErr w:type="spellEnd"/>
            <w:r w:rsidRPr="0065641F">
              <w:rPr>
                <w:rFonts w:ascii="Timer" w:eastAsia="Times New Roman" w:hAnsi="Timer" w:cs="Times New Roman"/>
                <w:color w:val="000000"/>
                <w:sz w:val="16"/>
                <w:szCs w:val="16"/>
                <w:lang w:eastAsia="sk-SK"/>
              </w:rPr>
              <w:t xml:space="preserve"> entity </w:t>
            </w:r>
            <w:proofErr w:type="spellStart"/>
            <w:r w:rsidRPr="0065641F">
              <w:rPr>
                <w:rFonts w:ascii="Timer" w:eastAsia="Times New Roman" w:hAnsi="Timer" w:cs="Times New Roman"/>
                <w:color w:val="000000"/>
                <w:sz w:val="16"/>
                <w:szCs w:val="16"/>
                <w:lang w:eastAsia="sk-SK"/>
              </w:rPr>
              <w:t>user</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str_name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Meno </w:t>
            </w:r>
            <w:proofErr w:type="spellStart"/>
            <w:r w:rsidRPr="0065641F">
              <w:rPr>
                <w:rFonts w:ascii="Timer" w:eastAsia="Times New Roman" w:hAnsi="Timer" w:cs="Times New Roman"/>
                <w:color w:val="000000"/>
                <w:sz w:val="16"/>
                <w:szCs w:val="16"/>
                <w:lang w:eastAsia="sk-SK"/>
              </w:rPr>
              <w:t>usera</w:t>
            </w:r>
            <w:proofErr w:type="spellEnd"/>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str_mail</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E-mail používateľa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str_user_password</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Heslo používateľa v </w:t>
            </w:r>
            <w:proofErr w:type="spellStart"/>
            <w:r w:rsidRPr="0065641F">
              <w:rPr>
                <w:rFonts w:ascii="Timer" w:eastAsia="Times New Roman" w:hAnsi="Timer" w:cs="Times New Roman"/>
                <w:color w:val="000000"/>
                <w:sz w:val="16"/>
                <w:szCs w:val="16"/>
                <w:lang w:eastAsia="sk-SK"/>
              </w:rPr>
              <w:t>hash</w:t>
            </w:r>
            <w:proofErr w:type="spellEnd"/>
            <w:r w:rsidRPr="0065641F">
              <w:rPr>
                <w:rFonts w:ascii="Timer" w:eastAsia="Times New Roman" w:hAnsi="Timer" w:cs="Times New Roman"/>
                <w:color w:val="000000"/>
                <w:sz w:val="16"/>
                <w:szCs w:val="16"/>
                <w:lang w:eastAsia="sk-SK"/>
              </w:rPr>
              <w:t xml:space="preserve"> forme</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str_pass_hash</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Zahashovany</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string</w:t>
            </w:r>
            <w:proofErr w:type="spellEnd"/>
            <w:r w:rsidRPr="0065641F">
              <w:rPr>
                <w:rFonts w:ascii="Timer" w:eastAsia="Times New Roman" w:hAnsi="Timer" w:cs="Times New Roman"/>
                <w:color w:val="000000"/>
                <w:sz w:val="16"/>
                <w:szCs w:val="16"/>
                <w:lang w:eastAsia="sk-SK"/>
              </w:rPr>
              <w:t xml:space="preserve"> </w:t>
            </w:r>
            <w:proofErr w:type="spellStart"/>
            <w:r w:rsidRPr="0065641F">
              <w:rPr>
                <w:rFonts w:ascii="Timer" w:eastAsia="Times New Roman" w:hAnsi="Timer" w:cs="Times New Roman"/>
                <w:color w:val="000000"/>
                <w:sz w:val="16"/>
                <w:szCs w:val="16"/>
                <w:lang w:eastAsia="sk-SK"/>
              </w:rPr>
              <w:t>potrebny</w:t>
            </w:r>
            <w:proofErr w:type="spellEnd"/>
            <w:r w:rsidRPr="0065641F">
              <w:rPr>
                <w:rFonts w:ascii="Timer" w:eastAsia="Times New Roman" w:hAnsi="Timer" w:cs="Times New Roman"/>
                <w:color w:val="000000"/>
                <w:sz w:val="16"/>
                <w:szCs w:val="16"/>
                <w:lang w:eastAsia="sk-SK"/>
              </w:rPr>
              <w:t xml:space="preserve"> pri obnove hesla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id_group</w:t>
            </w:r>
            <w:proofErr w:type="spellEnd"/>
            <w:r w:rsidRPr="0065641F">
              <w:rPr>
                <w:rFonts w:ascii="Timer" w:eastAsia="Times New Roman" w:hAnsi="Timer" w:cs="Times New Roman"/>
                <w:color w:val="000000"/>
                <w:sz w:val="16"/>
                <w:szCs w:val="16"/>
                <w:lang w:eastAsia="sk-SK"/>
              </w:rPr>
              <w:t>, kam žiak patrí</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fl_user_type</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označenie, či sa jedná o učiteľa/žiaka</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dt_registration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Čas registrácie</w:t>
            </w:r>
          </w:p>
        </w:tc>
      </w:tr>
      <w:tr w:rsidR="00A31779" w:rsidRPr="0065641F" w:rsidTr="002E1367">
        <w:trPr>
          <w:trHeight w:val="259"/>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user</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proofErr w:type="spellStart"/>
            <w:r w:rsidRPr="0065641F">
              <w:rPr>
                <w:rFonts w:ascii="Timer" w:eastAsia="Times New Roman" w:hAnsi="Timer" w:cs="Times New Roman"/>
                <w:color w:val="000000"/>
                <w:sz w:val="16"/>
                <w:szCs w:val="16"/>
                <w:lang w:eastAsia="sk-SK"/>
              </w:rPr>
              <w:t>dt_login</w:t>
            </w:r>
            <w:proofErr w:type="spellEnd"/>
          </w:p>
        </w:tc>
        <w:tc>
          <w:tcPr>
            <w:tcW w:w="6123" w:type="dxa"/>
            <w:tcBorders>
              <w:top w:val="nil"/>
              <w:left w:val="nil"/>
              <w:bottom w:val="single" w:sz="4" w:space="0" w:color="auto"/>
              <w:right w:val="single" w:sz="4" w:space="0" w:color="auto"/>
            </w:tcBorders>
            <w:shd w:val="clear" w:color="auto" w:fill="auto"/>
            <w:vAlign w:val="center"/>
            <w:hideMark/>
          </w:tcPr>
          <w:p w:rsidR="00A31779" w:rsidRPr="0065641F" w:rsidRDefault="00A31779" w:rsidP="002E1367">
            <w:pPr>
              <w:spacing w:after="0" w:line="240" w:lineRule="auto"/>
              <w:rPr>
                <w:rFonts w:ascii="Timer" w:eastAsia="Times New Roman" w:hAnsi="Timer" w:cs="Times New Roman"/>
                <w:color w:val="000000"/>
                <w:sz w:val="16"/>
                <w:szCs w:val="16"/>
                <w:lang w:eastAsia="sk-SK"/>
              </w:rPr>
            </w:pPr>
            <w:r w:rsidRPr="0065641F">
              <w:rPr>
                <w:rFonts w:ascii="Timer" w:eastAsia="Times New Roman" w:hAnsi="Timer" w:cs="Times New Roman"/>
                <w:color w:val="000000"/>
                <w:sz w:val="16"/>
                <w:szCs w:val="16"/>
                <w:lang w:eastAsia="sk-SK"/>
              </w:rPr>
              <w:t xml:space="preserve">Čas posledného </w:t>
            </w:r>
            <w:proofErr w:type="spellStart"/>
            <w:r w:rsidRPr="0065641F">
              <w:rPr>
                <w:rFonts w:ascii="Timer" w:eastAsia="Times New Roman" w:hAnsi="Timer" w:cs="Times New Roman"/>
                <w:color w:val="000000"/>
                <w:sz w:val="16"/>
                <w:szCs w:val="16"/>
                <w:lang w:eastAsia="sk-SK"/>
              </w:rPr>
              <w:t>loginu</w:t>
            </w:r>
            <w:proofErr w:type="spellEnd"/>
          </w:p>
        </w:tc>
      </w:tr>
    </w:tbl>
    <w:p w:rsidR="00A31779" w:rsidRDefault="00A31779" w:rsidP="00A31779">
      <w:pPr>
        <w:rPr>
          <w:lang w:eastAsia="hi-IN"/>
        </w:rPr>
      </w:pPr>
    </w:p>
    <w:p w:rsidR="00A31779" w:rsidRDefault="00A31779" w:rsidP="00A31779">
      <w:pPr>
        <w:rPr>
          <w:lang w:eastAsia="hi-IN"/>
        </w:rPr>
      </w:pPr>
      <w:r>
        <w:rPr>
          <w:lang w:eastAsia="hi-IN"/>
        </w:rPr>
        <w:br w:type="page"/>
      </w:r>
    </w:p>
    <w:p w:rsidR="00A31779" w:rsidRDefault="00A31779" w:rsidP="00A31779">
      <w:pPr>
        <w:pStyle w:val="Nadpis1"/>
        <w:numPr>
          <w:ilvl w:val="0"/>
          <w:numId w:val="22"/>
        </w:numPr>
      </w:pPr>
      <w:bookmarkStart w:id="79" w:name="_Toc403553045"/>
      <w:bookmarkStart w:id="80" w:name="_Toc409475712"/>
      <w:r w:rsidRPr="00763444">
        <w:lastRenderedPageBreak/>
        <w:t>Návrh</w:t>
      </w:r>
      <w:bookmarkEnd w:id="79"/>
      <w:bookmarkEnd w:id="80"/>
    </w:p>
    <w:p w:rsidR="00A31779" w:rsidRDefault="00A31779" w:rsidP="00A31779">
      <w:pPr>
        <w:pStyle w:val="Nadpis2"/>
        <w:numPr>
          <w:ilvl w:val="1"/>
          <w:numId w:val="23"/>
        </w:numPr>
      </w:pPr>
      <w:r w:rsidRPr="008511FA">
        <w:t xml:space="preserve">Testovacie scenáre </w:t>
      </w:r>
    </w:p>
    <w:p w:rsidR="00A31779" w:rsidRPr="008511FA" w:rsidRDefault="00A31779" w:rsidP="00A31779">
      <w:pPr>
        <w:ind w:firstLine="432"/>
      </w:pPr>
      <w:r w:rsidRPr="008511FA">
        <w:t>T</w:t>
      </w:r>
      <w:r>
        <w:t>áto časť dokumentu</w:t>
      </w:r>
      <w:r w:rsidRPr="008511FA">
        <w:t xml:space="preserve"> popisuje testovacie scenáre, ktoré budú slúži pri testovaní funkčnosti jednotlivých modulov systému.</w:t>
      </w:r>
    </w:p>
    <w:p w:rsidR="00A31779" w:rsidRPr="008511FA" w:rsidRDefault="00A31779" w:rsidP="00A31779">
      <w:pPr>
        <w:pStyle w:val="Nadpis3"/>
        <w:numPr>
          <w:ilvl w:val="2"/>
          <w:numId w:val="23"/>
        </w:numPr>
      </w:pPr>
      <w:r w:rsidRPr="008511FA">
        <w:t>Registrácia a prihlásenie učiteľa</w:t>
      </w:r>
    </w:p>
    <w:p w:rsidR="00A31779" w:rsidRPr="008511FA" w:rsidRDefault="00A31779" w:rsidP="00A31779">
      <w:pPr>
        <w:numPr>
          <w:ilvl w:val="0"/>
          <w:numId w:val="11"/>
        </w:numPr>
        <w:spacing w:after="0"/>
        <w:ind w:hanging="357"/>
      </w:pPr>
      <w:r w:rsidRPr="008511FA">
        <w:t>Na hlavnej stránke zvolíme registráciu nového užívateľa a zaregistrujeme nového učiteľa.</w:t>
      </w:r>
    </w:p>
    <w:p w:rsidR="00A31779" w:rsidRPr="008511FA" w:rsidRDefault="00A31779" w:rsidP="00A31779">
      <w:pPr>
        <w:numPr>
          <w:ilvl w:val="0"/>
          <w:numId w:val="11"/>
        </w:numPr>
        <w:spacing w:after="0"/>
        <w:ind w:hanging="357"/>
      </w:pPr>
      <w:r w:rsidRPr="008511FA">
        <w:t>Vyplníme všetky údaje registračného formulára s tým, že najprv vyplníme políčka chybne, aby sme overili, či naozaj náš systém kontroluje jednotlivé vstupy:</w:t>
      </w:r>
    </w:p>
    <w:p w:rsidR="00A31779" w:rsidRPr="008511FA" w:rsidRDefault="00A31779" w:rsidP="00A31779">
      <w:pPr>
        <w:numPr>
          <w:ilvl w:val="1"/>
          <w:numId w:val="11"/>
        </w:numPr>
        <w:spacing w:after="0"/>
        <w:ind w:hanging="357"/>
      </w:pPr>
      <w:r w:rsidRPr="008511FA">
        <w:t>Formulár necháme nevyplnený a odošleme</w:t>
      </w:r>
    </w:p>
    <w:p w:rsidR="00A31779" w:rsidRPr="008511FA" w:rsidRDefault="00A31779" w:rsidP="00A31779">
      <w:pPr>
        <w:numPr>
          <w:ilvl w:val="1"/>
          <w:numId w:val="11"/>
        </w:numPr>
        <w:spacing w:after="0"/>
        <w:ind w:hanging="357"/>
      </w:pPr>
      <w:r w:rsidRPr="008511FA">
        <w:t>Zadáme krátke vstupy (meno, heslo)</w:t>
      </w:r>
    </w:p>
    <w:p w:rsidR="00A31779" w:rsidRPr="008511FA" w:rsidRDefault="00A31779" w:rsidP="00A31779">
      <w:pPr>
        <w:numPr>
          <w:ilvl w:val="1"/>
          <w:numId w:val="11"/>
        </w:numPr>
        <w:spacing w:after="0"/>
        <w:ind w:hanging="357"/>
      </w:pPr>
      <w:r w:rsidRPr="008511FA">
        <w:t>Email vyplníme v zlom formáte (bez '@')</w:t>
      </w:r>
    </w:p>
    <w:p w:rsidR="00A31779" w:rsidRPr="008511FA" w:rsidRDefault="00A31779" w:rsidP="00A31779">
      <w:pPr>
        <w:numPr>
          <w:ilvl w:val="0"/>
          <w:numId w:val="11"/>
        </w:numPr>
        <w:spacing w:after="0"/>
        <w:ind w:hanging="357"/>
      </w:pPr>
      <w:r w:rsidRPr="008511FA">
        <w:t>Všetky údaje registračného formulára vyplníme správne, vyberieme si typ používateľa „učiteľ“ a odošleme formulár.</w:t>
      </w:r>
    </w:p>
    <w:p w:rsidR="00A31779" w:rsidRPr="008511FA" w:rsidRDefault="00A31779" w:rsidP="00A31779">
      <w:pPr>
        <w:numPr>
          <w:ilvl w:val="0"/>
          <w:numId w:val="11"/>
        </w:numPr>
        <w:spacing w:after="0"/>
        <w:ind w:hanging="357"/>
      </w:pPr>
      <w:r w:rsidRPr="008511FA">
        <w:t>Registrácia je úspešná a systém nás presmeroval späť na hlavnú stránku s formulárom pre prihlásenie.</w:t>
      </w:r>
    </w:p>
    <w:p w:rsidR="00A31779" w:rsidRPr="008511FA" w:rsidRDefault="00A31779" w:rsidP="00A31779">
      <w:pPr>
        <w:numPr>
          <w:ilvl w:val="0"/>
          <w:numId w:val="11"/>
        </w:numPr>
        <w:spacing w:after="0"/>
        <w:ind w:hanging="357"/>
      </w:pPr>
      <w:r w:rsidRPr="008511FA">
        <w:t>Prihlasovací formulár vyplníme chybne, aby sme overili, či naozaj náš systém kontroluje jednotlivé vstupy:</w:t>
      </w:r>
    </w:p>
    <w:p w:rsidR="00A31779" w:rsidRPr="008511FA" w:rsidRDefault="00A31779" w:rsidP="00A31779">
      <w:pPr>
        <w:numPr>
          <w:ilvl w:val="1"/>
          <w:numId w:val="11"/>
        </w:numPr>
        <w:spacing w:after="0"/>
        <w:ind w:hanging="357"/>
      </w:pPr>
      <w:r w:rsidRPr="008511FA">
        <w:t>Formulár necháme nevyplnený a odošleme</w:t>
      </w:r>
    </w:p>
    <w:p w:rsidR="00A31779" w:rsidRPr="008511FA" w:rsidRDefault="00A31779" w:rsidP="00A31779">
      <w:pPr>
        <w:numPr>
          <w:ilvl w:val="1"/>
          <w:numId w:val="11"/>
        </w:numPr>
        <w:spacing w:after="0"/>
        <w:ind w:hanging="357"/>
      </w:pPr>
      <w:r w:rsidRPr="008511FA">
        <w:t>Zadáme chybné používateľské meno</w:t>
      </w:r>
    </w:p>
    <w:p w:rsidR="00A31779" w:rsidRPr="008511FA" w:rsidRDefault="00A31779" w:rsidP="00A31779">
      <w:pPr>
        <w:numPr>
          <w:ilvl w:val="1"/>
          <w:numId w:val="11"/>
        </w:numPr>
        <w:spacing w:after="0"/>
        <w:ind w:hanging="357"/>
      </w:pPr>
      <w:r w:rsidRPr="008511FA">
        <w:t>Zadáme chybné heslo</w:t>
      </w:r>
    </w:p>
    <w:p w:rsidR="00A31779" w:rsidRPr="008511FA" w:rsidRDefault="00A31779" w:rsidP="00A31779">
      <w:pPr>
        <w:numPr>
          <w:ilvl w:val="0"/>
          <w:numId w:val="11"/>
        </w:numPr>
        <w:spacing w:after="0"/>
        <w:ind w:hanging="357"/>
      </w:pPr>
      <w:r w:rsidRPr="008511FA">
        <w:t>Všetky údaje pre prihlasovanie vyplníme správne a odošleme formulár.</w:t>
      </w:r>
    </w:p>
    <w:p w:rsidR="00A31779" w:rsidRPr="008511FA" w:rsidRDefault="00A31779" w:rsidP="00A31779">
      <w:pPr>
        <w:numPr>
          <w:ilvl w:val="0"/>
          <w:numId w:val="11"/>
        </w:numPr>
        <w:spacing w:after="0"/>
        <w:ind w:hanging="357"/>
      </w:pPr>
      <w:r w:rsidRPr="008511FA">
        <w:t>Systém nás presmeruje na úvodnú stránku učiteľa.</w:t>
      </w:r>
    </w:p>
    <w:p w:rsidR="00A31779" w:rsidRPr="008511FA" w:rsidRDefault="00A31779" w:rsidP="00A31779">
      <w:pPr>
        <w:pStyle w:val="Nadpis3"/>
        <w:numPr>
          <w:ilvl w:val="2"/>
          <w:numId w:val="23"/>
        </w:numPr>
      </w:pPr>
      <w:r w:rsidRPr="008511FA">
        <w:t>Vytvorenie skupiny</w:t>
      </w:r>
    </w:p>
    <w:p w:rsidR="00A31779" w:rsidRPr="008511FA" w:rsidRDefault="00A31779" w:rsidP="00A31779">
      <w:pPr>
        <w:numPr>
          <w:ilvl w:val="0"/>
          <w:numId w:val="12"/>
        </w:numPr>
        <w:spacing w:after="0"/>
        <w:ind w:left="714" w:hanging="357"/>
      </w:pPr>
      <w:r w:rsidRPr="008511FA">
        <w:t>V administratívnej časti učiteľa vyberieme možnosť „vytvoriť novú skupinu“.</w:t>
      </w:r>
    </w:p>
    <w:p w:rsidR="00A31779" w:rsidRPr="008511FA" w:rsidRDefault="00A31779" w:rsidP="00A31779">
      <w:pPr>
        <w:numPr>
          <w:ilvl w:val="0"/>
          <w:numId w:val="12"/>
        </w:numPr>
        <w:spacing w:after="0"/>
        <w:ind w:left="714" w:hanging="357"/>
      </w:pPr>
      <w:r w:rsidRPr="008511FA">
        <w:t>Podobne ako pri registrácii, vyplníme políčka chybne, aby sme overili, či naozaj náš systém kontroluje jednotlivé vstupy.</w:t>
      </w:r>
    </w:p>
    <w:p w:rsidR="00A31779" w:rsidRPr="008511FA" w:rsidRDefault="00A31779" w:rsidP="00A31779">
      <w:pPr>
        <w:numPr>
          <w:ilvl w:val="0"/>
          <w:numId w:val="12"/>
        </w:numPr>
        <w:spacing w:after="0"/>
        <w:ind w:left="714" w:hanging="357"/>
      </w:pPr>
      <w:r w:rsidRPr="008511FA">
        <w:t>Všetky údaje registračného formulára vyplníme správne a formulár odošleme.</w:t>
      </w:r>
    </w:p>
    <w:p w:rsidR="00A31779" w:rsidRPr="008511FA" w:rsidRDefault="00A31779" w:rsidP="00A31779">
      <w:pPr>
        <w:numPr>
          <w:ilvl w:val="0"/>
          <w:numId w:val="12"/>
        </w:numPr>
        <w:spacing w:after="0"/>
        <w:ind w:left="714" w:hanging="357"/>
      </w:pPr>
      <w:r w:rsidRPr="008511FA">
        <w:t>Skontrolujeme či sa naša novovytvorená skupina nachádza v zozname skupín.</w:t>
      </w:r>
    </w:p>
    <w:p w:rsidR="00A31779" w:rsidRPr="008511FA" w:rsidRDefault="00A31779" w:rsidP="00A31779">
      <w:pPr>
        <w:pStyle w:val="Nadpis3"/>
        <w:numPr>
          <w:ilvl w:val="2"/>
          <w:numId w:val="23"/>
        </w:numPr>
      </w:pPr>
      <w:r w:rsidRPr="008511FA">
        <w:t>Registrácia a prihlásenie žiaka</w:t>
      </w:r>
    </w:p>
    <w:p w:rsidR="00A31779" w:rsidRPr="008511FA" w:rsidRDefault="00A31779" w:rsidP="00A31779">
      <w:pPr>
        <w:numPr>
          <w:ilvl w:val="0"/>
          <w:numId w:val="13"/>
        </w:numPr>
        <w:spacing w:after="0"/>
        <w:ind w:hanging="357"/>
      </w:pPr>
      <w:r w:rsidRPr="008511FA">
        <w:t>Postupujeme rovnako ako pri registrácii a prihlasovaní učiteľa s nasledujúcimi zmenami:</w:t>
      </w:r>
    </w:p>
    <w:p w:rsidR="00A31779" w:rsidRPr="008511FA" w:rsidRDefault="00A31779" w:rsidP="00A31779">
      <w:pPr>
        <w:numPr>
          <w:ilvl w:val="1"/>
          <w:numId w:val="13"/>
        </w:numPr>
        <w:spacing w:after="0"/>
        <w:ind w:hanging="357"/>
      </w:pPr>
      <w:r w:rsidRPr="008511FA">
        <w:t>Formulár otestujeme, či kontroluje ak zadáme meno alebo e-mail, ktorý sa už v databáze nachádza.</w:t>
      </w:r>
    </w:p>
    <w:p w:rsidR="00A31779" w:rsidRPr="008511FA" w:rsidRDefault="00A31779" w:rsidP="00A31779">
      <w:pPr>
        <w:numPr>
          <w:ilvl w:val="1"/>
          <w:numId w:val="13"/>
        </w:numPr>
        <w:spacing w:after="0"/>
        <w:ind w:hanging="357"/>
      </w:pPr>
      <w:r w:rsidRPr="008511FA">
        <w:t xml:space="preserve">Otestujeme, či pri vybraní typu užívateľa „žiak“ sa odkryjú vstupné políčka pre názov skupiny a jej tajný kľúč a po zmene na „učiteľa“ sa tieto polička skryjú. (ráta sa so zapnutým </w:t>
      </w:r>
      <w:proofErr w:type="spellStart"/>
      <w:r w:rsidRPr="008511FA">
        <w:t>JavaScript-om</w:t>
      </w:r>
      <w:proofErr w:type="spellEnd"/>
      <w:r w:rsidRPr="008511FA">
        <w:t>)</w:t>
      </w:r>
    </w:p>
    <w:p w:rsidR="00A31779" w:rsidRPr="008511FA" w:rsidRDefault="00A31779" w:rsidP="00A31779">
      <w:pPr>
        <w:numPr>
          <w:ilvl w:val="1"/>
          <w:numId w:val="13"/>
        </w:numPr>
        <w:spacing w:after="0"/>
        <w:ind w:hanging="357"/>
      </w:pPr>
      <w:r w:rsidRPr="008511FA">
        <w:t>Overíme kontrolu skupiny a jej tajného kľúča. Zadáme chybnú dvojicu (systém upozorní na nesprávne zadaný kľúč).</w:t>
      </w:r>
    </w:p>
    <w:p w:rsidR="00A31779" w:rsidRPr="008511FA" w:rsidRDefault="00A31779" w:rsidP="00A31779">
      <w:pPr>
        <w:numPr>
          <w:ilvl w:val="0"/>
          <w:numId w:val="13"/>
        </w:numPr>
        <w:spacing w:after="0"/>
        <w:ind w:hanging="357"/>
      </w:pPr>
      <w:r w:rsidRPr="008511FA">
        <w:t>Po prihlásení nás systém presmeruje na úvodnú stránku žiaka.</w:t>
      </w:r>
    </w:p>
    <w:p w:rsidR="00A31779" w:rsidRPr="008511FA" w:rsidRDefault="00A31779" w:rsidP="00A31779">
      <w:pPr>
        <w:pStyle w:val="Nadpis3"/>
        <w:numPr>
          <w:ilvl w:val="2"/>
          <w:numId w:val="23"/>
        </w:numPr>
      </w:pPr>
      <w:r w:rsidRPr="008511FA">
        <w:t>Generovanie a riešenie príkladov</w:t>
      </w:r>
    </w:p>
    <w:p w:rsidR="00A31779" w:rsidRPr="008511FA" w:rsidRDefault="00A31779" w:rsidP="00A31779">
      <w:pPr>
        <w:numPr>
          <w:ilvl w:val="0"/>
          <w:numId w:val="14"/>
        </w:numPr>
        <w:spacing w:after="0"/>
        <w:ind w:left="714" w:hanging="357"/>
      </w:pPr>
      <w:r w:rsidRPr="008511FA">
        <w:t>Do systému sa prihlásime ako žiak.</w:t>
      </w:r>
    </w:p>
    <w:p w:rsidR="00A31779" w:rsidRPr="008511FA" w:rsidRDefault="00A31779" w:rsidP="00A31779">
      <w:pPr>
        <w:numPr>
          <w:ilvl w:val="0"/>
          <w:numId w:val="14"/>
        </w:numPr>
        <w:spacing w:after="0"/>
        <w:ind w:left="714" w:hanging="357"/>
      </w:pPr>
      <w:r w:rsidRPr="008511FA">
        <w:t>Vyberieme si možnosť riešiť príklady.</w:t>
      </w:r>
    </w:p>
    <w:p w:rsidR="00A31779" w:rsidRPr="008511FA" w:rsidRDefault="00A31779" w:rsidP="00A31779">
      <w:pPr>
        <w:numPr>
          <w:ilvl w:val="0"/>
          <w:numId w:val="14"/>
        </w:numPr>
        <w:spacing w:after="0"/>
        <w:ind w:left="714" w:hanging="357"/>
      </w:pPr>
      <w:r w:rsidRPr="008511FA">
        <w:lastRenderedPageBreak/>
        <w:t xml:space="preserve">Zadáme počet príkladov a </w:t>
      </w:r>
      <w:proofErr w:type="spellStart"/>
      <w:r w:rsidRPr="008511FA">
        <w:t>obtiažnosť</w:t>
      </w:r>
      <w:proofErr w:type="spellEnd"/>
      <w:r w:rsidRPr="008511FA">
        <w:t xml:space="preserve">, ktoré chceme riešiť. </w:t>
      </w:r>
    </w:p>
    <w:p w:rsidR="00A31779" w:rsidRPr="008511FA" w:rsidRDefault="00A31779" w:rsidP="00A31779">
      <w:pPr>
        <w:numPr>
          <w:ilvl w:val="0"/>
          <w:numId w:val="14"/>
        </w:numPr>
        <w:spacing w:after="0"/>
        <w:ind w:left="714" w:hanging="357"/>
      </w:pPr>
      <w:r w:rsidRPr="008511FA">
        <w:t>Skontrolujeme, či je nastavený limit pre počet príkladov (1-20) a či sa daný počet príkladov aj skutočne vygeneroval.</w:t>
      </w:r>
    </w:p>
    <w:p w:rsidR="00A31779" w:rsidRPr="008511FA" w:rsidRDefault="00A31779" w:rsidP="00A31779">
      <w:pPr>
        <w:numPr>
          <w:ilvl w:val="0"/>
          <w:numId w:val="14"/>
        </w:numPr>
        <w:spacing w:after="0"/>
        <w:ind w:left="714" w:hanging="357"/>
      </w:pPr>
      <w:r w:rsidRPr="008511FA">
        <w:t>Skontrolujeme, či vygenerované príklady obsahujú 2-3 platné číslice a zodpovedajú ostatným požiadavkám.</w:t>
      </w:r>
    </w:p>
    <w:p w:rsidR="00A31779" w:rsidRPr="008511FA" w:rsidRDefault="00A31779" w:rsidP="00A31779">
      <w:pPr>
        <w:numPr>
          <w:ilvl w:val="0"/>
          <w:numId w:val="14"/>
        </w:numPr>
        <w:spacing w:after="0"/>
        <w:ind w:left="714" w:hanging="357"/>
      </w:pPr>
      <w:r w:rsidRPr="008511FA">
        <w:t xml:space="preserve">Skontrolujeme, či vygenerované jednotky spadajú pod danú </w:t>
      </w:r>
      <w:proofErr w:type="spellStart"/>
      <w:r w:rsidRPr="008511FA">
        <w:t>obtiažnosť</w:t>
      </w:r>
      <w:proofErr w:type="spellEnd"/>
      <w:r w:rsidRPr="008511FA">
        <w:t>.</w:t>
      </w:r>
    </w:p>
    <w:p w:rsidR="00A31779" w:rsidRPr="008511FA" w:rsidRDefault="00A31779" w:rsidP="00A31779">
      <w:pPr>
        <w:numPr>
          <w:ilvl w:val="0"/>
          <w:numId w:val="14"/>
        </w:numPr>
        <w:spacing w:after="0"/>
        <w:ind w:left="714" w:hanging="357"/>
      </w:pPr>
      <w:r w:rsidRPr="008511FA">
        <w:t xml:space="preserve">Vyplníme riešenie príkladov (niektoré nevyplníme). </w:t>
      </w:r>
    </w:p>
    <w:p w:rsidR="00A31779" w:rsidRPr="008511FA" w:rsidRDefault="00A31779" w:rsidP="00A31779">
      <w:pPr>
        <w:numPr>
          <w:ilvl w:val="0"/>
          <w:numId w:val="14"/>
        </w:numPr>
        <w:spacing w:after="0"/>
        <w:ind w:left="714" w:hanging="357"/>
      </w:pPr>
      <w:r w:rsidRPr="008511FA">
        <w:t>Odošleme výsledok a skontrolujeme, či systém skontroloval správne výsledky.</w:t>
      </w:r>
    </w:p>
    <w:p w:rsidR="00A31779" w:rsidRPr="008511FA" w:rsidRDefault="00A31779" w:rsidP="00A31779">
      <w:pPr>
        <w:numPr>
          <w:ilvl w:val="0"/>
          <w:numId w:val="14"/>
        </w:numPr>
        <w:spacing w:after="0"/>
        <w:ind w:left="714" w:hanging="357"/>
      </w:pPr>
      <w:r w:rsidRPr="008511FA">
        <w:t>Tento test vykonáme viackrát, aby sme sa uistili, že funguje náhodné generovanie príkladov.</w:t>
      </w:r>
    </w:p>
    <w:p w:rsidR="00A31779" w:rsidRPr="008511FA" w:rsidRDefault="00A31779" w:rsidP="00A31779">
      <w:pPr>
        <w:pStyle w:val="Nadpis3"/>
        <w:numPr>
          <w:ilvl w:val="2"/>
          <w:numId w:val="23"/>
        </w:numPr>
      </w:pPr>
      <w:r w:rsidRPr="008511FA">
        <w:t>Administrácia skupiny</w:t>
      </w:r>
    </w:p>
    <w:p w:rsidR="00A31779" w:rsidRPr="008511FA" w:rsidRDefault="00A31779" w:rsidP="00A31779">
      <w:pPr>
        <w:numPr>
          <w:ilvl w:val="0"/>
          <w:numId w:val="15"/>
        </w:numPr>
        <w:spacing w:after="0"/>
        <w:ind w:left="714" w:hanging="357"/>
      </w:pPr>
      <w:r w:rsidRPr="008511FA">
        <w:t>Do systému sa prihlásime ako učiteľ.</w:t>
      </w:r>
    </w:p>
    <w:p w:rsidR="00A31779" w:rsidRPr="008511FA" w:rsidRDefault="00A31779" w:rsidP="00A31779">
      <w:pPr>
        <w:numPr>
          <w:ilvl w:val="0"/>
          <w:numId w:val="15"/>
        </w:numPr>
        <w:spacing w:after="0"/>
        <w:ind w:left="714" w:hanging="357"/>
      </w:pPr>
      <w:r w:rsidRPr="008511FA">
        <w:t>Zo zoznamu si vyberieme ľubovoľnú skupinu a klikneme na odkaz „správa skupiny“.</w:t>
      </w:r>
    </w:p>
    <w:p w:rsidR="00A31779" w:rsidRPr="008511FA" w:rsidRDefault="00A31779" w:rsidP="00A31779">
      <w:pPr>
        <w:numPr>
          <w:ilvl w:val="0"/>
          <w:numId w:val="15"/>
        </w:numPr>
        <w:spacing w:after="0"/>
        <w:ind w:left="714" w:hanging="357"/>
      </w:pPr>
      <w:r w:rsidRPr="008511FA">
        <w:t>Zmeníme názov skupiny, popis, tajný kľúč a overíme, či sa nové údaje uložili.</w:t>
      </w:r>
    </w:p>
    <w:p w:rsidR="00A31779" w:rsidRPr="008511FA" w:rsidRDefault="00A31779" w:rsidP="00A31779">
      <w:pPr>
        <w:numPr>
          <w:ilvl w:val="0"/>
          <w:numId w:val="15"/>
        </w:numPr>
        <w:spacing w:after="0"/>
        <w:ind w:left="714" w:hanging="357"/>
      </w:pPr>
      <w:r w:rsidRPr="008511FA">
        <w:t>Vymažeme ľubovoľného žiaka a otestujeme, či sa naozaj vymazal (skúsime sa prihlásiť s údajmi práve vymazaného žiaka)</w:t>
      </w:r>
    </w:p>
    <w:p w:rsidR="00A31779" w:rsidRPr="008511FA" w:rsidRDefault="00A31779" w:rsidP="00A31779">
      <w:pPr>
        <w:numPr>
          <w:ilvl w:val="0"/>
          <w:numId w:val="15"/>
        </w:numPr>
        <w:spacing w:after="0"/>
        <w:ind w:left="714" w:hanging="357"/>
      </w:pPr>
      <w:r w:rsidRPr="008511FA">
        <w:t>Vymažeme celú skupinu a overíme, či sa vymazali aj jej žiaci (rovnako ako v 4. bode).</w:t>
      </w:r>
    </w:p>
    <w:p w:rsidR="00A31779" w:rsidRPr="008511FA" w:rsidRDefault="00A31779" w:rsidP="00A31779">
      <w:pPr>
        <w:pStyle w:val="Nadpis3"/>
        <w:numPr>
          <w:ilvl w:val="2"/>
          <w:numId w:val="23"/>
        </w:numPr>
      </w:pPr>
      <w:r w:rsidRPr="008511FA">
        <w:t>Prehľad riešení žiaka</w:t>
      </w:r>
    </w:p>
    <w:p w:rsidR="00A31779" w:rsidRPr="008511FA" w:rsidRDefault="00A31779" w:rsidP="00A31779">
      <w:pPr>
        <w:numPr>
          <w:ilvl w:val="0"/>
          <w:numId w:val="16"/>
        </w:numPr>
        <w:spacing w:after="0"/>
        <w:ind w:left="714" w:hanging="357"/>
      </w:pPr>
      <w:r w:rsidRPr="008511FA">
        <w:t>Do systému sa prihlásime ako žiak a vyrátame zopár príkladov.</w:t>
      </w:r>
    </w:p>
    <w:p w:rsidR="00A31779" w:rsidRPr="008511FA" w:rsidRDefault="00A31779" w:rsidP="00A31779">
      <w:pPr>
        <w:numPr>
          <w:ilvl w:val="0"/>
          <w:numId w:val="16"/>
        </w:numPr>
        <w:spacing w:after="0"/>
        <w:ind w:left="714" w:hanging="357"/>
      </w:pPr>
      <w:r w:rsidRPr="008511FA">
        <w:t>Zapíšeme si počet správnych, nesprávnych a neriešených príkladov, aby sme mohli skontrolovať, či systém generuje správne štatistiky.</w:t>
      </w:r>
    </w:p>
    <w:p w:rsidR="00A31779" w:rsidRPr="008511FA" w:rsidRDefault="00A31779" w:rsidP="00A31779">
      <w:pPr>
        <w:numPr>
          <w:ilvl w:val="0"/>
          <w:numId w:val="16"/>
        </w:numPr>
        <w:spacing w:after="0"/>
        <w:ind w:left="714" w:hanging="357"/>
      </w:pPr>
      <w:r w:rsidRPr="008511FA">
        <w:t>Skontrolujeme naše údaje s tými, ktoré nám vygeneruje systém.</w:t>
      </w:r>
    </w:p>
    <w:p w:rsidR="00A31779" w:rsidRPr="008511FA" w:rsidRDefault="00A31779" w:rsidP="00A31779">
      <w:pPr>
        <w:numPr>
          <w:ilvl w:val="0"/>
          <w:numId w:val="16"/>
        </w:numPr>
        <w:spacing w:after="0"/>
        <w:ind w:left="714" w:hanging="357"/>
      </w:pPr>
      <w:r w:rsidRPr="008511FA">
        <w:t>Overíme správnosť zobrazovaných grafov.</w:t>
      </w:r>
    </w:p>
    <w:p w:rsidR="00A31779" w:rsidRPr="008511FA" w:rsidRDefault="00A31779" w:rsidP="00A31779">
      <w:pPr>
        <w:numPr>
          <w:ilvl w:val="0"/>
          <w:numId w:val="16"/>
        </w:numPr>
        <w:spacing w:after="0"/>
        <w:ind w:left="714" w:hanging="357"/>
      </w:pPr>
      <w:r w:rsidRPr="008511FA">
        <w:t>Prihlásime sa ako učiteľ, vyhľadáme si žiaka a vykonáme testy z bodu 3 a 4.</w:t>
      </w:r>
    </w:p>
    <w:p w:rsidR="00A31779" w:rsidRPr="008511FA" w:rsidRDefault="00A31779" w:rsidP="00A31779">
      <w:pPr>
        <w:pStyle w:val="Nadpis3"/>
        <w:numPr>
          <w:ilvl w:val="2"/>
          <w:numId w:val="23"/>
        </w:numPr>
      </w:pPr>
      <w:r w:rsidRPr="008511FA">
        <w:t>Zadávanie päťminútovky</w:t>
      </w:r>
    </w:p>
    <w:p w:rsidR="00A31779" w:rsidRPr="008511FA" w:rsidRDefault="00A31779" w:rsidP="00A31779">
      <w:pPr>
        <w:numPr>
          <w:ilvl w:val="0"/>
          <w:numId w:val="17"/>
        </w:numPr>
        <w:spacing w:after="0"/>
        <w:ind w:left="714" w:hanging="357"/>
      </w:pPr>
      <w:r w:rsidRPr="008511FA">
        <w:t>Prihlásime sa ako učiteľ, vyberieme si skupinu a odštartujeme päťminútovku kliknutím na tlačidlo „zadať päťminútovku“.</w:t>
      </w:r>
    </w:p>
    <w:p w:rsidR="00A31779" w:rsidRPr="008511FA" w:rsidRDefault="00A31779" w:rsidP="00A31779">
      <w:pPr>
        <w:numPr>
          <w:ilvl w:val="0"/>
          <w:numId w:val="17"/>
        </w:numPr>
        <w:spacing w:after="0"/>
        <w:ind w:left="714" w:hanging="357"/>
      </w:pPr>
      <w:r w:rsidRPr="008511FA">
        <w:t xml:space="preserve">Podobne ako pri riešení príkladov, zadáme počet príkladov, </w:t>
      </w:r>
      <w:proofErr w:type="spellStart"/>
      <w:r w:rsidRPr="008511FA">
        <w:t>obtiažnosť</w:t>
      </w:r>
      <w:proofErr w:type="spellEnd"/>
      <w:r w:rsidRPr="008511FA">
        <w:t xml:space="preserve"> a kliknutím na </w:t>
      </w:r>
      <w:proofErr w:type="spellStart"/>
      <w:r w:rsidRPr="008511FA">
        <w:t>tlačítko</w:t>
      </w:r>
      <w:proofErr w:type="spellEnd"/>
      <w:r w:rsidRPr="008511FA">
        <w:t xml:space="preserve"> „Štart“ odštartujeme päťminútovku</w:t>
      </w:r>
    </w:p>
    <w:p w:rsidR="00A31779" w:rsidRPr="008511FA" w:rsidRDefault="00A31779" w:rsidP="00A31779">
      <w:pPr>
        <w:numPr>
          <w:ilvl w:val="0"/>
          <w:numId w:val="17"/>
        </w:numPr>
        <w:spacing w:after="0"/>
        <w:ind w:left="714" w:hanging="357"/>
      </w:pPr>
      <w:r w:rsidRPr="008511FA">
        <w:t>Prihlásime sa ako žiaci z danej skupiny, klikneme na tlačidlo „riešiť päťminútovku“ a overíme správnosť vygenerovaných príkladov.</w:t>
      </w:r>
    </w:p>
    <w:p w:rsidR="00A31779" w:rsidRPr="008511FA" w:rsidRDefault="00A31779" w:rsidP="00A31779">
      <w:pPr>
        <w:numPr>
          <w:ilvl w:val="0"/>
          <w:numId w:val="17"/>
        </w:numPr>
        <w:spacing w:after="0"/>
        <w:ind w:left="714" w:hanging="357"/>
      </w:pPr>
      <w:r w:rsidRPr="008511FA">
        <w:t>Ďalej kontrolujeme podobne ako pri riešení príkladov.</w:t>
      </w:r>
    </w:p>
    <w:p w:rsidR="00A31779" w:rsidRPr="008511FA" w:rsidRDefault="00A31779" w:rsidP="00A31779">
      <w:pPr>
        <w:numPr>
          <w:ilvl w:val="0"/>
          <w:numId w:val="17"/>
        </w:numPr>
        <w:spacing w:after="0"/>
        <w:ind w:left="714" w:hanging="357"/>
      </w:pPr>
      <w:r w:rsidRPr="008511FA">
        <w:t>Vyplníme riešenie príkladov a odošleme naše riešenie.</w:t>
      </w:r>
    </w:p>
    <w:p w:rsidR="00A31779" w:rsidRPr="008511FA" w:rsidRDefault="00A31779" w:rsidP="00A31779">
      <w:pPr>
        <w:numPr>
          <w:ilvl w:val="0"/>
          <w:numId w:val="17"/>
        </w:numPr>
        <w:spacing w:after="0"/>
        <w:ind w:left="714" w:hanging="357"/>
      </w:pPr>
      <w:r w:rsidRPr="008511FA">
        <w:t>Systém nám vyhodnotí naše riešenie a skontrolujeme, či systém skontroloval správne výsledky.</w:t>
      </w:r>
    </w:p>
    <w:p w:rsidR="00A31779" w:rsidRPr="008511FA" w:rsidRDefault="00A31779" w:rsidP="00A31779">
      <w:pPr>
        <w:numPr>
          <w:ilvl w:val="0"/>
          <w:numId w:val="17"/>
        </w:numPr>
        <w:spacing w:after="0"/>
        <w:ind w:left="714" w:hanging="357"/>
      </w:pPr>
      <w:r w:rsidRPr="008511FA">
        <w:t>Znova sa prihlásime ako učiteľ a danú päťminútovku zastavíme a overíme správnosť riešení.</w:t>
      </w:r>
    </w:p>
    <w:p w:rsidR="00A31779" w:rsidRPr="008511FA" w:rsidRDefault="00A31779" w:rsidP="00A31779">
      <w:pPr>
        <w:numPr>
          <w:ilvl w:val="0"/>
          <w:numId w:val="17"/>
        </w:numPr>
        <w:spacing w:after="0"/>
        <w:ind w:left="714" w:hanging="357"/>
      </w:pPr>
      <w:r w:rsidRPr="008511FA">
        <w:t>Skontrolujeme, či je päťminútovka naozaj zastavená a teda, že sa nedá ďalej odosielať výsledky, keď sme prihlásený ako žiak.</w:t>
      </w:r>
    </w:p>
    <w:p w:rsidR="00A31779" w:rsidRPr="008511FA" w:rsidRDefault="00A31779" w:rsidP="00A31779">
      <w:pPr>
        <w:pStyle w:val="Nadpis3"/>
        <w:numPr>
          <w:ilvl w:val="2"/>
          <w:numId w:val="23"/>
        </w:numPr>
      </w:pPr>
      <w:r w:rsidRPr="008511FA">
        <w:t>Záver z testovania</w:t>
      </w:r>
    </w:p>
    <w:p w:rsidR="00A31779" w:rsidRPr="008511FA" w:rsidRDefault="00A31779" w:rsidP="00A31779">
      <w:pPr>
        <w:ind w:firstLine="708"/>
      </w:pPr>
      <w:r w:rsidRPr="008511FA">
        <w:t>Na základe výsledkov jednotlivých testov budeme náš systém považovať za otestovaný a funkčný.</w:t>
      </w:r>
    </w:p>
    <w:p w:rsidR="00A31779" w:rsidRDefault="00A31779">
      <w:r>
        <w:br w:type="page"/>
      </w:r>
    </w:p>
    <w:p w:rsidR="00A31779" w:rsidRDefault="00A31779" w:rsidP="00A31779">
      <w:pPr>
        <w:pStyle w:val="Nadpis2"/>
        <w:numPr>
          <w:ilvl w:val="1"/>
          <w:numId w:val="23"/>
        </w:numPr>
      </w:pPr>
      <w:r>
        <w:lastRenderedPageBreak/>
        <w:t>Triedny Návrh</w:t>
      </w:r>
    </w:p>
    <w:p w:rsidR="00A31779" w:rsidRDefault="00A31779" w:rsidP="00DE2B9D">
      <w:pPr>
        <w:pStyle w:val="Nadpis3"/>
        <w:numPr>
          <w:ilvl w:val="2"/>
          <w:numId w:val="23"/>
        </w:numPr>
      </w:pPr>
      <w:r>
        <w:t>Modely</w:t>
      </w:r>
    </w:p>
    <w:p w:rsidR="00A31779" w:rsidRDefault="00A31779" w:rsidP="00A31779">
      <w:r>
        <w:t xml:space="preserve">Umožňujú prácu s databázou využitím ORM, ktoré poskytuje </w:t>
      </w:r>
      <w:proofErr w:type="spellStart"/>
      <w:r>
        <w:t>Nette</w:t>
      </w:r>
      <w:proofErr w:type="spellEnd"/>
      <w:r>
        <w:t xml:space="preserve">. Každá tabuľka má svoj model (resp. </w:t>
      </w:r>
      <w:proofErr w:type="spellStart"/>
      <w:r>
        <w:t>repository</w:t>
      </w:r>
      <w:proofErr w:type="spellEnd"/>
      <w:r>
        <w:t>).</w:t>
      </w:r>
    </w:p>
    <w:p w:rsidR="00A31779" w:rsidRDefault="00A31779" w:rsidP="00DE2B9D">
      <w:pPr>
        <w:pStyle w:val="Nadpis4"/>
        <w:numPr>
          <w:ilvl w:val="3"/>
          <w:numId w:val="23"/>
        </w:numPr>
      </w:pPr>
      <w:proofErr w:type="spellStart"/>
      <w:r>
        <w:t>UserRepository</w:t>
      </w:r>
      <w:proofErr w:type="spellEnd"/>
    </w:p>
    <w:p w:rsidR="00A31779" w:rsidRDefault="00A31779" w:rsidP="00A31779">
      <w:r>
        <w:t xml:space="preserve">Slúži pre vyberanie a vkladanie a mazanie dát pre tabuľku </w:t>
      </w:r>
      <w:proofErr w:type="spellStart"/>
      <w:r>
        <w:t>User</w:t>
      </w:r>
      <w:proofErr w:type="spellEnd"/>
      <w:r>
        <w:t>.</w:t>
      </w:r>
    </w:p>
    <w:p w:rsidR="00A31779" w:rsidRDefault="00A31779" w:rsidP="00A31779">
      <w:pPr>
        <w:rPr>
          <w:b/>
        </w:rPr>
      </w:pPr>
      <w:r w:rsidRPr="000145E5">
        <w:rPr>
          <w:b/>
        </w:rPr>
        <w:t>Metódy</w:t>
      </w:r>
    </w:p>
    <w:p w:rsidR="00A31779" w:rsidRDefault="00A31779" w:rsidP="00A31779">
      <w:pPr>
        <w:pStyle w:val="Odsekzoznamu"/>
        <w:numPr>
          <w:ilvl w:val="0"/>
          <w:numId w:val="28"/>
        </w:numPr>
        <w:spacing w:line="240" w:lineRule="auto"/>
      </w:pPr>
      <w:proofErr w:type="spellStart"/>
      <w:r>
        <w:t>getUserByEmail</w:t>
      </w:r>
      <w:proofErr w:type="spellEnd"/>
      <w:r>
        <w:t>($email): vráti záznam o užívateľovi podľa zadaného parametra $email</w:t>
      </w:r>
    </w:p>
    <w:p w:rsidR="00A31779" w:rsidRDefault="00A31779" w:rsidP="00A31779">
      <w:pPr>
        <w:pStyle w:val="Odsekzoznamu"/>
        <w:numPr>
          <w:ilvl w:val="0"/>
          <w:numId w:val="28"/>
        </w:numPr>
        <w:spacing w:line="240" w:lineRule="auto"/>
      </w:pPr>
      <w:proofErr w:type="spellStart"/>
      <w:r>
        <w:t>getUserById</w:t>
      </w:r>
      <w:proofErr w:type="spellEnd"/>
      <w:r>
        <w:t>($</w:t>
      </w:r>
      <w:proofErr w:type="spellStart"/>
      <w:r>
        <w:t>id</w:t>
      </w:r>
      <w:proofErr w:type="spellEnd"/>
      <w:r>
        <w:t xml:space="preserve">): vráti záznam o užívateľovi podľa </w:t>
      </w:r>
      <w:proofErr w:type="spellStart"/>
      <w:r>
        <w:t>id</w:t>
      </w:r>
      <w:proofErr w:type="spellEnd"/>
      <w:r>
        <w:t xml:space="preserve"> užívateľa</w:t>
      </w:r>
    </w:p>
    <w:p w:rsidR="00A31779" w:rsidRDefault="00A31779" w:rsidP="00A31779">
      <w:pPr>
        <w:pStyle w:val="Odsekzoznamu"/>
        <w:numPr>
          <w:ilvl w:val="0"/>
          <w:numId w:val="28"/>
        </w:numPr>
        <w:spacing w:line="240" w:lineRule="auto"/>
      </w:pPr>
      <w:proofErr w:type="spellStart"/>
      <w:r>
        <w:t>getUserTimeCreated</w:t>
      </w:r>
      <w:proofErr w:type="spellEnd"/>
      <w:r>
        <w:t>($</w:t>
      </w:r>
      <w:proofErr w:type="spellStart"/>
      <w:r>
        <w:t>id</w:t>
      </w:r>
      <w:proofErr w:type="spellEnd"/>
      <w:r>
        <w:t xml:space="preserve">): vráti čas, kedy bol užívateľ s daným </w:t>
      </w:r>
      <w:proofErr w:type="spellStart"/>
      <w:r>
        <w:t>id</w:t>
      </w:r>
      <w:proofErr w:type="spellEnd"/>
      <w:r>
        <w:t xml:space="preserve"> vytvorený</w:t>
      </w:r>
    </w:p>
    <w:p w:rsidR="00A31779" w:rsidRDefault="00A31779" w:rsidP="00A31779">
      <w:pPr>
        <w:pStyle w:val="Odsekzoznamu"/>
        <w:numPr>
          <w:ilvl w:val="0"/>
          <w:numId w:val="28"/>
        </w:numPr>
        <w:spacing w:line="240" w:lineRule="auto"/>
      </w:pPr>
      <w:proofErr w:type="spellStart"/>
      <w:r>
        <w:t>addUser</w:t>
      </w:r>
      <w:proofErr w:type="spellEnd"/>
      <w:r>
        <w:t>($</w:t>
      </w:r>
      <w:proofErr w:type="spellStart"/>
      <w:r>
        <w:t>user_array</w:t>
      </w:r>
      <w:proofErr w:type="spellEnd"/>
      <w:r>
        <w:t>): pridá nového užívateľa do databázy</w:t>
      </w:r>
    </w:p>
    <w:p w:rsidR="00A31779" w:rsidRDefault="00A31779" w:rsidP="00A31779">
      <w:pPr>
        <w:pStyle w:val="Odsekzoznamu"/>
        <w:numPr>
          <w:ilvl w:val="0"/>
          <w:numId w:val="28"/>
        </w:numPr>
        <w:spacing w:line="240" w:lineRule="auto"/>
      </w:pPr>
      <w:proofErr w:type="spellStart"/>
      <w:r>
        <w:t>removeUser</w:t>
      </w:r>
      <w:proofErr w:type="spellEnd"/>
      <w:r>
        <w:t>($</w:t>
      </w:r>
      <w:proofErr w:type="spellStart"/>
      <w:r>
        <w:t>user_id</w:t>
      </w:r>
      <w:proofErr w:type="spellEnd"/>
      <w:r>
        <w:t>): odstráni užívateľa z databázy a aj jeho príklady (</w:t>
      </w:r>
      <w:proofErr w:type="spellStart"/>
      <w:r>
        <w:t>foreign</w:t>
      </w:r>
      <w:proofErr w:type="spellEnd"/>
      <w:r>
        <w:t xml:space="preserve"> </w:t>
      </w:r>
      <w:proofErr w:type="spellStart"/>
      <w:r>
        <w:t>key</w:t>
      </w:r>
      <w:proofErr w:type="spellEnd"/>
      <w:r>
        <w:t xml:space="preserve"> v </w:t>
      </w:r>
      <w:proofErr w:type="spellStart"/>
      <w:r>
        <w:t>Task</w:t>
      </w:r>
      <w:proofErr w:type="spellEnd"/>
      <w:r>
        <w:t xml:space="preserve"> a Test tabuľkách)</w:t>
      </w:r>
    </w:p>
    <w:p w:rsidR="00A31779" w:rsidRDefault="00A31779" w:rsidP="00A31779">
      <w:pPr>
        <w:pStyle w:val="Odsekzoznamu"/>
        <w:numPr>
          <w:ilvl w:val="0"/>
          <w:numId w:val="28"/>
        </w:numPr>
        <w:spacing w:line="240" w:lineRule="auto"/>
      </w:pPr>
      <w:proofErr w:type="spellStart"/>
      <w:r>
        <w:t>updateUserPassword</w:t>
      </w:r>
      <w:proofErr w:type="spellEnd"/>
      <w:r>
        <w:t>($</w:t>
      </w:r>
      <w:proofErr w:type="spellStart"/>
      <w:r>
        <w:t>user_id</w:t>
      </w:r>
      <w:proofErr w:type="spellEnd"/>
      <w:r>
        <w:t>, $</w:t>
      </w:r>
      <w:proofErr w:type="spellStart"/>
      <w:r>
        <w:t>new_password</w:t>
      </w:r>
      <w:proofErr w:type="spellEnd"/>
      <w:r>
        <w:t>, $</w:t>
      </w:r>
      <w:proofErr w:type="spellStart"/>
      <w:r>
        <w:t>hash</w:t>
      </w:r>
      <w:proofErr w:type="spellEnd"/>
      <w:r>
        <w:t>): zmení heslo užívateľovi</w:t>
      </w:r>
    </w:p>
    <w:p w:rsidR="00A31779" w:rsidRDefault="00A31779" w:rsidP="00A31779">
      <w:pPr>
        <w:pStyle w:val="Odsekzoznamu"/>
        <w:numPr>
          <w:ilvl w:val="0"/>
          <w:numId w:val="28"/>
        </w:numPr>
        <w:spacing w:line="240" w:lineRule="auto"/>
      </w:pPr>
      <w:proofErr w:type="spellStart"/>
      <w:r>
        <w:t>getUserByHash</w:t>
      </w:r>
      <w:proofErr w:type="spellEnd"/>
      <w:r>
        <w:t>($</w:t>
      </w:r>
      <w:proofErr w:type="spellStart"/>
      <w:r>
        <w:t>hash</w:t>
      </w:r>
      <w:proofErr w:type="spellEnd"/>
      <w:r>
        <w:t>): vráti užívateľa, ktorý si chce zmeniť heslo – podľa prideleného $</w:t>
      </w:r>
      <w:proofErr w:type="spellStart"/>
      <w:r>
        <w:t>hash</w:t>
      </w:r>
      <w:proofErr w:type="spellEnd"/>
    </w:p>
    <w:p w:rsidR="00A31779" w:rsidRDefault="00A31779" w:rsidP="00A31779">
      <w:pPr>
        <w:pStyle w:val="Odsekzoznamu"/>
        <w:numPr>
          <w:ilvl w:val="0"/>
          <w:numId w:val="28"/>
        </w:numPr>
        <w:spacing w:line="240" w:lineRule="auto"/>
      </w:pPr>
      <w:proofErr w:type="spellStart"/>
      <w:r>
        <w:t>generateHashForUser</w:t>
      </w:r>
      <w:proofErr w:type="spellEnd"/>
      <w:r>
        <w:t>($</w:t>
      </w:r>
      <w:proofErr w:type="spellStart"/>
      <w:r>
        <w:t>hash</w:t>
      </w:r>
      <w:proofErr w:type="spellEnd"/>
      <w:r>
        <w:t xml:space="preserve">): pridelí </w:t>
      </w:r>
      <w:proofErr w:type="spellStart"/>
      <w:r>
        <w:t>hash</w:t>
      </w:r>
      <w:proofErr w:type="spellEnd"/>
      <w:r>
        <w:t xml:space="preserve"> užívateľovi, ktorý si chce zmeniť heslo</w:t>
      </w:r>
    </w:p>
    <w:p w:rsidR="00A31779" w:rsidRPr="009A27FA" w:rsidRDefault="00A31779" w:rsidP="00A31779">
      <w:pPr>
        <w:pStyle w:val="Odsekzoznamu"/>
        <w:numPr>
          <w:ilvl w:val="0"/>
          <w:numId w:val="28"/>
        </w:numPr>
        <w:spacing w:line="240" w:lineRule="auto"/>
        <w:rPr>
          <w:b/>
        </w:rPr>
      </w:pPr>
      <w:proofErr w:type="spellStart"/>
      <w:r>
        <w:t>removeStudentFromGroup</w:t>
      </w:r>
      <w:proofErr w:type="spellEnd"/>
      <w:r>
        <w:t>($</w:t>
      </w:r>
      <w:proofErr w:type="spellStart"/>
      <w:r>
        <w:t>group_id</w:t>
      </w:r>
      <w:proofErr w:type="spellEnd"/>
      <w:r>
        <w:t>, $</w:t>
      </w:r>
      <w:proofErr w:type="spellStart"/>
      <w:r>
        <w:t>student_id</w:t>
      </w:r>
      <w:proofErr w:type="spellEnd"/>
      <w:r>
        <w:t>): odstráni študenta z danej skupiny</w:t>
      </w:r>
    </w:p>
    <w:p w:rsidR="00A31779" w:rsidRPr="009A27FA" w:rsidRDefault="00A31779" w:rsidP="00A31779">
      <w:pPr>
        <w:pStyle w:val="Odsekzoznamu"/>
        <w:numPr>
          <w:ilvl w:val="0"/>
          <w:numId w:val="28"/>
        </w:numPr>
        <w:spacing w:line="240" w:lineRule="auto"/>
        <w:rPr>
          <w:b/>
        </w:rPr>
      </w:pPr>
      <w:proofErr w:type="spellStart"/>
      <w:r>
        <w:t>getStudentsByGroup</w:t>
      </w:r>
      <w:proofErr w:type="spellEnd"/>
      <w:r>
        <w:t>($</w:t>
      </w:r>
      <w:proofErr w:type="spellStart"/>
      <w:r>
        <w:t>group_id</w:t>
      </w:r>
      <w:proofErr w:type="spellEnd"/>
      <w:r>
        <w:t>): vráti záznamy o študentoch z danej skupiny z tabuľky</w:t>
      </w:r>
    </w:p>
    <w:p w:rsidR="00A31779" w:rsidRDefault="00A31779" w:rsidP="00DE2B9D">
      <w:pPr>
        <w:pStyle w:val="Nadpis4"/>
        <w:numPr>
          <w:ilvl w:val="3"/>
          <w:numId w:val="23"/>
        </w:numPr>
      </w:pPr>
      <w:proofErr w:type="spellStart"/>
      <w:r>
        <w:t>GroupRepository</w:t>
      </w:r>
      <w:proofErr w:type="spellEnd"/>
    </w:p>
    <w:p w:rsidR="00A31779" w:rsidRDefault="00A31779" w:rsidP="00A31779">
      <w:r>
        <w:t xml:space="preserve">Spravuje tabuľku </w:t>
      </w:r>
      <w:proofErr w:type="spellStart"/>
      <w:r>
        <w:t>group</w:t>
      </w:r>
      <w:proofErr w:type="spellEnd"/>
      <w:r>
        <w:t>, kde sú záznamy o učiteľom vytvorených skupinách</w:t>
      </w:r>
    </w:p>
    <w:p w:rsidR="00A31779" w:rsidRDefault="00A31779" w:rsidP="00A31779">
      <w:pPr>
        <w:rPr>
          <w:b/>
        </w:rPr>
      </w:pPr>
      <w:r w:rsidRPr="00744286">
        <w:rPr>
          <w:b/>
        </w:rPr>
        <w:t>Metódy</w:t>
      </w:r>
    </w:p>
    <w:p w:rsidR="00A31779" w:rsidRPr="00744286" w:rsidRDefault="00A31779" w:rsidP="00A31779">
      <w:pPr>
        <w:pStyle w:val="Odsekzoznamu"/>
        <w:numPr>
          <w:ilvl w:val="0"/>
          <w:numId w:val="29"/>
        </w:numPr>
        <w:spacing w:line="240" w:lineRule="auto"/>
        <w:rPr>
          <w:b/>
        </w:rPr>
      </w:pPr>
      <w:proofErr w:type="spellStart"/>
      <w:r>
        <w:t>addGroup</w:t>
      </w:r>
      <w:proofErr w:type="spellEnd"/>
      <w:r>
        <w:t>($</w:t>
      </w:r>
      <w:proofErr w:type="spellStart"/>
      <w:r>
        <w:t>teacher_id</w:t>
      </w:r>
      <w:proofErr w:type="spellEnd"/>
      <w:r>
        <w:t>, $</w:t>
      </w:r>
      <w:proofErr w:type="spellStart"/>
      <w:r>
        <w:t>group_name</w:t>
      </w:r>
      <w:proofErr w:type="spellEnd"/>
      <w:r>
        <w:t>, $</w:t>
      </w:r>
      <w:proofErr w:type="spellStart"/>
      <w:r>
        <w:t>group_key</w:t>
      </w:r>
      <w:proofErr w:type="spellEnd"/>
      <w:r>
        <w:t>, $</w:t>
      </w:r>
      <w:proofErr w:type="spellStart"/>
      <w:r>
        <w:t>description</w:t>
      </w:r>
      <w:proofErr w:type="spellEnd"/>
      <w:r>
        <w:t>): pridá skupinu do tabuľky</w:t>
      </w:r>
    </w:p>
    <w:p w:rsidR="00A31779" w:rsidRPr="00B1793F" w:rsidRDefault="00A31779" w:rsidP="00A31779">
      <w:pPr>
        <w:pStyle w:val="Odsekzoznamu"/>
        <w:numPr>
          <w:ilvl w:val="0"/>
          <w:numId w:val="29"/>
        </w:numPr>
        <w:spacing w:line="240" w:lineRule="auto"/>
        <w:rPr>
          <w:b/>
        </w:rPr>
      </w:pPr>
      <w:proofErr w:type="spellStart"/>
      <w:r>
        <w:t>removeGroup</w:t>
      </w:r>
      <w:proofErr w:type="spellEnd"/>
      <w:r>
        <w:t>($</w:t>
      </w:r>
      <w:proofErr w:type="spellStart"/>
      <w:r>
        <w:t>group_id</w:t>
      </w:r>
      <w:proofErr w:type="spellEnd"/>
      <w:r>
        <w:t>): odstráni skupinu z tabuľky (a tým kaskádovito aj žiakov a ich príklady)</w:t>
      </w:r>
    </w:p>
    <w:p w:rsidR="00A31779" w:rsidRPr="00B1793F" w:rsidRDefault="00A31779" w:rsidP="00A31779">
      <w:pPr>
        <w:pStyle w:val="Odsekzoznamu"/>
        <w:numPr>
          <w:ilvl w:val="0"/>
          <w:numId w:val="29"/>
        </w:numPr>
        <w:spacing w:line="240" w:lineRule="auto"/>
        <w:rPr>
          <w:b/>
        </w:rPr>
      </w:pPr>
      <w:proofErr w:type="spellStart"/>
      <w:r>
        <w:t>getTeacherGroups</w:t>
      </w:r>
      <w:proofErr w:type="spellEnd"/>
      <w:r>
        <w:t>($</w:t>
      </w:r>
      <w:proofErr w:type="spellStart"/>
      <w:r>
        <w:t>teacher_id</w:t>
      </w:r>
      <w:proofErr w:type="spellEnd"/>
      <w:r>
        <w:t>): vráti záznamy o skupinách daného učiteľa</w:t>
      </w:r>
    </w:p>
    <w:p w:rsidR="00A31779" w:rsidRDefault="00A31779" w:rsidP="00DE2B9D">
      <w:pPr>
        <w:pStyle w:val="Nadpis4"/>
        <w:numPr>
          <w:ilvl w:val="3"/>
          <w:numId w:val="23"/>
        </w:numPr>
      </w:pPr>
      <w:proofErr w:type="spellStart"/>
      <w:r>
        <w:t>TaskRepository</w:t>
      </w:r>
      <w:proofErr w:type="spellEnd"/>
    </w:p>
    <w:p w:rsidR="00A31779" w:rsidRDefault="00A31779" w:rsidP="00A31779">
      <w:r>
        <w:t>Spravuje údaje o vyriešených príkladoch študentov</w:t>
      </w:r>
    </w:p>
    <w:p w:rsidR="00A31779" w:rsidRDefault="00A31779" w:rsidP="00A31779">
      <w:pPr>
        <w:rPr>
          <w:b/>
        </w:rPr>
      </w:pPr>
      <w:r w:rsidRPr="00B1793F">
        <w:rPr>
          <w:b/>
        </w:rPr>
        <w:t>Metódy</w:t>
      </w:r>
    </w:p>
    <w:p w:rsidR="00A31779" w:rsidRDefault="00A31779" w:rsidP="00A31779">
      <w:pPr>
        <w:pStyle w:val="Odsekzoznamu"/>
        <w:numPr>
          <w:ilvl w:val="0"/>
          <w:numId w:val="30"/>
        </w:numPr>
        <w:spacing w:line="240" w:lineRule="auto"/>
      </w:pPr>
      <w:proofErr w:type="spellStart"/>
      <w:r>
        <w:t>addTask</w:t>
      </w:r>
      <w:proofErr w:type="spellEnd"/>
      <w:r>
        <w:t>($</w:t>
      </w:r>
      <w:proofErr w:type="spellStart"/>
      <w:r>
        <w:t>id_user</w:t>
      </w:r>
      <w:proofErr w:type="spellEnd"/>
      <w:r>
        <w:t>, $</w:t>
      </w:r>
      <w:proofErr w:type="spellStart"/>
      <w:r>
        <w:t>id_unit</w:t>
      </w:r>
      <w:proofErr w:type="spellEnd"/>
      <w:r>
        <w:t>, $</w:t>
      </w:r>
      <w:proofErr w:type="spellStart"/>
      <w:r>
        <w:t>id_test</w:t>
      </w:r>
      <w:proofErr w:type="spellEnd"/>
      <w:r>
        <w:t>, $</w:t>
      </w:r>
      <w:proofErr w:type="spellStart"/>
      <w:r>
        <w:t>convert_array</w:t>
      </w:r>
      <w:proofErr w:type="spellEnd"/>
      <w:r>
        <w:t>, $</w:t>
      </w:r>
      <w:proofErr w:type="spellStart"/>
      <w:r>
        <w:t>isTest=false</w:t>
      </w:r>
      <w:proofErr w:type="spellEnd"/>
      <w:r>
        <w:t>): pridá príklad do tabuľky. Pole $</w:t>
      </w:r>
      <w:proofErr w:type="spellStart"/>
      <w:r>
        <w:t>convert_array</w:t>
      </w:r>
      <w:proofErr w:type="spellEnd"/>
      <w:r>
        <w:t xml:space="preserve"> bude mať </w:t>
      </w:r>
      <w:proofErr w:type="spellStart"/>
      <w:r>
        <w:t>info</w:t>
      </w:r>
      <w:proofErr w:type="spellEnd"/>
      <w:r>
        <w:t xml:space="preserve"> o príklade (</w:t>
      </w:r>
      <w:proofErr w:type="spellStart"/>
      <w:r>
        <w:t>nb_value_from</w:t>
      </w:r>
      <w:proofErr w:type="spellEnd"/>
      <w:r>
        <w:t xml:space="preserve">, </w:t>
      </w:r>
      <w:proofErr w:type="spellStart"/>
      <w:r>
        <w:t>nb_power_from</w:t>
      </w:r>
      <w:proofErr w:type="spellEnd"/>
      <w:r>
        <w:t xml:space="preserve">, </w:t>
      </w:r>
      <w:proofErr w:type="spellStart"/>
      <w:r>
        <w:t>nb_value_to</w:t>
      </w:r>
      <w:proofErr w:type="spellEnd"/>
      <w:r>
        <w:t xml:space="preserve">, </w:t>
      </w:r>
      <w:proofErr w:type="spellStart"/>
      <w:r>
        <w:t>nb_power_to</w:t>
      </w:r>
      <w:proofErr w:type="spellEnd"/>
      <w:r>
        <w:t>)</w:t>
      </w:r>
    </w:p>
    <w:p w:rsidR="00A31779" w:rsidRDefault="00A31779" w:rsidP="00A31779">
      <w:pPr>
        <w:pStyle w:val="Odsekzoznamu"/>
        <w:numPr>
          <w:ilvl w:val="0"/>
          <w:numId w:val="30"/>
        </w:numPr>
        <w:spacing w:line="240" w:lineRule="auto"/>
      </w:pPr>
      <w:proofErr w:type="spellStart"/>
      <w:r>
        <w:t>markTaskAsCorrect</w:t>
      </w:r>
      <w:proofErr w:type="spellEnd"/>
      <w:r>
        <w:t>($</w:t>
      </w:r>
      <w:proofErr w:type="spellStart"/>
      <w:r>
        <w:t>id_task</w:t>
      </w:r>
      <w:proofErr w:type="spellEnd"/>
      <w:r>
        <w:t>, $</w:t>
      </w:r>
      <w:proofErr w:type="spellStart"/>
      <w:r>
        <w:t>is_correct</w:t>
      </w:r>
      <w:proofErr w:type="spellEnd"/>
      <w:r>
        <w:t>): označí v tabuľke, či žiak správne vyplnil úlohu</w:t>
      </w:r>
    </w:p>
    <w:p w:rsidR="00A31779" w:rsidRDefault="00A31779" w:rsidP="00A31779">
      <w:pPr>
        <w:pStyle w:val="Odsekzoznamu"/>
        <w:numPr>
          <w:ilvl w:val="0"/>
          <w:numId w:val="30"/>
        </w:numPr>
        <w:spacing w:line="240" w:lineRule="auto"/>
      </w:pPr>
      <w:proofErr w:type="spellStart"/>
      <w:r>
        <w:t>getTasksByStudent</w:t>
      </w:r>
      <w:proofErr w:type="spellEnd"/>
      <w:r>
        <w:t>($</w:t>
      </w:r>
      <w:proofErr w:type="spellStart"/>
      <w:r>
        <w:t>student_id</w:t>
      </w:r>
      <w:proofErr w:type="spellEnd"/>
      <w:r>
        <w:t xml:space="preserve">): vráti príklady na základe </w:t>
      </w:r>
      <w:proofErr w:type="spellStart"/>
      <w:r>
        <w:t>id</w:t>
      </w:r>
      <w:proofErr w:type="spellEnd"/>
      <w:r>
        <w:t xml:space="preserve"> študenta</w:t>
      </w:r>
    </w:p>
    <w:p w:rsidR="00A31779" w:rsidRPr="00B1793F" w:rsidRDefault="00A31779" w:rsidP="00A31779">
      <w:pPr>
        <w:pStyle w:val="Odsekzoznamu"/>
        <w:numPr>
          <w:ilvl w:val="0"/>
          <w:numId w:val="30"/>
        </w:numPr>
        <w:spacing w:line="240" w:lineRule="auto"/>
      </w:pPr>
      <w:proofErr w:type="spellStart"/>
      <w:r>
        <w:t>getTasksBytTest</w:t>
      </w:r>
      <w:proofErr w:type="spellEnd"/>
      <w:r>
        <w:t>($</w:t>
      </w:r>
      <w:proofErr w:type="spellStart"/>
      <w:r>
        <w:t>test_id</w:t>
      </w:r>
      <w:proofErr w:type="spellEnd"/>
      <w:r>
        <w:t>): vráti dvojrozmerné pole, kde prvý rozmer budú študenti a druhý ich riešené príklady</w:t>
      </w:r>
    </w:p>
    <w:p w:rsidR="00A31779" w:rsidRDefault="00A31779" w:rsidP="00DE2B9D">
      <w:pPr>
        <w:pStyle w:val="Nadpis4"/>
        <w:numPr>
          <w:ilvl w:val="3"/>
          <w:numId w:val="23"/>
        </w:numPr>
      </w:pPr>
      <w:proofErr w:type="spellStart"/>
      <w:r>
        <w:t>UnitRepository</w:t>
      </w:r>
      <w:proofErr w:type="spellEnd"/>
    </w:p>
    <w:p w:rsidR="00A31779" w:rsidRDefault="00A31779" w:rsidP="00A31779">
      <w:r>
        <w:t xml:space="preserve">Slúži na komunikáciu s tabuľkou </w:t>
      </w:r>
      <w:proofErr w:type="spellStart"/>
      <w:r>
        <w:t>unit</w:t>
      </w:r>
      <w:proofErr w:type="spellEnd"/>
      <w:r>
        <w:t>, kde sú informácie o fyzikálnych jednotkách</w:t>
      </w:r>
    </w:p>
    <w:p w:rsidR="00A31779" w:rsidRDefault="00A31779" w:rsidP="00A31779">
      <w:pPr>
        <w:rPr>
          <w:b/>
        </w:rPr>
      </w:pPr>
      <w:r w:rsidRPr="00404EB2">
        <w:rPr>
          <w:b/>
        </w:rPr>
        <w:t>Metódy</w:t>
      </w:r>
    </w:p>
    <w:p w:rsidR="00A31779" w:rsidRDefault="00A31779" w:rsidP="00A31779">
      <w:pPr>
        <w:pStyle w:val="Odsekzoznamu"/>
        <w:numPr>
          <w:ilvl w:val="0"/>
          <w:numId w:val="31"/>
        </w:numPr>
        <w:spacing w:line="240" w:lineRule="auto"/>
      </w:pPr>
      <w:proofErr w:type="spellStart"/>
      <w:r>
        <w:t>getUnitById</w:t>
      </w:r>
      <w:proofErr w:type="spellEnd"/>
      <w:r>
        <w:t>($</w:t>
      </w:r>
      <w:proofErr w:type="spellStart"/>
      <w:r>
        <w:t>unit_id</w:t>
      </w:r>
      <w:proofErr w:type="spellEnd"/>
      <w:r>
        <w:t xml:space="preserve">): vráti záznam o fyz. jednotke podľa </w:t>
      </w:r>
      <w:proofErr w:type="spellStart"/>
      <w:r>
        <w:t>id</w:t>
      </w:r>
      <w:proofErr w:type="spellEnd"/>
      <w:r>
        <w:t xml:space="preserve"> jednotky</w:t>
      </w:r>
    </w:p>
    <w:p w:rsidR="00A31779" w:rsidRDefault="00A31779" w:rsidP="00A31779">
      <w:pPr>
        <w:pStyle w:val="Odsekzoznamu"/>
        <w:numPr>
          <w:ilvl w:val="0"/>
          <w:numId w:val="31"/>
        </w:numPr>
        <w:spacing w:line="240" w:lineRule="auto"/>
      </w:pPr>
      <w:proofErr w:type="spellStart"/>
      <w:r>
        <w:lastRenderedPageBreak/>
        <w:t>getBaseUnitByDifficulty</w:t>
      </w:r>
      <w:proofErr w:type="spellEnd"/>
      <w:r>
        <w:t>($</w:t>
      </w:r>
      <w:proofErr w:type="spellStart"/>
      <w:r>
        <w:t>difficulty</w:t>
      </w:r>
      <w:proofErr w:type="spellEnd"/>
      <w:r>
        <w:t xml:space="preserve">): vráti náhodne záznam o základnej jednotke podľa </w:t>
      </w:r>
      <w:proofErr w:type="spellStart"/>
      <w:r>
        <w:t>obtiažnosti</w:t>
      </w:r>
      <w:proofErr w:type="spellEnd"/>
    </w:p>
    <w:p w:rsidR="00A31779" w:rsidRPr="00404EB2" w:rsidRDefault="00A31779" w:rsidP="00A31779">
      <w:pPr>
        <w:pStyle w:val="Odsekzoznamu"/>
        <w:numPr>
          <w:ilvl w:val="0"/>
          <w:numId w:val="31"/>
        </w:numPr>
        <w:spacing w:line="240" w:lineRule="auto"/>
      </w:pPr>
      <w:proofErr w:type="spellStart"/>
      <w:r>
        <w:t>getRandomUnitForBaseUnit</w:t>
      </w:r>
      <w:proofErr w:type="spellEnd"/>
      <w:r>
        <w:t>($</w:t>
      </w:r>
      <w:proofErr w:type="spellStart"/>
      <w:r>
        <w:t>unit_id</w:t>
      </w:r>
      <w:proofErr w:type="spellEnd"/>
      <w:r>
        <w:t>): vráti náhodnú jednotku ku základnej jednotke (okrem nej) z tej istej veličiny</w:t>
      </w:r>
    </w:p>
    <w:p w:rsidR="00A31779" w:rsidRDefault="00A31779" w:rsidP="00DE2B9D">
      <w:pPr>
        <w:pStyle w:val="Nadpis4"/>
        <w:numPr>
          <w:ilvl w:val="3"/>
          <w:numId w:val="23"/>
        </w:numPr>
      </w:pPr>
      <w:proofErr w:type="spellStart"/>
      <w:r>
        <w:t>TestRepository</w:t>
      </w:r>
      <w:proofErr w:type="spellEnd"/>
    </w:p>
    <w:p w:rsidR="00A31779" w:rsidRDefault="00A31779" w:rsidP="00A31779">
      <w:r>
        <w:t>Pracuje s tabuľkou, kde sú uložené informácie o testoch pre študentov</w:t>
      </w:r>
    </w:p>
    <w:p w:rsidR="00A31779" w:rsidRDefault="00A31779" w:rsidP="00A31779">
      <w:pPr>
        <w:rPr>
          <w:b/>
        </w:rPr>
      </w:pPr>
      <w:r w:rsidRPr="007A4684">
        <w:rPr>
          <w:b/>
        </w:rPr>
        <w:t>Metódy</w:t>
      </w:r>
    </w:p>
    <w:p w:rsidR="00A31779" w:rsidRDefault="00A31779" w:rsidP="00A31779">
      <w:pPr>
        <w:pStyle w:val="Odsekzoznamu"/>
        <w:numPr>
          <w:ilvl w:val="0"/>
          <w:numId w:val="32"/>
        </w:numPr>
        <w:spacing w:line="240" w:lineRule="auto"/>
      </w:pPr>
      <w:proofErr w:type="spellStart"/>
      <w:r>
        <w:t>addTest</w:t>
      </w:r>
      <w:proofErr w:type="spellEnd"/>
      <w:r>
        <w:t>($</w:t>
      </w:r>
      <w:proofErr w:type="spellStart"/>
      <w:r>
        <w:t>id_group</w:t>
      </w:r>
      <w:proofErr w:type="spellEnd"/>
      <w:r>
        <w:t>, $</w:t>
      </w:r>
      <w:proofErr w:type="spellStart"/>
      <w:r>
        <w:t>count</w:t>
      </w:r>
      <w:proofErr w:type="spellEnd"/>
      <w:r>
        <w:t>, $difficulty=1): pridá nový test</w:t>
      </w:r>
    </w:p>
    <w:p w:rsidR="00A31779" w:rsidRPr="007A4684" w:rsidRDefault="00A31779" w:rsidP="00A31779">
      <w:pPr>
        <w:pStyle w:val="Odsekzoznamu"/>
        <w:numPr>
          <w:ilvl w:val="0"/>
          <w:numId w:val="32"/>
        </w:numPr>
        <w:spacing w:line="240" w:lineRule="auto"/>
      </w:pPr>
      <w:proofErr w:type="spellStart"/>
      <w:r>
        <w:t>closeTest</w:t>
      </w:r>
      <w:proofErr w:type="spellEnd"/>
      <w:r>
        <w:t>($</w:t>
      </w:r>
      <w:proofErr w:type="spellStart"/>
      <w:r>
        <w:t>test_id</w:t>
      </w:r>
      <w:proofErr w:type="spellEnd"/>
      <w:r>
        <w:t>): ukončí daný test</w:t>
      </w:r>
    </w:p>
    <w:p w:rsidR="00A31779" w:rsidRDefault="00A31779" w:rsidP="00DE2B9D">
      <w:pPr>
        <w:pStyle w:val="Nadpis3"/>
        <w:numPr>
          <w:ilvl w:val="2"/>
          <w:numId w:val="23"/>
        </w:numPr>
      </w:pPr>
      <w:proofErr w:type="spellStart"/>
      <w:r>
        <w:t>Controllery</w:t>
      </w:r>
      <w:proofErr w:type="spellEnd"/>
    </w:p>
    <w:p w:rsidR="00A31779" w:rsidRDefault="00A31779" w:rsidP="00A31779">
      <w:proofErr w:type="spellStart"/>
      <w:r>
        <w:t>Controllery</w:t>
      </w:r>
      <w:proofErr w:type="spellEnd"/>
      <w:r>
        <w:t xml:space="preserve"> MVC </w:t>
      </w:r>
      <w:proofErr w:type="spellStart"/>
      <w:r>
        <w:t>frameworku</w:t>
      </w:r>
      <w:proofErr w:type="spellEnd"/>
      <w:r>
        <w:t xml:space="preserve"> </w:t>
      </w:r>
      <w:proofErr w:type="spellStart"/>
      <w:r>
        <w:t>Nette</w:t>
      </w:r>
      <w:proofErr w:type="spellEnd"/>
      <w:r>
        <w:t xml:space="preserve"> slúžia na komunikáciu s Modelmi (cez ktoré dopytujú dáta z databázy a modifikujú ich). Tieto dáta môžu ďalej spracovávať a poskytnúť ich </w:t>
      </w:r>
      <w:proofErr w:type="spellStart"/>
      <w:r>
        <w:t>View-om</w:t>
      </w:r>
      <w:proofErr w:type="spellEnd"/>
      <w:r>
        <w:t xml:space="preserve">, ktoré slúžia ako HTML šablóny. Ďalej spracovávajú dáta získané z formulárov. Každý </w:t>
      </w:r>
      <w:proofErr w:type="spellStart"/>
      <w:r>
        <w:t>Controller</w:t>
      </w:r>
      <w:proofErr w:type="spellEnd"/>
      <w:r>
        <w:t xml:space="preserve"> dedí z triedy </w:t>
      </w:r>
      <w:proofErr w:type="spellStart"/>
      <w:r>
        <w:t>BasePresenter</w:t>
      </w:r>
      <w:proofErr w:type="spellEnd"/>
      <w:r>
        <w:t>.</w:t>
      </w:r>
    </w:p>
    <w:p w:rsidR="00A31779" w:rsidRDefault="00A31779" w:rsidP="00DE2B9D">
      <w:pPr>
        <w:pStyle w:val="Nadpis4"/>
        <w:numPr>
          <w:ilvl w:val="3"/>
          <w:numId w:val="23"/>
        </w:numPr>
      </w:pPr>
      <w:proofErr w:type="spellStart"/>
      <w:r>
        <w:t>Auth</w:t>
      </w:r>
      <w:proofErr w:type="spellEnd"/>
      <w:r>
        <w:t xml:space="preserve"> </w:t>
      </w:r>
      <w:proofErr w:type="spellStart"/>
      <w:r>
        <w:t>Controller</w:t>
      </w:r>
      <w:proofErr w:type="spellEnd"/>
    </w:p>
    <w:p w:rsidR="00A31779" w:rsidRDefault="00A31779" w:rsidP="00A31779">
      <w:r>
        <w:t xml:space="preserve">Riadi autentifikáciu používateľa (študenta/učiteľa) – registráciu, prihlasovanie, odhlasovanie, zmenu hesla používateľa. Tento </w:t>
      </w:r>
      <w:proofErr w:type="spellStart"/>
      <w:r>
        <w:t>controller</w:t>
      </w:r>
      <w:proofErr w:type="spellEnd"/>
      <w:r>
        <w:t xml:space="preserve"> komunikuje s triedou \</w:t>
      </w:r>
      <w:proofErr w:type="spellStart"/>
      <w:r>
        <w:t>Nette\Security\User</w:t>
      </w:r>
      <w:proofErr w:type="spellEnd"/>
      <w:r>
        <w:t>, ktorá uchováva informáciu o skupine, užívateľovi a obsahuje metódy na prácu s užívateľom – registrácia, prihlásenie, odhlásenie, zmenu hesla v databáze.</w:t>
      </w:r>
    </w:p>
    <w:p w:rsidR="00A31779" w:rsidRDefault="00A31779" w:rsidP="00A31779">
      <w:pPr>
        <w:rPr>
          <w:b/>
        </w:rPr>
      </w:pPr>
      <w:r w:rsidRPr="00DC2572">
        <w:rPr>
          <w:b/>
        </w:rPr>
        <w:t>Metódy</w:t>
      </w:r>
    </w:p>
    <w:p w:rsidR="00A31779" w:rsidRDefault="00A31779" w:rsidP="00A31779">
      <w:pPr>
        <w:pStyle w:val="Odsekzoznamu"/>
        <w:numPr>
          <w:ilvl w:val="0"/>
          <w:numId w:val="24"/>
        </w:numPr>
        <w:spacing w:line="240" w:lineRule="auto"/>
      </w:pPr>
      <w:proofErr w:type="spellStart"/>
      <w:r>
        <w:t>createComponentNewRegisterUser</w:t>
      </w:r>
      <w:proofErr w:type="spellEnd"/>
      <w:r>
        <w:t>(): vráti formulár na registráciu užívateľa (žiaka, alebo učiteľa)</w:t>
      </w:r>
    </w:p>
    <w:p w:rsidR="00A31779" w:rsidRDefault="00A31779" w:rsidP="00A31779">
      <w:pPr>
        <w:pStyle w:val="Odsekzoznamu"/>
        <w:numPr>
          <w:ilvl w:val="0"/>
          <w:numId w:val="24"/>
        </w:numPr>
        <w:spacing w:line="240" w:lineRule="auto"/>
      </w:pPr>
      <w:proofErr w:type="spellStart"/>
      <w:r>
        <w:t>newRegisterUserSubmitted</w:t>
      </w:r>
      <w:proofErr w:type="spellEnd"/>
      <w:r>
        <w:t xml:space="preserve">(): </w:t>
      </w:r>
      <w:proofErr w:type="spellStart"/>
      <w:r>
        <w:t>zvaliduje</w:t>
      </w:r>
      <w:proofErr w:type="spellEnd"/>
      <w:r>
        <w:t xml:space="preserve"> a spracuje odoslaný registračný formulár pomocou triedy \</w:t>
      </w:r>
      <w:proofErr w:type="spellStart"/>
      <w:r>
        <w:t>Nette\Security\User</w:t>
      </w:r>
      <w:proofErr w:type="spellEnd"/>
    </w:p>
    <w:p w:rsidR="00A31779" w:rsidRDefault="00A31779" w:rsidP="00A31779">
      <w:pPr>
        <w:pStyle w:val="Odsekzoznamu"/>
        <w:numPr>
          <w:ilvl w:val="0"/>
          <w:numId w:val="24"/>
        </w:numPr>
        <w:spacing w:line="240" w:lineRule="auto"/>
      </w:pPr>
      <w:proofErr w:type="spellStart"/>
      <w:r>
        <w:t>createComponentNewLoginForm</w:t>
      </w:r>
      <w:proofErr w:type="spellEnd"/>
      <w:r>
        <w:t>(): vráti formulár na prihlásenie užívateľa (žiaka, alebo učiteľa)</w:t>
      </w:r>
    </w:p>
    <w:p w:rsidR="00A31779" w:rsidRDefault="00A31779" w:rsidP="00A31779">
      <w:pPr>
        <w:pStyle w:val="Odsekzoznamu"/>
        <w:numPr>
          <w:ilvl w:val="0"/>
          <w:numId w:val="24"/>
        </w:numPr>
        <w:spacing w:line="240" w:lineRule="auto"/>
      </w:pPr>
      <w:proofErr w:type="spellStart"/>
      <w:r>
        <w:t>newLoginFormSubmitted</w:t>
      </w:r>
      <w:proofErr w:type="spellEnd"/>
      <w:r>
        <w:t>(): spracuje odoslaný prihlasovací formulár pomocou triedy \</w:t>
      </w:r>
      <w:proofErr w:type="spellStart"/>
      <w:r>
        <w:t>Nette\Security\User</w:t>
      </w:r>
      <w:proofErr w:type="spellEnd"/>
      <w:r>
        <w:t xml:space="preserve">. Z tejto triedy sa zavolá metóda </w:t>
      </w:r>
      <w:proofErr w:type="spellStart"/>
      <w:r>
        <w:t>login</w:t>
      </w:r>
      <w:proofErr w:type="spellEnd"/>
      <w:r>
        <w:t>($</w:t>
      </w:r>
      <w:proofErr w:type="spellStart"/>
      <w:r>
        <w:t>user</w:t>
      </w:r>
      <w:proofErr w:type="spellEnd"/>
      <w:r>
        <w:t>, $</w:t>
      </w:r>
      <w:proofErr w:type="spellStart"/>
      <w:r>
        <w:t>password</w:t>
      </w:r>
      <w:proofErr w:type="spellEnd"/>
      <w:r>
        <w:t xml:space="preserve">), kde sa pomocou parametrov pošle email a heslo zadané užívateľom vo formulári. Tá prihlási užívateľa nastavením </w:t>
      </w:r>
      <w:proofErr w:type="spellStart"/>
      <w:r>
        <w:t>Sessions</w:t>
      </w:r>
      <w:proofErr w:type="spellEnd"/>
      <w:r>
        <w:t>, kde si pamätá informácie o užívateľovi.</w:t>
      </w:r>
    </w:p>
    <w:p w:rsidR="00A31779" w:rsidRDefault="00A31779" w:rsidP="00A31779">
      <w:pPr>
        <w:pStyle w:val="Odsekzoznamu"/>
        <w:numPr>
          <w:ilvl w:val="0"/>
          <w:numId w:val="24"/>
        </w:numPr>
        <w:spacing w:line="240" w:lineRule="auto"/>
      </w:pPr>
      <w:proofErr w:type="spellStart"/>
      <w:r>
        <w:t>newLogoutFormSubmitted</w:t>
      </w:r>
      <w:proofErr w:type="spellEnd"/>
      <w:r>
        <w:t>(): metóda odhlasuje prihláseného užívateľa</w:t>
      </w:r>
    </w:p>
    <w:p w:rsidR="00A31779" w:rsidRDefault="00A31779" w:rsidP="00DE2B9D">
      <w:pPr>
        <w:pStyle w:val="Nadpis4"/>
        <w:numPr>
          <w:ilvl w:val="3"/>
          <w:numId w:val="23"/>
        </w:numPr>
      </w:pPr>
      <w:proofErr w:type="spellStart"/>
      <w:r>
        <w:t>Student</w:t>
      </w:r>
      <w:proofErr w:type="spellEnd"/>
      <w:r>
        <w:t xml:space="preserve"> </w:t>
      </w:r>
      <w:proofErr w:type="spellStart"/>
      <w:r>
        <w:t>Controller</w:t>
      </w:r>
      <w:proofErr w:type="spellEnd"/>
    </w:p>
    <w:p w:rsidR="00A31779" w:rsidRDefault="00A31779" w:rsidP="00A31779">
      <w:r>
        <w:t xml:space="preserve">Riadi požiadavky od prihláseného študenta. Pri každej z týchto akcií musí byť študent prihlásený. To sa overuje v metóde </w:t>
      </w:r>
      <w:proofErr w:type="spellStart"/>
      <w:r>
        <w:t>Startup</w:t>
      </w:r>
      <w:proofErr w:type="spellEnd"/>
      <w:r>
        <w:t>() tejto triedy.</w:t>
      </w:r>
    </w:p>
    <w:p w:rsidR="00A31779" w:rsidRDefault="00A31779" w:rsidP="00A31779">
      <w:pPr>
        <w:rPr>
          <w:b/>
        </w:rPr>
      </w:pPr>
      <w:r w:rsidRPr="00CB63EE">
        <w:rPr>
          <w:b/>
        </w:rPr>
        <w:t>Metódy</w:t>
      </w:r>
    </w:p>
    <w:p w:rsidR="00A31779" w:rsidRDefault="00A31779" w:rsidP="00A31779">
      <w:pPr>
        <w:pStyle w:val="Odsekzoznamu"/>
        <w:numPr>
          <w:ilvl w:val="0"/>
          <w:numId w:val="26"/>
        </w:numPr>
        <w:spacing w:line="240" w:lineRule="auto"/>
      </w:pPr>
      <w:proofErr w:type="spellStart"/>
      <w:r>
        <w:t>actionDefault</w:t>
      </w:r>
      <w:proofErr w:type="spellEnd"/>
      <w:r>
        <w:t>(): zobrazí študentovi jeho domovskú stránku po prihlásení</w:t>
      </w:r>
    </w:p>
    <w:p w:rsidR="00A31779" w:rsidRDefault="00A31779" w:rsidP="00A31779">
      <w:pPr>
        <w:pStyle w:val="Odsekzoznamu"/>
        <w:numPr>
          <w:ilvl w:val="0"/>
          <w:numId w:val="26"/>
        </w:numPr>
        <w:spacing w:line="240" w:lineRule="auto"/>
      </w:pPr>
      <w:proofErr w:type="spellStart"/>
      <w:r>
        <w:t>actionSolutions</w:t>
      </w:r>
      <w:proofErr w:type="spellEnd"/>
      <w:r>
        <w:t>(): spracuje a zobrazí študentovi jeho riešené úlohy</w:t>
      </w:r>
    </w:p>
    <w:p w:rsidR="00A31779" w:rsidRDefault="00A31779" w:rsidP="00A31779">
      <w:pPr>
        <w:pStyle w:val="Odsekzoznamu"/>
        <w:numPr>
          <w:ilvl w:val="0"/>
          <w:numId w:val="26"/>
        </w:numPr>
        <w:spacing w:line="240" w:lineRule="auto"/>
      </w:pPr>
      <w:proofErr w:type="spellStart"/>
      <w:r>
        <w:t>createComponentNewTask</w:t>
      </w:r>
      <w:proofErr w:type="spellEnd"/>
      <w:r>
        <w:t xml:space="preserve">(): vygeneruje žiakovi príklady pomocou triedy </w:t>
      </w:r>
      <w:proofErr w:type="spellStart"/>
      <w:r>
        <w:t>UnitConversion</w:t>
      </w:r>
      <w:proofErr w:type="spellEnd"/>
      <w:r>
        <w:t>, uloží do databázy prostredníctvom modelu a zobrazí mu ich na riešenie</w:t>
      </w:r>
    </w:p>
    <w:p w:rsidR="00A31779" w:rsidRDefault="00A31779" w:rsidP="00A31779">
      <w:pPr>
        <w:pStyle w:val="Odsekzoznamu"/>
        <w:numPr>
          <w:ilvl w:val="0"/>
          <w:numId w:val="26"/>
        </w:numPr>
        <w:spacing w:line="240" w:lineRule="auto"/>
      </w:pPr>
      <w:proofErr w:type="spellStart"/>
      <w:r>
        <w:lastRenderedPageBreak/>
        <w:t>createComponentNewTest</w:t>
      </w:r>
      <w:proofErr w:type="spellEnd"/>
      <w:r>
        <w:t xml:space="preserve">(): vygeneruje žiakovi príklady z danej </w:t>
      </w:r>
      <w:proofErr w:type="spellStart"/>
      <w:r>
        <w:t>päťminutovky</w:t>
      </w:r>
      <w:proofErr w:type="spellEnd"/>
      <w:r>
        <w:t xml:space="preserve"> podľa nastavenej </w:t>
      </w:r>
      <w:proofErr w:type="spellStart"/>
      <w:r>
        <w:t>obtiažnosti</w:t>
      </w:r>
      <w:proofErr w:type="spellEnd"/>
      <w:r>
        <w:t xml:space="preserve"> pomocou triedy </w:t>
      </w:r>
      <w:proofErr w:type="spellStart"/>
      <w:r>
        <w:t>UnitConversion</w:t>
      </w:r>
      <w:proofErr w:type="spellEnd"/>
      <w:r>
        <w:t xml:space="preserve"> a uloží do databázy. Príklady na riešenie zobrazí študentovi</w:t>
      </w:r>
    </w:p>
    <w:p w:rsidR="00A31779" w:rsidRDefault="00A31779" w:rsidP="00A31779">
      <w:pPr>
        <w:pStyle w:val="Odsekzoznamu"/>
        <w:numPr>
          <w:ilvl w:val="0"/>
          <w:numId w:val="26"/>
        </w:numPr>
        <w:spacing w:line="240" w:lineRule="auto"/>
      </w:pPr>
      <w:proofErr w:type="spellStart"/>
      <w:r>
        <w:t>newTaskSubmitted</w:t>
      </w:r>
      <w:proofErr w:type="spellEnd"/>
      <w:r>
        <w:t>(</w:t>
      </w:r>
      <w:proofErr w:type="spellStart"/>
      <w:r>
        <w:t>isTest</w:t>
      </w:r>
      <w:proofErr w:type="spellEnd"/>
      <w:r>
        <w:t xml:space="preserve"> = </w:t>
      </w:r>
      <w:proofErr w:type="spellStart"/>
      <w:r>
        <w:t>false</w:t>
      </w:r>
      <w:proofErr w:type="spellEnd"/>
      <w:r>
        <w:t xml:space="preserve">): vyhodnotí odoslané príklady žiaka a uloží jeho výsledky do databázy pomocou modelu a presmeruje ho na </w:t>
      </w:r>
      <w:proofErr w:type="spellStart"/>
      <w:r>
        <w:t>actionShowResult</w:t>
      </w:r>
      <w:proofErr w:type="spellEnd"/>
      <w:r>
        <w:t>()</w:t>
      </w:r>
    </w:p>
    <w:p w:rsidR="00A31779" w:rsidRDefault="00A31779" w:rsidP="00A31779">
      <w:pPr>
        <w:pStyle w:val="Odsekzoznamu"/>
        <w:numPr>
          <w:ilvl w:val="0"/>
          <w:numId w:val="26"/>
        </w:numPr>
        <w:spacing w:line="240" w:lineRule="auto"/>
      </w:pPr>
      <w:proofErr w:type="spellStart"/>
      <w:r>
        <w:t>actionShowResult</w:t>
      </w:r>
      <w:proofErr w:type="spellEnd"/>
      <w:r>
        <w:t>():  zobrazí študentovi výsledky (ktoré príklady mal dobre/zle, alebo nerieš)</w:t>
      </w:r>
    </w:p>
    <w:p w:rsidR="00A31779" w:rsidRDefault="00A31779" w:rsidP="00DE2B9D">
      <w:pPr>
        <w:pStyle w:val="Nadpis4"/>
        <w:numPr>
          <w:ilvl w:val="3"/>
          <w:numId w:val="23"/>
        </w:numPr>
      </w:pPr>
      <w:proofErr w:type="spellStart"/>
      <w:r>
        <w:t>Teacher</w:t>
      </w:r>
      <w:proofErr w:type="spellEnd"/>
      <w:r>
        <w:t xml:space="preserve"> </w:t>
      </w:r>
      <w:proofErr w:type="spellStart"/>
      <w:r>
        <w:t>Controller</w:t>
      </w:r>
      <w:proofErr w:type="spellEnd"/>
    </w:p>
    <w:p w:rsidR="00A31779" w:rsidRDefault="00A31779" w:rsidP="00A31779">
      <w:r>
        <w:t>Riadi požiadavky od prihláseného učiteľa. Pri každej z týchto akcií musí byť učiteľ prihlásený. Pri každej z týchto akcií musí byť študent prihlásený.</w:t>
      </w:r>
    </w:p>
    <w:p w:rsidR="00A31779" w:rsidRDefault="00A31779" w:rsidP="00A31779">
      <w:pPr>
        <w:rPr>
          <w:b/>
        </w:rPr>
      </w:pPr>
      <w:r w:rsidRPr="00347740">
        <w:rPr>
          <w:b/>
        </w:rPr>
        <w:t>Metódy</w:t>
      </w:r>
    </w:p>
    <w:p w:rsidR="00A31779" w:rsidRDefault="00A31779" w:rsidP="00A31779">
      <w:pPr>
        <w:pStyle w:val="Odsekzoznamu"/>
        <w:numPr>
          <w:ilvl w:val="0"/>
          <w:numId w:val="27"/>
        </w:numPr>
        <w:spacing w:line="240" w:lineRule="auto"/>
      </w:pPr>
      <w:proofErr w:type="spellStart"/>
      <w:r>
        <w:t>actionDefault</w:t>
      </w:r>
      <w:proofErr w:type="spellEnd"/>
      <w:r>
        <w:t xml:space="preserve"> (): zobrazí učiteľovi jeho domovskú stránku po prihlásení. Tu mu </w:t>
      </w:r>
      <w:proofErr w:type="spellStart"/>
      <w:r>
        <w:t>vylistuje</w:t>
      </w:r>
      <w:proofErr w:type="spellEnd"/>
      <w:r>
        <w:t xml:space="preserve"> jeho pridané skupiny a možnosť vytvoriť nové skupiny.</w:t>
      </w:r>
    </w:p>
    <w:p w:rsidR="00A31779" w:rsidRDefault="00A31779" w:rsidP="00A31779">
      <w:pPr>
        <w:pStyle w:val="Odsekzoznamu"/>
        <w:numPr>
          <w:ilvl w:val="0"/>
          <w:numId w:val="27"/>
        </w:numPr>
        <w:spacing w:line="240" w:lineRule="auto"/>
      </w:pPr>
      <w:proofErr w:type="spellStart"/>
      <w:r>
        <w:t>createComponentNewGroup</w:t>
      </w:r>
      <w:proofErr w:type="spellEnd"/>
      <w:r>
        <w:t>(): vráti formulár na vytvorenie skupiny.</w:t>
      </w:r>
    </w:p>
    <w:p w:rsidR="00A31779" w:rsidRDefault="00A31779" w:rsidP="00A31779">
      <w:pPr>
        <w:pStyle w:val="Odsekzoznamu"/>
        <w:numPr>
          <w:ilvl w:val="0"/>
          <w:numId w:val="27"/>
        </w:numPr>
        <w:spacing w:line="240" w:lineRule="auto"/>
      </w:pPr>
      <w:proofErr w:type="spellStart"/>
      <w:r>
        <w:t>newGroupSubmitted</w:t>
      </w:r>
      <w:proofErr w:type="spellEnd"/>
      <w:r>
        <w:t xml:space="preserve">(): vytvorí novú skupinu zo zadaných údajov vo formulári a presmeruje na </w:t>
      </w:r>
      <w:proofErr w:type="spellStart"/>
      <w:r>
        <w:t>actionDefault</w:t>
      </w:r>
      <w:proofErr w:type="spellEnd"/>
      <w:r>
        <w:t>()</w:t>
      </w:r>
    </w:p>
    <w:p w:rsidR="00A31779" w:rsidRDefault="00A31779" w:rsidP="00A31779">
      <w:pPr>
        <w:pStyle w:val="Odsekzoznamu"/>
        <w:numPr>
          <w:ilvl w:val="0"/>
          <w:numId w:val="27"/>
        </w:numPr>
        <w:spacing w:line="240" w:lineRule="auto"/>
      </w:pPr>
      <w:proofErr w:type="spellStart"/>
      <w:r>
        <w:t>actionRemoveGroup</w:t>
      </w:r>
      <w:proofErr w:type="spellEnd"/>
      <w:r>
        <w:t>($</w:t>
      </w:r>
      <w:proofErr w:type="spellStart"/>
      <w:r>
        <w:t>group_id</w:t>
      </w:r>
      <w:proofErr w:type="spellEnd"/>
      <w:r>
        <w:t>): odstráni učiteľovu skupinu a s ňou jej študentov a ich príklady</w:t>
      </w:r>
    </w:p>
    <w:p w:rsidR="00A31779" w:rsidRDefault="00A31779" w:rsidP="00A31779">
      <w:pPr>
        <w:pStyle w:val="Odsekzoznamu"/>
        <w:numPr>
          <w:ilvl w:val="0"/>
          <w:numId w:val="27"/>
        </w:numPr>
        <w:spacing w:line="240" w:lineRule="auto"/>
      </w:pPr>
      <w:proofErr w:type="spellStart"/>
      <w:r>
        <w:t>actionShowStudentsInGroup</w:t>
      </w:r>
      <w:proofErr w:type="spellEnd"/>
      <w:r>
        <w:t>($</w:t>
      </w:r>
      <w:proofErr w:type="spellStart"/>
      <w:r>
        <w:t>group_id</w:t>
      </w:r>
      <w:proofErr w:type="spellEnd"/>
      <w:r>
        <w:t>): zobrazí učiteľovi študentov z danej skupiny</w:t>
      </w:r>
    </w:p>
    <w:p w:rsidR="00A31779" w:rsidRDefault="00A31779" w:rsidP="00A31779">
      <w:pPr>
        <w:pStyle w:val="Odsekzoznamu"/>
        <w:numPr>
          <w:ilvl w:val="0"/>
          <w:numId w:val="27"/>
        </w:numPr>
        <w:spacing w:line="240" w:lineRule="auto"/>
      </w:pPr>
      <w:proofErr w:type="spellStart"/>
      <w:r>
        <w:t>actionShowStudentsResults</w:t>
      </w:r>
      <w:proofErr w:type="spellEnd"/>
      <w:r>
        <w:t>($</w:t>
      </w:r>
      <w:proofErr w:type="spellStart"/>
      <w:r>
        <w:t>student_id</w:t>
      </w:r>
      <w:proofErr w:type="spellEnd"/>
      <w:r>
        <w:t>, $</w:t>
      </w:r>
      <w:proofErr w:type="spellStart"/>
      <w:r>
        <w:t>only_tests=false</w:t>
      </w:r>
      <w:proofErr w:type="spellEnd"/>
      <w:r>
        <w:t>): zobrazí učiteľovi študentove riešené príklady</w:t>
      </w:r>
    </w:p>
    <w:p w:rsidR="00A31779" w:rsidRDefault="00A31779" w:rsidP="00A31779">
      <w:pPr>
        <w:pStyle w:val="Odsekzoznamu"/>
        <w:numPr>
          <w:ilvl w:val="0"/>
          <w:numId w:val="27"/>
        </w:numPr>
        <w:spacing w:line="240" w:lineRule="auto"/>
      </w:pPr>
      <w:proofErr w:type="spellStart"/>
      <w:r>
        <w:t>actionSetTest</w:t>
      </w:r>
      <w:proofErr w:type="spellEnd"/>
      <w:r>
        <w:t>($</w:t>
      </w:r>
      <w:proofErr w:type="spellStart"/>
      <w:r>
        <w:t>count</w:t>
      </w:r>
      <w:proofErr w:type="spellEnd"/>
      <w:r>
        <w:t>, $</w:t>
      </w:r>
      <w:proofErr w:type="spellStart"/>
      <w:r>
        <w:t>difficulty</w:t>
      </w:r>
      <w:proofErr w:type="spellEnd"/>
      <w:r>
        <w:t xml:space="preserve">): učiteľ zadá test pre žiakov (prostredníctvom modelu sa nastaví v </w:t>
      </w:r>
      <w:proofErr w:type="spellStart"/>
      <w:r>
        <w:t>db</w:t>
      </w:r>
      <w:proofErr w:type="spellEnd"/>
      <w:r>
        <w:t>., že daná skupina má test)</w:t>
      </w:r>
    </w:p>
    <w:p w:rsidR="00A31779" w:rsidRDefault="00A31779" w:rsidP="00A31779">
      <w:pPr>
        <w:pStyle w:val="Odsekzoznamu"/>
        <w:numPr>
          <w:ilvl w:val="0"/>
          <w:numId w:val="27"/>
        </w:numPr>
        <w:spacing w:line="240" w:lineRule="auto"/>
      </w:pPr>
      <w:proofErr w:type="spellStart"/>
      <w:r>
        <w:t>actionCloseTest</w:t>
      </w:r>
      <w:proofErr w:type="spellEnd"/>
      <w:r>
        <w:t xml:space="preserve">(): učiteľ ukončí testovanie (skončí sa v DB) a presmeruje na </w:t>
      </w:r>
      <w:proofErr w:type="spellStart"/>
      <w:r>
        <w:t>actionShowTestResults</w:t>
      </w:r>
      <w:proofErr w:type="spellEnd"/>
      <w:r>
        <w:t>()</w:t>
      </w:r>
    </w:p>
    <w:p w:rsidR="00A31779" w:rsidRDefault="00A31779" w:rsidP="00A31779">
      <w:pPr>
        <w:pStyle w:val="Odsekzoznamu"/>
        <w:numPr>
          <w:ilvl w:val="0"/>
          <w:numId w:val="27"/>
        </w:numPr>
        <w:spacing w:line="240" w:lineRule="auto"/>
      </w:pPr>
      <w:proofErr w:type="spellStart"/>
      <w:r>
        <w:t>actionShowTestResults</w:t>
      </w:r>
      <w:proofErr w:type="spellEnd"/>
      <w:r>
        <w:t>(): zobrazia sa učiteľovi výsledky žiakov z ukončenej päťminútovky</w:t>
      </w:r>
    </w:p>
    <w:p w:rsidR="00A31779" w:rsidRPr="00B473D2" w:rsidRDefault="00A31779" w:rsidP="00A31779">
      <w:pPr>
        <w:pStyle w:val="Odsekzoznamu"/>
        <w:numPr>
          <w:ilvl w:val="0"/>
          <w:numId w:val="27"/>
        </w:numPr>
        <w:spacing w:line="240" w:lineRule="auto"/>
      </w:pPr>
      <w:proofErr w:type="spellStart"/>
      <w:r>
        <w:t>actionShowGroupStatistics</w:t>
      </w:r>
      <w:proofErr w:type="spellEnd"/>
      <w:r>
        <w:t>(): vráti štatistiky danej skupiny v podobe grafov vyšpecifikovaných v predošlých dokumentoch</w:t>
      </w:r>
    </w:p>
    <w:p w:rsidR="00A31779" w:rsidRDefault="00A31779" w:rsidP="00DE2B9D">
      <w:pPr>
        <w:pStyle w:val="Nadpis3"/>
        <w:numPr>
          <w:ilvl w:val="2"/>
          <w:numId w:val="23"/>
        </w:numPr>
      </w:pPr>
      <w:r>
        <w:t>Knižnice, samostatné triedy</w:t>
      </w:r>
    </w:p>
    <w:p w:rsidR="00A31779" w:rsidRDefault="00A31779" w:rsidP="00DE2B9D">
      <w:pPr>
        <w:pStyle w:val="Nadpis4"/>
        <w:numPr>
          <w:ilvl w:val="3"/>
          <w:numId w:val="23"/>
        </w:numPr>
      </w:pPr>
      <w:proofErr w:type="spellStart"/>
      <w:r>
        <w:t>UnitConversion</w:t>
      </w:r>
      <w:proofErr w:type="spellEnd"/>
    </w:p>
    <w:p w:rsidR="00A31779" w:rsidRDefault="00A31779" w:rsidP="00A31779">
      <w:r>
        <w:t>Táto trieda bude slúžiť na generovanie príkladov na premeny jednotiek a ich kontrolu. Bude pri tom využívať potrebné modely na prácu s databázou.</w:t>
      </w:r>
    </w:p>
    <w:p w:rsidR="00A31779" w:rsidRDefault="00A31779" w:rsidP="00A31779">
      <w:pPr>
        <w:pStyle w:val="Odsekzoznamu"/>
        <w:numPr>
          <w:ilvl w:val="0"/>
          <w:numId w:val="25"/>
        </w:numPr>
        <w:spacing w:line="240" w:lineRule="auto"/>
      </w:pPr>
      <w:proofErr w:type="spellStart"/>
      <w:r>
        <w:t>generateConversion</w:t>
      </w:r>
      <w:proofErr w:type="spellEnd"/>
      <w:r>
        <w:t>($</w:t>
      </w:r>
      <w:proofErr w:type="spellStart"/>
      <w:r>
        <w:t>difficulty</w:t>
      </w:r>
      <w:proofErr w:type="spellEnd"/>
      <w:r>
        <w:t xml:space="preserve"> = </w:t>
      </w:r>
      <w:proofErr w:type="spellStart"/>
      <w:r>
        <w:t>null</w:t>
      </w:r>
      <w:proofErr w:type="spellEnd"/>
      <w:r>
        <w:t>, $</w:t>
      </w:r>
      <w:proofErr w:type="spellStart"/>
      <w:r>
        <w:t>unit</w:t>
      </w:r>
      <w:proofErr w:type="spellEnd"/>
      <w:r>
        <w:t xml:space="preserve"> = </w:t>
      </w:r>
      <w:proofErr w:type="spellStart"/>
      <w:r>
        <w:t>null</w:t>
      </w:r>
      <w:proofErr w:type="spellEnd"/>
      <w:r>
        <w:t>): metóda vygeneruje a vráti príklad v tvare [‘id_phys_</w:t>
      </w:r>
      <w:r w:rsidRPr="00A747FE">
        <w:t>quantity</w:t>
      </w:r>
      <w:r>
        <w:t>’=&gt;1, ‘</w:t>
      </w:r>
      <w:proofErr w:type="spellStart"/>
      <w:r>
        <w:t>from_unit</w:t>
      </w:r>
      <w:proofErr w:type="spellEnd"/>
      <w:r>
        <w:t>’=&gt;’centimeter’, ‘</w:t>
      </w:r>
      <w:proofErr w:type="spellStart"/>
      <w:r>
        <w:t>from_unit_symbol</w:t>
      </w:r>
      <w:proofErr w:type="spellEnd"/>
      <w:r>
        <w:t>’=&gt;’cm’, ‘</w:t>
      </w:r>
      <w:proofErr w:type="spellStart"/>
      <w:r>
        <w:t>to_unit</w:t>
      </w:r>
      <w:proofErr w:type="spellEnd"/>
      <w:r>
        <w:t>’=&gt;’meter’, ’</w:t>
      </w:r>
      <w:proofErr w:type="spellStart"/>
      <w:r>
        <w:t>to_unit_symbol</w:t>
      </w:r>
      <w:proofErr w:type="spellEnd"/>
      <w:r>
        <w:t>’=&gt;’m’, ‘value’=&gt;166.3]</w:t>
      </w:r>
    </w:p>
    <w:p w:rsidR="00A31779" w:rsidRDefault="00A31779" w:rsidP="00A31779">
      <w:pPr>
        <w:pStyle w:val="Odsekzoznamu"/>
        <w:numPr>
          <w:ilvl w:val="0"/>
          <w:numId w:val="25"/>
        </w:numPr>
        <w:spacing w:line="240" w:lineRule="auto"/>
      </w:pPr>
      <w:proofErr w:type="spellStart"/>
      <w:r>
        <w:t>generateManyConversions</w:t>
      </w:r>
      <w:proofErr w:type="spellEnd"/>
      <w:r>
        <w:t>($</w:t>
      </w:r>
      <w:proofErr w:type="spellStart"/>
      <w:r>
        <w:t>count</w:t>
      </w:r>
      <w:proofErr w:type="spellEnd"/>
      <w:r>
        <w:t>, $</w:t>
      </w:r>
      <w:proofErr w:type="spellStart"/>
      <w:r>
        <w:t>difficulty</w:t>
      </w:r>
      <w:proofErr w:type="spellEnd"/>
      <w:r>
        <w:t xml:space="preserve"> = </w:t>
      </w:r>
      <w:proofErr w:type="spellStart"/>
      <w:r>
        <w:t>null</w:t>
      </w:r>
      <w:proofErr w:type="spellEnd"/>
      <w:r>
        <w:t>, $</w:t>
      </w:r>
      <w:proofErr w:type="spellStart"/>
      <w:r>
        <w:t>unit</w:t>
      </w:r>
      <w:proofErr w:type="spellEnd"/>
      <w:r>
        <w:t xml:space="preserve"> = </w:t>
      </w:r>
      <w:proofErr w:type="spellStart"/>
      <w:r>
        <w:t>null</w:t>
      </w:r>
      <w:proofErr w:type="spellEnd"/>
      <w:r>
        <w:t>): vygeneruje taký počet príkladov, ako sa nastaví parameter $</w:t>
      </w:r>
      <w:proofErr w:type="spellStart"/>
      <w:r>
        <w:t>count</w:t>
      </w:r>
      <w:proofErr w:type="spellEnd"/>
      <w:r>
        <w:t xml:space="preserve">. Metóda vráti tieto príklady ako pole, ktorého prvky budú mať rovnaký tvar, aký vracia metóda </w:t>
      </w:r>
      <w:proofErr w:type="spellStart"/>
      <w:r>
        <w:t>generate</w:t>
      </w:r>
      <w:proofErr w:type="spellEnd"/>
      <w:r>
        <w:t>(…)</w:t>
      </w:r>
    </w:p>
    <w:p w:rsidR="00A31779" w:rsidRDefault="00A31779" w:rsidP="00A31779">
      <w:pPr>
        <w:pStyle w:val="Odsekzoznamu"/>
        <w:numPr>
          <w:ilvl w:val="0"/>
          <w:numId w:val="25"/>
        </w:numPr>
        <w:spacing w:line="240" w:lineRule="auto"/>
      </w:pPr>
      <w:proofErr w:type="spellStart"/>
      <w:r>
        <w:t>checkConversion</w:t>
      </w:r>
      <w:proofErr w:type="spellEnd"/>
      <w:r>
        <w:t>($</w:t>
      </w:r>
      <w:proofErr w:type="spellStart"/>
      <w:r>
        <w:t>id_phys_</w:t>
      </w:r>
      <w:r w:rsidRPr="00A747FE">
        <w:t>quantity</w:t>
      </w:r>
      <w:proofErr w:type="spellEnd"/>
      <w:r>
        <w:t>, $</w:t>
      </w:r>
      <w:proofErr w:type="spellStart"/>
      <w:r>
        <w:t>from_unit</w:t>
      </w:r>
      <w:proofErr w:type="spellEnd"/>
      <w:r>
        <w:t>, $</w:t>
      </w:r>
      <w:proofErr w:type="spellStart"/>
      <w:r>
        <w:t>value</w:t>
      </w:r>
      <w:proofErr w:type="spellEnd"/>
      <w:r>
        <w:t>, $</w:t>
      </w:r>
      <w:proofErr w:type="spellStart"/>
      <w:r>
        <w:t>result_to_check</w:t>
      </w:r>
      <w:proofErr w:type="spellEnd"/>
      <w:r>
        <w:t>): skontroluje, či je správne premenená jednotka z $</w:t>
      </w:r>
      <w:proofErr w:type="spellStart"/>
      <w:r>
        <w:t>from_unit</w:t>
      </w:r>
      <w:proofErr w:type="spellEnd"/>
      <w:r>
        <w:t xml:space="preserve"> na základnú jednotku. Metóda vracia </w:t>
      </w:r>
      <w:proofErr w:type="spellStart"/>
      <w:r>
        <w:t>true</w:t>
      </w:r>
      <w:proofErr w:type="spellEnd"/>
      <w:r>
        <w:t>/</w:t>
      </w:r>
      <w:proofErr w:type="spellStart"/>
      <w:r>
        <w:t>false</w:t>
      </w:r>
      <w:proofErr w:type="spellEnd"/>
      <w:r>
        <w:t>.</w:t>
      </w:r>
    </w:p>
    <w:p w:rsidR="00A31779" w:rsidRDefault="00A31779" w:rsidP="00A31779">
      <w:pPr>
        <w:pStyle w:val="Odsekzoznamu"/>
        <w:numPr>
          <w:ilvl w:val="0"/>
          <w:numId w:val="25"/>
        </w:numPr>
        <w:spacing w:line="240" w:lineRule="auto"/>
      </w:pPr>
      <w:proofErr w:type="spellStart"/>
      <w:r>
        <w:t>getBaseFormatNumberHint</w:t>
      </w:r>
      <w:proofErr w:type="spellEnd"/>
      <w:r>
        <w:t>($</w:t>
      </w:r>
      <w:proofErr w:type="spellStart"/>
      <w:r>
        <w:t>number</w:t>
      </w:r>
      <w:proofErr w:type="spellEnd"/>
      <w:r>
        <w:t>): metóda vráti základný tvar čísla. Napríklad 166.3 vráti 1.66, alebo z 0.017 vráti 1.7</w:t>
      </w:r>
    </w:p>
    <w:p w:rsidR="00DE2B9D" w:rsidRDefault="00A31779" w:rsidP="00A31779">
      <w:pPr>
        <w:rPr>
          <w:b/>
        </w:rPr>
      </w:pPr>
      <w:r>
        <w:t>getExp10Hint($</w:t>
      </w:r>
      <w:proofErr w:type="spellStart"/>
      <w:r>
        <w:t>id_phys_</w:t>
      </w:r>
      <w:r w:rsidRPr="00A747FE">
        <w:t>quantity</w:t>
      </w:r>
      <w:proofErr w:type="spellEnd"/>
      <w:r>
        <w:t>, $</w:t>
      </w:r>
      <w:proofErr w:type="spellStart"/>
      <w:r>
        <w:t>from_unit</w:t>
      </w:r>
      <w:proofErr w:type="spellEnd"/>
      <w:r>
        <w:t>, $</w:t>
      </w:r>
      <w:proofErr w:type="spellStart"/>
      <w:r>
        <w:t>value</w:t>
      </w:r>
      <w:proofErr w:type="spellEnd"/>
      <w:r>
        <w:t>): metóda vracia pomôcku na výsledok prevodu jednotiek v tvare mocniny 10. Napr. 0.003dm=[…]*10^</w:t>
      </w:r>
      <w:r w:rsidRPr="00455507">
        <w:rPr>
          <w:b/>
        </w:rPr>
        <w:t>-4</w:t>
      </w:r>
    </w:p>
    <w:p w:rsidR="00DE2B9D" w:rsidRDefault="00DE2B9D" w:rsidP="00DE2B9D">
      <w:pPr>
        <w:pStyle w:val="Nzov"/>
        <w:numPr>
          <w:ilvl w:val="0"/>
          <w:numId w:val="7"/>
        </w:numPr>
      </w:pPr>
      <w:bookmarkStart w:id="81" w:name="_Toc409475713"/>
      <w:r>
        <w:lastRenderedPageBreak/>
        <w:t>Záver z testovania</w:t>
      </w:r>
      <w:bookmarkEnd w:id="81"/>
    </w:p>
    <w:p w:rsidR="00DE2B9D" w:rsidRDefault="00DE2B9D" w:rsidP="00DE2B9D">
      <w:pPr>
        <w:pStyle w:val="Nadpis1"/>
        <w:numPr>
          <w:ilvl w:val="0"/>
          <w:numId w:val="23"/>
        </w:numPr>
      </w:pPr>
      <w:bookmarkStart w:id="82" w:name="_Toc406397334"/>
      <w:bookmarkStart w:id="83" w:name="_Toc409475714"/>
      <w:r>
        <w:t>Priebeh tetovania č. 1</w:t>
      </w:r>
      <w:bookmarkEnd w:id="82"/>
      <w:bookmarkEnd w:id="83"/>
    </w:p>
    <w:p w:rsidR="00DE2B9D" w:rsidRDefault="00DE2B9D" w:rsidP="00DE2B9D">
      <w:pPr>
        <w:pStyle w:val="Nadpis2"/>
        <w:widowControl w:val="0"/>
        <w:numPr>
          <w:ilvl w:val="1"/>
          <w:numId w:val="23"/>
        </w:numPr>
        <w:suppressAutoHyphens/>
        <w:spacing w:line="240" w:lineRule="auto"/>
      </w:pPr>
      <w:bookmarkStart w:id="84" w:name="_Toc406397335"/>
      <w:r>
        <w:t>Registrácia a prihlásenie učiteľa</w:t>
      </w:r>
      <w:bookmarkEnd w:id="84"/>
    </w:p>
    <w:p w:rsidR="00DE2B9D" w:rsidRDefault="00DE2B9D" w:rsidP="00DE2B9D">
      <w:pPr>
        <w:spacing w:before="120" w:after="120"/>
        <w:ind w:firstLine="709"/>
      </w:pPr>
      <w:r>
        <w:t>Na hlavnej stránke zvolíme registráciu nového užívateľa a zaregistrujeme nového učiteľa. Vyplníme všetky údaje registračného formulára s tým, že najprv vyplníme políčka chybne, aby sme overili, či naozaj náš systém kontroluje jednotlivé vstupy: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Odoslanie nevyplneného formuláru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Zadanie krátkych vstupov (meno, heslo)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Zadaný email v zlom formáte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Správne vyplnené údaje a zvolený typ užívateľa učiteľ (registrácia úspešná, presmerovanie na hlavnú stránku)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spacing w:before="240" w:after="120"/>
      </w:pPr>
      <w:r>
        <w:t>Prihlasovací formulár vyplníme chybne, aby sme overili, či naozaj náš systém kontroluje jednotlivé vstupy: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Odoslanie nevyplneného formuláru</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Zadané chybné meno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Zadané chybné heslo</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Správne zadané prihlasovacie údaje (prihlásenie, presmerovanie na úvodnú stránku učiteľa)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85" w:name="_Toc406397336"/>
      <w:r>
        <w:t>Vytvorenie skupiny</w:t>
      </w:r>
      <w:bookmarkEnd w:id="85"/>
    </w:p>
    <w:p w:rsidR="00DE2B9D" w:rsidRDefault="00DE2B9D" w:rsidP="00DE2B9D">
      <w:pPr>
        <w:spacing w:before="120" w:after="120"/>
        <w:ind w:left="357" w:firstLine="352"/>
      </w:pPr>
      <w:r>
        <w:t>V administratívnej časti učiteľa vyberieme možnosť „vytvoriť novú skupinu“.</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Chybne vyplnené údaje o novej skupine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Správne zadané údaje (novovytvorená skupina v zozname)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rPr>
          <w:rFonts w:eastAsiaTheme="majorEastAsia" w:cstheme="majorBidi"/>
          <w:color w:val="4F81BD" w:themeColor="accent1"/>
          <w:sz w:val="28"/>
          <w:szCs w:val="26"/>
        </w:rPr>
      </w:pPr>
      <w:bookmarkStart w:id="86" w:name="_Toc406397337"/>
      <w:r>
        <w:br w:type="page"/>
      </w:r>
    </w:p>
    <w:p w:rsidR="00DE2B9D" w:rsidRDefault="00DE2B9D" w:rsidP="00DE2B9D">
      <w:pPr>
        <w:pStyle w:val="Nadpis2"/>
        <w:widowControl w:val="0"/>
        <w:numPr>
          <w:ilvl w:val="1"/>
          <w:numId w:val="23"/>
        </w:numPr>
        <w:suppressAutoHyphens/>
        <w:spacing w:line="240" w:lineRule="auto"/>
      </w:pPr>
      <w:r>
        <w:lastRenderedPageBreak/>
        <w:t>Registrácia a prihlásenie žiaka</w:t>
      </w:r>
      <w:bookmarkEnd w:id="86"/>
    </w:p>
    <w:p w:rsidR="00DE2B9D" w:rsidRDefault="00DE2B9D" w:rsidP="00DE2B9D">
      <w:pPr>
        <w:spacing w:before="120" w:after="120"/>
        <w:ind w:firstLine="709"/>
      </w:pPr>
      <w:r>
        <w:t>Postupujeme rovnako ako pri registrácii a prihlasovaní učiteľa.</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na kontrolu zadania už existujúceho emailu v databáze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zobrazenia vstupných políčok pre názov, heslo skupiny pri zadaní typu užívateľa žiak</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overenia správne zadaných údajov o skupine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Prihlásenie so správnymi údajmi (presmerovanie na úvodnú stránku žiaka)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87" w:name="_Toc406397338"/>
      <w:r>
        <w:t>Generovanie a riešenie príkladov</w:t>
      </w:r>
      <w:bookmarkEnd w:id="87"/>
    </w:p>
    <w:p w:rsidR="00DE2B9D" w:rsidRDefault="00DE2B9D" w:rsidP="00DE2B9D">
      <w:pPr>
        <w:spacing w:before="120" w:after="120"/>
        <w:ind w:left="715" w:hanging="6"/>
      </w:pPr>
      <w:r>
        <w:t>Do systému sa prihlásime ako žiak. Vyberieme si možnosť riešiť príklady.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6662"/>
        <w:gridCol w:w="2976"/>
      </w:tblGrid>
      <w:tr w:rsidR="00DE2B9D" w:rsidTr="002E1367">
        <w:tc>
          <w:tcPr>
            <w:tcW w:w="666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generovania príkladov (zobrazenie príkladov)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či vygenerované príklady obsahujú 2-3 platné číslice a zodpovedajú ostatným požiadavkám</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 xml:space="preserve">Kontrola funkčnosti </w:t>
            </w:r>
            <w:proofErr w:type="spellStart"/>
            <w:r>
              <w:t>hintov</w:t>
            </w:r>
            <w:proofErr w:type="spellEnd"/>
            <w:r>
              <w:t xml:space="preserve"> a ich správnosť</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Kontrola dopĺňania výsledku pri zadávaní základného tvaru čísla</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nie, na serveri sa 0 neprepisuje zadaným číslom</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kontroly správnych výsledkov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Opakovanie testovacieho scenáru viac krát</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 xml:space="preserve">nie, viď neúspešný test </w:t>
            </w:r>
            <w:proofErr w:type="spellStart"/>
            <w:r>
              <w:t>vyžšie</w:t>
            </w:r>
            <w:proofErr w:type="spellEnd"/>
          </w:p>
        </w:tc>
      </w:tr>
    </w:tbl>
    <w:p w:rsidR="00DE2B9D" w:rsidRDefault="00DE2B9D" w:rsidP="00DE2B9D">
      <w:pPr>
        <w:pStyle w:val="Nadpis2"/>
        <w:widowControl w:val="0"/>
        <w:numPr>
          <w:ilvl w:val="1"/>
          <w:numId w:val="23"/>
        </w:numPr>
        <w:suppressAutoHyphens/>
        <w:spacing w:after="120" w:line="240" w:lineRule="auto"/>
        <w:ind w:left="284" w:hanging="284"/>
      </w:pPr>
      <w:bookmarkStart w:id="88" w:name="_Toc406397339"/>
      <w:r>
        <w:t>Administrácia skupiny</w:t>
      </w:r>
      <w:bookmarkEnd w:id="88"/>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Zmazanie žiaka zo skupiny, pokus o jeho prihlásenie</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Zmazanie celej skupiny, pokus o prihlásenie žiakov do nej patriacich</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89" w:name="_Toc406397340"/>
      <w:r>
        <w:t>Prehľad riešení žiaka</w:t>
      </w:r>
      <w:bookmarkEnd w:id="89"/>
    </w:p>
    <w:p w:rsidR="00DE2B9D" w:rsidRDefault="00DE2B9D" w:rsidP="00DE2B9D">
      <w:pPr>
        <w:spacing w:before="120" w:after="120"/>
        <w:ind w:firstLine="709"/>
      </w:pPr>
      <w:r>
        <w:t>Do systému sa prihlásime ako žiak a vyrátame zopár príkladov. Zapíšeme si ich výsledky, aby sme mohli skontrolovať, či systém generuje správne tie isté.</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8079"/>
        <w:gridCol w:w="1559"/>
      </w:tblGrid>
      <w:tr w:rsidR="00DE2B9D" w:rsidTr="002E1367">
        <w:tc>
          <w:tcPr>
            <w:tcW w:w="8079"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Skontrolujeme naše údaje s tými, ktoré nám vygeneruje systém.</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8079"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riešení cez učiteľa</w:t>
            </w:r>
          </w:p>
        </w:tc>
        <w:tc>
          <w:tcPr>
            <w:tcW w:w="1559"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90" w:name="_Toc406397341"/>
      <w:r>
        <w:t>Zadávanie päťminútovky</w:t>
      </w:r>
      <w:bookmarkEnd w:id="90"/>
    </w:p>
    <w:p w:rsidR="00DE2B9D" w:rsidRDefault="00DE2B9D" w:rsidP="00DE2B9D">
      <w:pPr>
        <w:spacing w:before="120" w:after="120"/>
        <w:ind w:firstLine="709"/>
      </w:pPr>
      <w:r>
        <w:t xml:space="preserve">Prihlásime sa ako učiteľ, vyberieme si skupinu a odštartujeme päťminútovku kliknutím na tlačidlo „zadať päťminútovku“.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6662"/>
        <w:gridCol w:w="2976"/>
      </w:tblGrid>
      <w:tr w:rsidR="00DE2B9D" w:rsidTr="002E1367">
        <w:tc>
          <w:tcPr>
            <w:tcW w:w="666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lastRenderedPageBreak/>
              <w:t>Popis testu</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 xml:space="preserve">Zadáme počet príkladov, </w:t>
            </w:r>
            <w:proofErr w:type="spellStart"/>
            <w:r>
              <w:t>obtiažnosť</w:t>
            </w:r>
            <w:proofErr w:type="spellEnd"/>
            <w:r>
              <w:t xml:space="preserve"> a odštartujeme päťminútovku.</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Riešenie päťminútovky ako žiak</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 xml:space="preserve">nie, pri zadaní </w:t>
            </w:r>
            <w:proofErr w:type="spellStart"/>
            <w:r>
              <w:t>obtiažnosti</w:t>
            </w:r>
            <w:proofErr w:type="spellEnd"/>
            <w:r>
              <w:t xml:space="preserve"> dva sa žiakovi päťminútovka nezobrazí</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 xml:space="preserve">Kontrola počtu a </w:t>
            </w:r>
            <w:proofErr w:type="spellStart"/>
            <w:r>
              <w:t>obtiažnosti</w:t>
            </w:r>
            <w:proofErr w:type="spellEnd"/>
            <w:r>
              <w:t xml:space="preserve"> vygenerovaných príkladov</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 xml:space="preserve">áno (pre </w:t>
            </w:r>
            <w:proofErr w:type="spellStart"/>
            <w:r>
              <w:t>obtiažnosť</w:t>
            </w:r>
            <w:proofErr w:type="spellEnd"/>
            <w:r>
              <w:t xml:space="preserve"> 1)</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riešení</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 xml:space="preserve">áno (pre </w:t>
            </w:r>
            <w:proofErr w:type="spellStart"/>
            <w:r>
              <w:t>obtiažnosť</w:t>
            </w:r>
            <w:proofErr w:type="spellEnd"/>
            <w:r>
              <w:t xml:space="preserve"> 1)</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Zastavenie päťminútovky učiteľom</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666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Ako žiak skontrolujeme či je možné riešenia odoslať</w:t>
            </w:r>
          </w:p>
        </w:tc>
        <w:tc>
          <w:tcPr>
            <w:tcW w:w="297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 xml:space="preserve">áno (pre </w:t>
            </w:r>
            <w:proofErr w:type="spellStart"/>
            <w:r>
              <w:t>obtiažnosť</w:t>
            </w:r>
            <w:proofErr w:type="spellEnd"/>
            <w:r>
              <w:t xml:space="preserve"> 1)</w:t>
            </w:r>
          </w:p>
        </w:tc>
      </w:tr>
    </w:tbl>
    <w:p w:rsidR="00DE2B9D" w:rsidRDefault="00DE2B9D" w:rsidP="00DE2B9D"/>
    <w:p w:rsidR="00DE2B9D" w:rsidRDefault="00DE2B9D" w:rsidP="00DE2B9D">
      <w:pPr>
        <w:pStyle w:val="Nadpis1"/>
        <w:widowControl w:val="0"/>
        <w:numPr>
          <w:ilvl w:val="0"/>
          <w:numId w:val="23"/>
        </w:numPr>
        <w:suppressAutoHyphens/>
        <w:spacing w:line="240" w:lineRule="auto"/>
      </w:pPr>
      <w:r>
        <w:br w:type="page"/>
      </w:r>
      <w:bookmarkStart w:id="91" w:name="_Toc406397342"/>
      <w:bookmarkStart w:id="92" w:name="_Toc409475715"/>
      <w:r>
        <w:lastRenderedPageBreak/>
        <w:t>Priebeh tetovania č. 2</w:t>
      </w:r>
      <w:bookmarkEnd w:id="91"/>
      <w:bookmarkEnd w:id="92"/>
    </w:p>
    <w:p w:rsidR="00DE2B9D" w:rsidRDefault="00DE2B9D" w:rsidP="00DE2B9D">
      <w:pPr>
        <w:spacing w:before="240" w:after="120"/>
        <w:ind w:firstLine="357"/>
      </w:pPr>
      <w:r>
        <w:t>Všetky úspešné testy z predchádzajúceho testovania boli opäť úspešné a preto ich výsledky už nebudeme uvádzať.</w:t>
      </w:r>
    </w:p>
    <w:p w:rsidR="00DE2B9D" w:rsidRDefault="00DE2B9D" w:rsidP="00DE2B9D">
      <w:pPr>
        <w:pStyle w:val="Nadpis2"/>
        <w:widowControl w:val="0"/>
        <w:numPr>
          <w:ilvl w:val="1"/>
          <w:numId w:val="23"/>
        </w:numPr>
        <w:suppressAutoHyphens/>
        <w:spacing w:line="240" w:lineRule="auto"/>
      </w:pPr>
      <w:bookmarkStart w:id="93" w:name="_Toc406397343"/>
      <w:r>
        <w:t>Generovanie a riešenie príkladov</w:t>
      </w:r>
      <w:bookmarkEnd w:id="93"/>
    </w:p>
    <w:p w:rsidR="00DE2B9D" w:rsidRDefault="00DE2B9D" w:rsidP="00DE2B9D">
      <w:pPr>
        <w:spacing w:before="120" w:after="120"/>
        <w:ind w:left="715" w:hanging="6"/>
      </w:pPr>
      <w:r>
        <w:t>Do systému sa prihlásime ako žiak. Vyberieme si možnosť riešiť príklady.</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7512"/>
        <w:gridCol w:w="2126"/>
      </w:tblGrid>
      <w:tr w:rsidR="00DE2B9D" w:rsidTr="002E1367">
        <w:tc>
          <w:tcPr>
            <w:tcW w:w="751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generovania príkladov (zobrazenie príkladov)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či vygenerované príklady obsahujú 2-3 platné číslice a zodpovedajú ostatným požiadavkám</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 xml:space="preserve">Kontrola funkčnosti </w:t>
            </w:r>
            <w:proofErr w:type="spellStart"/>
            <w:r>
              <w:t>hintov</w:t>
            </w:r>
            <w:proofErr w:type="spellEnd"/>
            <w:r>
              <w:t xml:space="preserve"> a ich správnosť</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Kontrola dopĺňania výsledku pri zadávaní základného tvaru čísla</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Test kontroly správnych výsledkov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Opakovanie testovacieho scenáru viac krát</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Pr>
        <w:pStyle w:val="Nadpis2"/>
        <w:widowControl w:val="0"/>
        <w:numPr>
          <w:ilvl w:val="1"/>
          <w:numId w:val="23"/>
        </w:numPr>
        <w:suppressAutoHyphens/>
        <w:spacing w:line="240" w:lineRule="auto"/>
      </w:pPr>
      <w:bookmarkStart w:id="94" w:name="_Toc406397344"/>
      <w:r>
        <w:t>Zadávanie päťminútovky</w:t>
      </w:r>
      <w:bookmarkEnd w:id="94"/>
    </w:p>
    <w:p w:rsidR="00DE2B9D" w:rsidRDefault="00DE2B9D" w:rsidP="00DE2B9D">
      <w:pPr>
        <w:spacing w:before="120" w:after="120"/>
        <w:ind w:firstLine="709"/>
      </w:pPr>
      <w:r>
        <w:t xml:space="preserve">Prihlásime sa ako učiteľ, vyberieme si skupinu a odštartujeme päťminútovku kliknutím na tlačidlo „zadať päťminútovku“. </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7512"/>
        <w:gridCol w:w="2126"/>
      </w:tblGrid>
      <w:tr w:rsidR="00DE2B9D" w:rsidTr="002E1367">
        <w:tc>
          <w:tcPr>
            <w:tcW w:w="7512" w:type="dxa"/>
            <w:tcBorders>
              <w:top w:val="single" w:sz="2" w:space="0" w:color="000000"/>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Popis testu</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E2B9D" w:rsidRDefault="00DE2B9D" w:rsidP="002E1367">
            <w:pPr>
              <w:pStyle w:val="Obsahtabuky"/>
            </w:pPr>
            <w:r>
              <w:t>Úspešný</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r>
              <w:t xml:space="preserve">Zadáme počet príkladov, </w:t>
            </w:r>
            <w:proofErr w:type="spellStart"/>
            <w:r>
              <w:t>obtiažnosť</w:t>
            </w:r>
            <w:proofErr w:type="spellEnd"/>
            <w:r>
              <w:t xml:space="preserve"> a odštartujeme päťminútovku.</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Riešenie päťminútovky ako žiak (</w:t>
            </w:r>
            <w:proofErr w:type="spellStart"/>
            <w:r>
              <w:t>obtiažnosť</w:t>
            </w:r>
            <w:proofErr w:type="spellEnd"/>
            <w:r>
              <w:t xml:space="preserve"> 1 aj 2)</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 xml:space="preserve">Kontrola počtu a </w:t>
            </w:r>
            <w:proofErr w:type="spellStart"/>
            <w:r>
              <w:t>obtiažnosti</w:t>
            </w:r>
            <w:proofErr w:type="spellEnd"/>
            <w:r>
              <w:t xml:space="preserve"> vygenerovaných príkladov</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Kontrola riešení</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Zastavenie päťminútovky učiteľom</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r w:rsidR="00DE2B9D" w:rsidTr="002E1367">
        <w:tc>
          <w:tcPr>
            <w:tcW w:w="7512" w:type="dxa"/>
            <w:tcBorders>
              <w:top w:val="nil"/>
              <w:left w:val="single" w:sz="2" w:space="0" w:color="000000"/>
              <w:bottom w:val="single" w:sz="2" w:space="0" w:color="000000"/>
              <w:right w:val="nil"/>
            </w:tcBorders>
            <w:shd w:val="clear" w:color="auto" w:fill="auto"/>
            <w:tcMar>
              <w:left w:w="54" w:type="dxa"/>
            </w:tcMar>
          </w:tcPr>
          <w:p w:rsidR="00DE2B9D" w:rsidRDefault="00DE2B9D" w:rsidP="002E1367">
            <w:pPr>
              <w:pStyle w:val="Obsahtabuky"/>
            </w:pPr>
            <w:r>
              <w:t>Ako žiak skontrolujeme či je možné riešenia odoslať</w:t>
            </w:r>
          </w:p>
        </w:tc>
        <w:tc>
          <w:tcPr>
            <w:tcW w:w="2126"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DE2B9D" w:rsidRDefault="00DE2B9D" w:rsidP="002E1367">
            <w:pPr>
              <w:pStyle w:val="Obsahtabuky"/>
              <w:jc w:val="center"/>
            </w:pPr>
            <w:r>
              <w:t>áno</w:t>
            </w:r>
          </w:p>
        </w:tc>
      </w:tr>
    </w:tbl>
    <w:p w:rsidR="00DE2B9D" w:rsidRDefault="00DE2B9D" w:rsidP="00DE2B9D"/>
    <w:p w:rsidR="00DE2B9D" w:rsidRDefault="00DE2B9D">
      <w:r>
        <w:br w:type="page"/>
      </w:r>
    </w:p>
    <w:p w:rsidR="00DE2B9D" w:rsidRDefault="00BF5BFD" w:rsidP="00BF5BFD">
      <w:pPr>
        <w:pStyle w:val="Nzov"/>
        <w:numPr>
          <w:ilvl w:val="0"/>
          <w:numId w:val="7"/>
        </w:numPr>
      </w:pPr>
      <w:bookmarkStart w:id="95" w:name="_Toc409475716"/>
      <w:r>
        <w:lastRenderedPageBreak/>
        <w:t>Zhodnotenia diela</w:t>
      </w:r>
      <w:bookmarkEnd w:id="95"/>
    </w:p>
    <w:p w:rsidR="00BF5BFD" w:rsidRDefault="00BF5BFD" w:rsidP="00BF5BFD">
      <w:pPr>
        <w:pStyle w:val="Nadpis1"/>
        <w:numPr>
          <w:ilvl w:val="0"/>
          <w:numId w:val="23"/>
        </w:numPr>
      </w:pPr>
      <w:bookmarkStart w:id="96" w:name="_Toc409475717"/>
      <w:r>
        <w:t xml:space="preserve">Jakub </w:t>
      </w:r>
      <w:proofErr w:type="spellStart"/>
      <w:r>
        <w:t>Chlup</w:t>
      </w:r>
      <w:bookmarkEnd w:id="96"/>
      <w:proofErr w:type="spellEnd"/>
    </w:p>
    <w:p w:rsidR="00BF5BFD" w:rsidRPr="00BF5BFD" w:rsidRDefault="00BF5BFD" w:rsidP="00BF5BFD">
      <w:pPr>
        <w:ind w:firstLine="600"/>
        <w:rPr>
          <w:sz w:val="24"/>
          <w:szCs w:val="24"/>
        </w:rPr>
      </w:pPr>
      <w:r w:rsidRPr="00BF5BFD">
        <w:rPr>
          <w:sz w:val="24"/>
          <w:szCs w:val="24"/>
        </w:rPr>
        <w:t xml:space="preserve">Našu tímovú prácu hodnotím veľmi pozitívne, najmä vďaka dobrej komunikácií a organizovanosti tímu. Všetci sme si plnili svoje úlohy, na ktorých sme sa dohodli na čas, navzájom sme si pri ich plnení pomáhali a diskutovali o riešeniach problémov. </w:t>
      </w:r>
    </w:p>
    <w:p w:rsidR="00BF5BFD" w:rsidRPr="00BF5BFD" w:rsidRDefault="00BF5BFD" w:rsidP="00BF5BFD">
      <w:pPr>
        <w:ind w:firstLine="600"/>
        <w:rPr>
          <w:sz w:val="24"/>
          <w:szCs w:val="24"/>
        </w:rPr>
      </w:pPr>
      <w:r w:rsidRPr="00BF5BFD">
        <w:rPr>
          <w:sz w:val="24"/>
          <w:szCs w:val="24"/>
        </w:rPr>
        <w:t xml:space="preserve">Komunikácia prebiehala najme na spoločných stretnutia, ale taktiež po prednáškach v škole a samozrejme aj na </w:t>
      </w:r>
      <w:proofErr w:type="spellStart"/>
      <w:r w:rsidRPr="00BF5BFD">
        <w:rPr>
          <w:sz w:val="24"/>
          <w:szCs w:val="24"/>
        </w:rPr>
        <w:t>facebooku</w:t>
      </w:r>
      <w:proofErr w:type="spellEnd"/>
      <w:r w:rsidRPr="00BF5BFD">
        <w:rPr>
          <w:sz w:val="24"/>
          <w:szCs w:val="24"/>
        </w:rPr>
        <w:t xml:space="preserve">. Na stretnutiach sme vždy preberali čo treba spraviť, prípadne dokončiť či upraviť z predchádzajúcej etapy. Následne sme sa dohodli čo kto spraví, každý člen si viac menej, s pár kompromismi, vybral čo chce spraviť. Myslím, že aj preto sme dokázali efektívne pracovať a postupovať s projektom. Rozdelenie práce bolo rovnomerné ako pri návrhu tak aj pri implementácií projektu, takže sa nedá povedať, že by niektorý člen tímu pracoval viac ako ostatní. </w:t>
      </w:r>
    </w:p>
    <w:p w:rsidR="00BF5BFD" w:rsidRPr="00BF5BFD" w:rsidRDefault="00BF5BFD" w:rsidP="00BF5BFD">
      <w:pPr>
        <w:ind w:firstLine="600"/>
        <w:rPr>
          <w:sz w:val="24"/>
          <w:szCs w:val="24"/>
        </w:rPr>
      </w:pPr>
      <w:r w:rsidRPr="00BF5BFD">
        <w:rPr>
          <w:sz w:val="24"/>
          <w:szCs w:val="24"/>
        </w:rPr>
        <w:t>S výsledkom projektu som spokojný a najmä na jeho priaznivé prijatie zadávateľom, ktorému sme splnili jeho očakávania. Výsledný systém mu uľahčí testovanie žiakov, aj samotným žiakom pomôže pri učení, a dúfam že po odskúšaní ho zadávateľ posunie ďalším učiteľom. Pokračovanie projektu by som videl v dotiahnutí drobností, ako napríklad pridanie ďalších grafov pre učiteľa pre lepší prehľad o žiakoch.</w:t>
      </w:r>
    </w:p>
    <w:p w:rsidR="00BF5BFD" w:rsidRPr="00BF5BFD" w:rsidRDefault="00BF5BFD" w:rsidP="00BF5BFD">
      <w:pPr>
        <w:ind w:firstLine="600"/>
        <w:rPr>
          <w:sz w:val="24"/>
          <w:szCs w:val="24"/>
        </w:rPr>
      </w:pPr>
      <w:r w:rsidRPr="00BF5BFD">
        <w:rPr>
          <w:sz w:val="24"/>
          <w:szCs w:val="24"/>
        </w:rPr>
        <w:t>Tímový projekt bola skvelá skúsenosť do budúcnosti, myslím že všetci sme sa naučili skvele spolupracovať a komunikovať a tak spoločne dotiahnuť projekt do konca. Veľa som sa naučil o postupe a tvorbe informačného systému, taktiež som sa oboznámil s </w:t>
      </w:r>
      <w:proofErr w:type="spellStart"/>
      <w:r w:rsidRPr="00BF5BFD">
        <w:rPr>
          <w:sz w:val="24"/>
          <w:szCs w:val="24"/>
        </w:rPr>
        <w:t>Nette</w:t>
      </w:r>
      <w:proofErr w:type="spellEnd"/>
      <w:r w:rsidRPr="00BF5BFD">
        <w:rPr>
          <w:sz w:val="24"/>
          <w:szCs w:val="24"/>
        </w:rPr>
        <w:t xml:space="preserve"> </w:t>
      </w:r>
      <w:proofErr w:type="spellStart"/>
      <w:r w:rsidRPr="00BF5BFD">
        <w:rPr>
          <w:sz w:val="24"/>
          <w:szCs w:val="24"/>
        </w:rPr>
        <w:t>Frameworkom</w:t>
      </w:r>
      <w:proofErr w:type="spellEnd"/>
      <w:r w:rsidRPr="00BF5BFD">
        <w:rPr>
          <w:sz w:val="24"/>
          <w:szCs w:val="24"/>
        </w:rPr>
        <w:t>, ktorý sme použili pri tvorbe systému.</w:t>
      </w:r>
    </w:p>
    <w:p w:rsidR="00BF5BFD" w:rsidRDefault="00BF5BFD" w:rsidP="00BF5BFD">
      <w:pPr>
        <w:pStyle w:val="Nadpis1"/>
        <w:numPr>
          <w:ilvl w:val="0"/>
          <w:numId w:val="23"/>
        </w:numPr>
      </w:pPr>
      <w:bookmarkStart w:id="97" w:name="_Toc409475718"/>
      <w:r>
        <w:t>Ján Vodila</w:t>
      </w:r>
      <w:bookmarkEnd w:id="97"/>
    </w:p>
    <w:p w:rsidR="00BF5BFD" w:rsidRDefault="00BF5BFD" w:rsidP="00BF5BFD">
      <w:pPr>
        <w:pStyle w:val="Textbody"/>
        <w:ind w:firstLine="600"/>
      </w:pPr>
      <w:r>
        <w:t xml:space="preserve">V prvom rade musím pochváliť veľmi dobrú organizovanosť a rozdelenie úloh v našom tíme. Vždy sme sa vedeli dohodnúť na tom, kto, ktorú časť práce urobí. Stretnutia tak prebiehali veľmi rýchlo, kde sme sa dohodli kto čo urobí najbližší týždeň, prešli sme si úlohy, ktoré sme mali spraviť v danom týždni a nikdy tak nebol problém stihnúť prácu do najbližšieho </w:t>
      </w:r>
      <w:proofErr w:type="spellStart"/>
      <w:r>
        <w:t>deadline-u</w:t>
      </w:r>
      <w:proofErr w:type="spellEnd"/>
      <w:r>
        <w:t>, teda stanovený plán sme dokázali vďaka tomu úspešne napĺňať, aj keď pár drobností sme ešte sem tam doťahovali aj neskôr, nejednalo sa však o veľké zmeny či už v dokumentoch alebo v samotnom projekte.</w:t>
      </w:r>
    </w:p>
    <w:p w:rsidR="00BF5BFD" w:rsidRDefault="00BF5BFD" w:rsidP="00BF5BFD">
      <w:pPr>
        <w:pStyle w:val="Textbody"/>
        <w:ind w:firstLine="600"/>
      </w:pPr>
      <w:r>
        <w:t>Pri implementácii samotného návrhu sme sa snažili aby každý člen tímu urobil nejakú časť a tak sa nestalo, že niekto robil viac ako druhý. Z toho vyplýva, že na projekte sa každý podieľal rovnakým dielom, teda nikto sa nemôže sťažovať, že robil viac alebo menej ako niekto iný.</w:t>
      </w:r>
    </w:p>
    <w:p w:rsidR="00BF5BFD" w:rsidRDefault="00BF5BFD" w:rsidP="00BF5BFD">
      <w:pPr>
        <w:pStyle w:val="Textbody"/>
        <w:ind w:firstLine="600"/>
      </w:pPr>
      <w:r>
        <w:t xml:space="preserve">Počas konzultácii so školiteľom a pri prezentovaní diela zadávateľovi mal väčšinou slovo ten, kto danú časť práce, o ktorej bola práve reč, robil. Teda nemôžem povedať, že v tíme bol nejaký líder, ktorý to riadil, skôr sme si všetci boli rovnocenní. Podľa mňa, práve vďaka tomu, že sme si všetci boli seberovní, nevznikali tak žiadne spory a iné </w:t>
      </w:r>
      <w:proofErr w:type="spellStart"/>
      <w:r>
        <w:t>nežiadúce</w:t>
      </w:r>
      <w:proofErr w:type="spellEnd"/>
      <w:r>
        <w:t xml:space="preserve"> </w:t>
      </w:r>
      <w:r>
        <w:lastRenderedPageBreak/>
        <w:t>vplyvy, ktoré by mohli ovplyvniť efektívnosť a súdržnosť tímu.</w:t>
      </w:r>
    </w:p>
    <w:p w:rsidR="00BF5BFD" w:rsidRDefault="00BF5BFD" w:rsidP="00BF5BFD">
      <w:pPr>
        <w:pStyle w:val="Textbody"/>
        <w:ind w:firstLine="600"/>
      </w:pPr>
      <w:r>
        <w:t xml:space="preserve">Čo sa týka výsledného projektu, podľa reakcie zadávateľa môžem povedať, že jeho očakávania sme naplnili. Systém je vyriešený čo najjednoduchšie, objektovo pomocou MVC architektúry, takže prípadné zmeny by nemali byť žiadnym problémom, keďže stačí len pridávať nové metódy do existujúcich tried. Odporúčal by som do budúcna sa sústrediť na detaily, aby bol systém viac atraktívny a ponúkal viac doplnkových funkcií, ktoré by mohli zjednodušiť prácu učiteľovi ale aj žiakom. Jediným </w:t>
      </w:r>
      <w:proofErr w:type="spellStart"/>
      <w:r>
        <w:t>zádrhelom</w:t>
      </w:r>
      <w:proofErr w:type="spellEnd"/>
      <w:r>
        <w:t xml:space="preserve"> je potreba ovládať </w:t>
      </w:r>
      <w:proofErr w:type="spellStart"/>
      <w:r>
        <w:t>Nette</w:t>
      </w:r>
      <w:proofErr w:type="spellEnd"/>
      <w:r>
        <w:t xml:space="preserve"> </w:t>
      </w:r>
      <w:proofErr w:type="spellStart"/>
      <w:r>
        <w:t>Framework</w:t>
      </w:r>
      <w:proofErr w:type="spellEnd"/>
      <w:r>
        <w:t>, na ktorom je naše dielo postavené.</w:t>
      </w:r>
    </w:p>
    <w:p w:rsidR="00BF5BFD" w:rsidRDefault="00BF5BFD" w:rsidP="00BF5BFD">
      <w:pPr>
        <w:pStyle w:val="Textbody"/>
        <w:ind w:firstLine="600"/>
      </w:pPr>
      <w:r>
        <w:t xml:space="preserve">Aby som to zhrnul, s naším projektom som nadmieru spokojný a chválim zodpovednosť každého člena tímu, že aj napriek práci a školským povinnostiam si každý tú svoju </w:t>
      </w:r>
      <w:proofErr w:type="spellStart"/>
      <w:r>
        <w:t>čast</w:t>
      </w:r>
      <w:proofErr w:type="spellEnd"/>
      <w:r>
        <w:t xml:space="preserve"> urobil na čas a svedomito. Veľa veci som sa naučil, či už z hľadiska tvorby informačného systému so všetkým, čo k tomu patrí, ale aj vedieť pracovať v kolektíve a nepozerať tak len na seba ale brať ohľad aj na ostatných členov.</w:t>
      </w:r>
    </w:p>
    <w:p w:rsidR="00BF5BFD" w:rsidRPr="00BF5BFD" w:rsidRDefault="00BF5BFD" w:rsidP="00BF5BFD"/>
    <w:sectPr w:rsidR="00BF5BFD" w:rsidRPr="00BF5BFD" w:rsidSect="00C734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im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C44223"/>
    <w:multiLevelType w:val="hybridMultilevel"/>
    <w:tmpl w:val="14EA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B3E613A"/>
    <w:multiLevelType w:val="hybridMultilevel"/>
    <w:tmpl w:val="957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96151"/>
    <w:multiLevelType w:val="multilevel"/>
    <w:tmpl w:val="3AF2A06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C027E2"/>
    <w:multiLevelType w:val="hybridMultilevel"/>
    <w:tmpl w:val="AC1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3881E82"/>
    <w:multiLevelType w:val="hybridMultilevel"/>
    <w:tmpl w:val="21E0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71969"/>
    <w:multiLevelType w:val="multilevel"/>
    <w:tmpl w:val="E3CA7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A1A3E71"/>
    <w:multiLevelType w:val="multilevel"/>
    <w:tmpl w:val="8E0CFDAE"/>
    <w:lvl w:ilvl="0">
      <w:start w:val="10"/>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BE74A74"/>
    <w:multiLevelType w:val="multilevel"/>
    <w:tmpl w:val="FB6E3982"/>
    <w:lvl w:ilvl="0">
      <w:start w:val="9"/>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DE257BA"/>
    <w:multiLevelType w:val="hybridMultilevel"/>
    <w:tmpl w:val="F560FE78"/>
    <w:lvl w:ilvl="0" w:tplc="ED6CE1D2">
      <w:start w:val="1"/>
      <w:numFmt w:val="upperLetter"/>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3F7818F7"/>
    <w:multiLevelType w:val="multilevel"/>
    <w:tmpl w:val="D92AC7A0"/>
    <w:lvl w:ilvl="0">
      <w:start w:val="9"/>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8511B12"/>
    <w:multiLevelType w:val="hybridMultilevel"/>
    <w:tmpl w:val="4B5A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1CF4BC1"/>
    <w:multiLevelType w:val="hybridMultilevel"/>
    <w:tmpl w:val="FC3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1669B"/>
    <w:multiLevelType w:val="multilevel"/>
    <w:tmpl w:val="104CAC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7D67A56"/>
    <w:multiLevelType w:val="hybridMultilevel"/>
    <w:tmpl w:val="BBC4DCE4"/>
    <w:lvl w:ilvl="0" w:tplc="CC7E7B82">
      <w:start w:val="4"/>
      <w:numFmt w:val="bullet"/>
      <w:lvlText w:val="-"/>
      <w:lvlJc w:val="left"/>
      <w:pPr>
        <w:ind w:left="1068" w:hanging="360"/>
      </w:pPr>
      <w:rPr>
        <w:rFonts w:ascii="Calibri" w:eastAsia="Calibri" w:hAnsi="Calibri" w:cstheme="minorBid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5">
    <w:nsid w:val="5A320513"/>
    <w:multiLevelType w:val="hybridMultilevel"/>
    <w:tmpl w:val="7C7A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36D11"/>
    <w:multiLevelType w:val="hybridMultilevel"/>
    <w:tmpl w:val="CB8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B4098"/>
    <w:multiLevelType w:val="hybridMultilevel"/>
    <w:tmpl w:val="A2D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14CEA"/>
    <w:multiLevelType w:val="hybridMultilevel"/>
    <w:tmpl w:val="B0D8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643B6"/>
    <w:multiLevelType w:val="multilevel"/>
    <w:tmpl w:val="9C1E981C"/>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1F91E6D"/>
    <w:multiLevelType w:val="multilevel"/>
    <w:tmpl w:val="E81863C0"/>
    <w:lvl w:ilvl="0">
      <w:start w:val="1"/>
      <w:numFmt w:val="decimal"/>
      <w:pStyle w:val="Nadpis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1">
    <w:nsid w:val="7495440A"/>
    <w:multiLevelType w:val="hybridMultilevel"/>
    <w:tmpl w:val="DB7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8"/>
  </w:num>
  <w:num w:numId="2">
    <w:abstractNumId w:val="21"/>
  </w:num>
  <w:num w:numId="3">
    <w:abstractNumId w:val="12"/>
  </w:num>
  <w:num w:numId="4">
    <w:abstractNumId w:val="32"/>
  </w:num>
  <w:num w:numId="5">
    <w:abstractNumId w:val="20"/>
  </w:num>
  <w:num w:numId="6">
    <w:abstractNumId w:val="30"/>
  </w:num>
  <w:num w:numId="7">
    <w:abstractNumId w:val="17"/>
  </w:num>
  <w:num w:numId="8">
    <w:abstractNumId w:val="25"/>
  </w:num>
  <w:num w:numId="9">
    <w:abstractNumId w:val="22"/>
  </w:num>
  <w:num w:numId="10">
    <w:abstractNumId w:val="2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10"/>
  </w:num>
  <w:num w:numId="19">
    <w:abstractNumId w:val="30"/>
    <w:lvlOverride w:ilvl="0">
      <w:startOverride w:val="9"/>
    </w:lvlOverride>
    <w:lvlOverride w:ilvl="1">
      <w:startOverride w:val="2"/>
    </w:lvlOverride>
    <w:lvlOverride w:ilvl="2">
      <w:startOverride w:val="1"/>
    </w:lvlOverride>
  </w:num>
  <w:num w:numId="20">
    <w:abstractNumId w:val="30"/>
    <w:lvlOverride w:ilvl="0">
      <w:startOverride w:val="9"/>
    </w:lvlOverride>
    <w:lvlOverride w:ilvl="1">
      <w:startOverride w:val="2"/>
    </w:lvlOverride>
    <w:lvlOverride w:ilvl="2">
      <w:startOverride w:val="2"/>
    </w:lvlOverride>
    <w:lvlOverride w:ilvl="3">
      <w:startOverride w:val="1"/>
    </w:lvlOverride>
  </w:num>
  <w:num w:numId="21">
    <w:abstractNumId w:val="16"/>
  </w:num>
  <w:num w:numId="22">
    <w:abstractNumId w:val="18"/>
  </w:num>
  <w:num w:numId="23">
    <w:abstractNumId w:val="29"/>
  </w:num>
  <w:num w:numId="24">
    <w:abstractNumId w:val="19"/>
  </w:num>
  <w:num w:numId="25">
    <w:abstractNumId w:val="28"/>
  </w:num>
  <w:num w:numId="26">
    <w:abstractNumId w:val="31"/>
  </w:num>
  <w:num w:numId="27">
    <w:abstractNumId w:val="9"/>
  </w:num>
  <w:num w:numId="28">
    <w:abstractNumId w:val="27"/>
  </w:num>
  <w:num w:numId="29">
    <w:abstractNumId w:val="11"/>
  </w:num>
  <w:num w:numId="30">
    <w:abstractNumId w:val="13"/>
  </w:num>
  <w:num w:numId="31">
    <w:abstractNumId w:val="26"/>
  </w:num>
  <w:num w:numId="32">
    <w:abstractNumId w:val="7"/>
  </w:num>
  <w:num w:numId="33">
    <w:abstractNumId w:val="30"/>
    <w:lvlOverride w:ilvl="0">
      <w:startOverride w:val="10"/>
    </w:lvlOverride>
    <w:lvlOverride w:ilvl="1">
      <w:startOverride w:val="2"/>
    </w:lvlOverride>
    <w:lvlOverride w:ilvl="2">
      <w:startOverride w:val="1"/>
    </w:lvlOverride>
  </w:num>
  <w:num w:numId="34">
    <w:abstractNumId w:val="30"/>
    <w:lvlOverride w:ilvl="0">
      <w:startOverride w:val="10"/>
    </w:lvlOverride>
    <w:lvlOverride w:ilvl="1">
      <w:startOverride w:val="2"/>
    </w:lvlOverride>
    <w:lvlOverride w:ilvl="2">
      <w:startOverride w:val="2"/>
    </w:lvlOverride>
    <w:lvlOverride w:ilvl="3">
      <w:startOverride w:val="2"/>
    </w:lvlOverride>
  </w:num>
  <w:num w:numId="35">
    <w:abstractNumId w:val="15"/>
  </w:num>
  <w:num w:numId="36">
    <w:abstractNumId w:val="30"/>
    <w:lvlOverride w:ilvl="0">
      <w:startOverride w:val="10"/>
    </w:lvlOverride>
    <w:lvlOverride w:ilvl="1">
      <w:startOverride w:val="2"/>
    </w:lvlOverride>
    <w:lvlOverride w:ilvl="2">
      <w:startOverride w:val="2"/>
    </w:lvlOverride>
    <w:lvlOverride w:ilvl="3">
      <w:startOverride w:val="1"/>
    </w:lvlOverride>
  </w:num>
  <w:num w:numId="37">
    <w:abstractNumId w:val="23"/>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10C0"/>
    <w:rsid w:val="001610C0"/>
    <w:rsid w:val="002E1367"/>
    <w:rsid w:val="008E3C03"/>
    <w:rsid w:val="00A31779"/>
    <w:rsid w:val="00BF5BFD"/>
    <w:rsid w:val="00C734ED"/>
    <w:rsid w:val="00DE2B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610C0"/>
    <w:rPr>
      <w:rFonts w:ascii="Calibri" w:eastAsia="Calibri" w:hAnsi="Calibri"/>
    </w:rPr>
  </w:style>
  <w:style w:type="paragraph" w:styleId="Nadpis1">
    <w:name w:val="heading 1"/>
    <w:basedOn w:val="Normlny"/>
    <w:next w:val="Normlny"/>
    <w:link w:val="Nadpis1Char"/>
    <w:uiPriority w:val="9"/>
    <w:qFormat/>
    <w:rsid w:val="001610C0"/>
    <w:pPr>
      <w:keepNext/>
      <w:keepLines/>
      <w:numPr>
        <w:numId w:val="6"/>
      </w:numPr>
      <w:spacing w:before="480" w:after="0"/>
      <w:outlineLvl w:val="0"/>
    </w:pPr>
    <w:rPr>
      <w:rFonts w:eastAsiaTheme="majorEastAsia" w:cstheme="majorBidi"/>
      <w:b/>
      <w:bCs/>
      <w:color w:val="365F91" w:themeColor="accent1" w:themeShade="BF"/>
      <w:sz w:val="32"/>
      <w:szCs w:val="28"/>
    </w:rPr>
  </w:style>
  <w:style w:type="paragraph" w:styleId="Nadpis2">
    <w:name w:val="heading 2"/>
    <w:basedOn w:val="Normlny"/>
    <w:next w:val="Normlny"/>
    <w:link w:val="Nadpis2Char"/>
    <w:uiPriority w:val="9"/>
    <w:unhideWhenUsed/>
    <w:qFormat/>
    <w:rsid w:val="001610C0"/>
    <w:pPr>
      <w:keepNext/>
      <w:keepLines/>
      <w:numPr>
        <w:ilvl w:val="1"/>
        <w:numId w:val="6"/>
      </w:numPr>
      <w:spacing w:before="200" w:after="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1610C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1610C0"/>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1610C0"/>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1610C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1610C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1610C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1610C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1610C0"/>
    <w:pPr>
      <w:spacing w:after="0" w:line="240" w:lineRule="auto"/>
    </w:pPr>
    <w:rPr>
      <w:rFonts w:ascii="Calibri" w:eastAsia="Calibri" w:hAnsi="Calibri"/>
    </w:rPr>
  </w:style>
  <w:style w:type="character" w:customStyle="1" w:styleId="Nadpis1Char">
    <w:name w:val="Nadpis 1 Char"/>
    <w:basedOn w:val="Predvolenpsmoodseku"/>
    <w:link w:val="Nadpis1"/>
    <w:uiPriority w:val="9"/>
    <w:rsid w:val="001610C0"/>
    <w:rPr>
      <w:rFonts w:ascii="Calibri" w:eastAsiaTheme="majorEastAsia" w:hAnsi="Calibri" w:cstheme="majorBidi"/>
      <w:b/>
      <w:bCs/>
      <w:color w:val="365F91" w:themeColor="accent1" w:themeShade="BF"/>
      <w:sz w:val="32"/>
      <w:szCs w:val="28"/>
    </w:rPr>
  </w:style>
  <w:style w:type="character" w:customStyle="1" w:styleId="Nadpis2Char">
    <w:name w:val="Nadpis 2 Char"/>
    <w:basedOn w:val="Predvolenpsmoodseku"/>
    <w:link w:val="Nadpis2"/>
    <w:uiPriority w:val="9"/>
    <w:rsid w:val="001610C0"/>
    <w:rPr>
      <w:rFonts w:ascii="Calibri" w:eastAsiaTheme="majorEastAsia" w:hAnsi="Calibri" w:cstheme="majorBidi"/>
      <w:b/>
      <w:bCs/>
      <w:color w:val="4F81BD" w:themeColor="accent1"/>
      <w:sz w:val="28"/>
      <w:szCs w:val="26"/>
    </w:rPr>
  </w:style>
  <w:style w:type="character" w:customStyle="1" w:styleId="Nadpis3Char">
    <w:name w:val="Nadpis 3 Char"/>
    <w:basedOn w:val="Predvolenpsmoodseku"/>
    <w:link w:val="Nadpis3"/>
    <w:uiPriority w:val="9"/>
    <w:rsid w:val="001610C0"/>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1610C0"/>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semiHidden/>
    <w:rsid w:val="001610C0"/>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1610C0"/>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1610C0"/>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1610C0"/>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1610C0"/>
    <w:rPr>
      <w:rFonts w:asciiTheme="majorHAnsi" w:eastAsiaTheme="majorEastAsia" w:hAnsiTheme="majorHAnsi" w:cstheme="majorBidi"/>
      <w:i/>
      <w:iCs/>
      <w:color w:val="404040" w:themeColor="text1" w:themeTint="BF"/>
      <w:sz w:val="20"/>
      <w:szCs w:val="20"/>
    </w:rPr>
  </w:style>
  <w:style w:type="table" w:styleId="Mriekatabuky">
    <w:name w:val="Table Grid"/>
    <w:basedOn w:val="Normlnatabuka"/>
    <w:uiPriority w:val="59"/>
    <w:rsid w:val="001610C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zov">
    <w:name w:val="Title"/>
    <w:basedOn w:val="Normlny"/>
    <w:next w:val="Normlny"/>
    <w:link w:val="NzovChar"/>
    <w:uiPriority w:val="10"/>
    <w:qFormat/>
    <w:rsid w:val="00161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1610C0"/>
    <w:rPr>
      <w:rFonts w:asciiTheme="majorHAnsi" w:eastAsiaTheme="majorEastAsia" w:hAnsiTheme="majorHAnsi" w:cstheme="majorBidi"/>
      <w:color w:val="17365D" w:themeColor="text2" w:themeShade="BF"/>
      <w:spacing w:val="5"/>
      <w:kern w:val="28"/>
      <w:sz w:val="52"/>
      <w:szCs w:val="52"/>
    </w:rPr>
  </w:style>
  <w:style w:type="paragraph" w:styleId="Odsekzoznamu">
    <w:name w:val="List Paragraph"/>
    <w:basedOn w:val="Normlny"/>
    <w:uiPriority w:val="34"/>
    <w:qFormat/>
    <w:rsid w:val="001610C0"/>
    <w:pPr>
      <w:ind w:left="720"/>
      <w:contextualSpacing/>
    </w:pPr>
    <w:rPr>
      <w:rFonts w:asciiTheme="minorHAnsi" w:eastAsiaTheme="minorHAnsi" w:hAnsiTheme="minorHAnsi"/>
    </w:rPr>
  </w:style>
  <w:style w:type="paragraph" w:styleId="Normlnywebov">
    <w:name w:val="Normal (Web)"/>
    <w:basedOn w:val="Normlny"/>
    <w:uiPriority w:val="99"/>
    <w:semiHidden/>
    <w:unhideWhenUsed/>
    <w:rsid w:val="001610C0"/>
    <w:pPr>
      <w:spacing w:before="100" w:beforeAutospacing="1" w:after="100" w:afterAutospacing="1" w:line="240" w:lineRule="auto"/>
    </w:pPr>
    <w:rPr>
      <w:rFonts w:ascii="Times" w:hAnsi="Times" w:cs="Times New Roman"/>
      <w:sz w:val="20"/>
      <w:szCs w:val="20"/>
      <w:lang w:val="en-US"/>
    </w:rPr>
  </w:style>
  <w:style w:type="paragraph" w:styleId="Textbubliny">
    <w:name w:val="Balloon Text"/>
    <w:basedOn w:val="Normlny"/>
    <w:link w:val="TextbublinyChar"/>
    <w:uiPriority w:val="99"/>
    <w:semiHidden/>
    <w:unhideWhenUsed/>
    <w:rsid w:val="001610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0C0"/>
    <w:rPr>
      <w:rFonts w:ascii="Tahoma" w:eastAsia="Calibri" w:hAnsi="Tahoma" w:cs="Tahoma"/>
      <w:sz w:val="16"/>
      <w:szCs w:val="16"/>
    </w:rPr>
  </w:style>
  <w:style w:type="paragraph" w:styleId="Zkladntext">
    <w:name w:val="Body Text"/>
    <w:basedOn w:val="Normlny"/>
    <w:link w:val="ZkladntextChar"/>
    <w:semiHidden/>
    <w:rsid w:val="00A31779"/>
    <w:pPr>
      <w:widowControl w:val="0"/>
      <w:suppressAutoHyphens/>
      <w:spacing w:after="120" w:line="240" w:lineRule="auto"/>
    </w:pPr>
    <w:rPr>
      <w:rFonts w:ascii="Times New Roman" w:eastAsia="SimSun" w:hAnsi="Times New Roman" w:cs="Mangal"/>
      <w:noProof/>
      <w:kern w:val="1"/>
      <w:sz w:val="24"/>
      <w:szCs w:val="24"/>
      <w:lang w:val="en-US" w:bidi="hi-IN"/>
    </w:rPr>
  </w:style>
  <w:style w:type="character" w:customStyle="1" w:styleId="ZkladntextChar">
    <w:name w:val="Základný text Char"/>
    <w:basedOn w:val="Predvolenpsmoodseku"/>
    <w:link w:val="Zkladntext"/>
    <w:semiHidden/>
    <w:rsid w:val="00A31779"/>
    <w:rPr>
      <w:rFonts w:ascii="Times New Roman" w:eastAsia="SimSun" w:hAnsi="Times New Roman" w:cs="Mangal"/>
      <w:noProof/>
      <w:kern w:val="1"/>
      <w:sz w:val="24"/>
      <w:szCs w:val="24"/>
      <w:lang w:val="en-US" w:bidi="hi-IN"/>
    </w:rPr>
  </w:style>
  <w:style w:type="paragraph" w:customStyle="1" w:styleId="Zkladntext1">
    <w:name w:val="Základný text1"/>
    <w:basedOn w:val="Normlny"/>
    <w:rsid w:val="00A31779"/>
    <w:pPr>
      <w:widowControl w:val="0"/>
      <w:suppressAutoHyphens/>
      <w:spacing w:after="120" w:line="240" w:lineRule="auto"/>
    </w:pPr>
    <w:rPr>
      <w:rFonts w:ascii="Times New Roman" w:eastAsia="SimSun" w:hAnsi="Times New Roman" w:cs="Mangal"/>
      <w:noProof/>
      <w:kern w:val="1"/>
      <w:sz w:val="24"/>
      <w:szCs w:val="24"/>
      <w:lang w:val="en-US" w:bidi="hi-IN"/>
    </w:rPr>
  </w:style>
  <w:style w:type="paragraph" w:customStyle="1" w:styleId="Obsahtabuky">
    <w:name w:val="Obsah tabuľky"/>
    <w:basedOn w:val="Normlny"/>
    <w:rsid w:val="00DE2B9D"/>
    <w:pPr>
      <w:widowControl w:val="0"/>
      <w:suppressLineNumbers/>
      <w:suppressAutoHyphens/>
      <w:spacing w:after="0" w:line="240" w:lineRule="auto"/>
    </w:pPr>
    <w:rPr>
      <w:rFonts w:ascii="Liberation Serif" w:eastAsia="Droid Sans" w:hAnsi="Liberation Serif" w:cs="FreeSans"/>
      <w:sz w:val="24"/>
      <w:szCs w:val="24"/>
      <w:lang w:eastAsia="zh-CN" w:bidi="hi-IN"/>
    </w:rPr>
  </w:style>
  <w:style w:type="paragraph" w:customStyle="1" w:styleId="Textbody">
    <w:name w:val="Text body"/>
    <w:basedOn w:val="Normlny"/>
    <w:rsid w:val="00BF5BF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Obsah1">
    <w:name w:val="toc 1"/>
    <w:basedOn w:val="Normlny"/>
    <w:next w:val="Normlny"/>
    <w:autoRedefine/>
    <w:uiPriority w:val="39"/>
    <w:unhideWhenUsed/>
    <w:rsid w:val="002E1367"/>
    <w:pPr>
      <w:spacing w:after="100"/>
    </w:pPr>
  </w:style>
  <w:style w:type="paragraph" w:styleId="Obsah2">
    <w:name w:val="toc 2"/>
    <w:basedOn w:val="Normlny"/>
    <w:next w:val="Normlny"/>
    <w:autoRedefine/>
    <w:uiPriority w:val="39"/>
    <w:unhideWhenUsed/>
    <w:rsid w:val="002E1367"/>
    <w:pPr>
      <w:spacing w:after="100"/>
      <w:ind w:left="220"/>
    </w:pPr>
  </w:style>
  <w:style w:type="character" w:styleId="Hypertextovprepojenie">
    <w:name w:val="Hyperlink"/>
    <w:basedOn w:val="Predvolenpsmoodseku"/>
    <w:uiPriority w:val="99"/>
    <w:unhideWhenUsed/>
    <w:rsid w:val="002E13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FFC72-E0F3-4DB1-8259-C6676341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32</Pages>
  <Words>6533</Words>
  <Characters>37242</Characters>
  <Application>Microsoft Office Word</Application>
  <DocSecurity>0</DocSecurity>
  <Lines>310</Lines>
  <Paragraphs>87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2</cp:revision>
  <dcterms:created xsi:type="dcterms:W3CDTF">2015-01-19T22:28:00Z</dcterms:created>
  <dcterms:modified xsi:type="dcterms:W3CDTF">2015-01-19T23:09:00Z</dcterms:modified>
</cp:coreProperties>
</file>